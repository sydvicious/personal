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77777777" w:rsid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13501 Country Trails Lane</w:t>
      </w:r>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163372" w:rsidP="004C213B">
      <w:pPr>
        <w:tabs>
          <w:tab w:val="left" w:pos="-720"/>
        </w:tabs>
        <w:ind w:right="-720"/>
        <w:jc w:val="center"/>
        <w:rPr>
          <w:rFonts w:ascii="Arial" w:hAnsi="Arial"/>
          <w:color w:val="000000"/>
          <w:sz w:val="16"/>
          <w:szCs w:val="20"/>
          <w:lang w:eastAsia="ar-SA"/>
        </w:rPr>
      </w:pPr>
      <w:hyperlink r:id="rId5" w:history="1">
        <w:r w:rsidR="00D45E44"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271A6250" w:rsidR="00DD060F" w:rsidRPr="00D45E44" w:rsidRDefault="00DD060F" w:rsidP="00A71EDF">
      <w:pPr>
        <w:numPr>
          <w:ilvl w:val="0"/>
          <w:numId w:val="1"/>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Seasoned software </w:t>
      </w:r>
      <w:r w:rsidR="00A71EDF" w:rsidRPr="00D45E44">
        <w:rPr>
          <w:rFonts w:ascii="Arial" w:hAnsi="Arial"/>
          <w:color w:val="000000"/>
          <w:sz w:val="18"/>
          <w:szCs w:val="22"/>
          <w:lang w:eastAsia="ar-SA"/>
        </w:rPr>
        <w:t xml:space="preserve">developer and </w:t>
      </w:r>
      <w:r w:rsidRPr="00D45E44">
        <w:rPr>
          <w:rFonts w:ascii="Arial" w:hAnsi="Arial"/>
          <w:color w:val="000000"/>
          <w:sz w:val="18"/>
          <w:szCs w:val="22"/>
          <w:lang w:eastAsia="ar-SA"/>
        </w:rPr>
        <w:t xml:space="preserve">manager with experience </w:t>
      </w:r>
      <w:r w:rsidR="00A71EDF" w:rsidRPr="00D45E44">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74E7BC2F" w:rsidR="00672767" w:rsidRPr="00D45E44" w:rsidRDefault="00163372" w:rsidP="004C213B">
      <w:pPr>
        <w:tabs>
          <w:tab w:val="left" w:pos="-720"/>
        </w:tabs>
        <w:ind w:right="-720"/>
        <w:rPr>
          <w:rFonts w:ascii="Arial" w:hAnsi="Arial"/>
          <w:color w:val="000000"/>
          <w:sz w:val="18"/>
          <w:szCs w:val="22"/>
          <w:lang w:eastAsia="ar-SA"/>
        </w:rPr>
      </w:pPr>
      <w:hyperlink r:id="rId6" w:history="1">
        <w:r w:rsidR="00672767" w:rsidRPr="00163372">
          <w:rPr>
            <w:rStyle w:val="Hyperlink"/>
            <w:rFonts w:ascii="Arial" w:hAnsi="Arial"/>
            <w:sz w:val="18"/>
            <w:szCs w:val="22"/>
            <w:lang w:eastAsia="ar-SA"/>
          </w:rPr>
          <w:t>Rice University</w:t>
        </w:r>
      </w:hyperlink>
      <w:r w:rsidR="00672767" w:rsidRPr="00D45E44">
        <w:rPr>
          <w:rFonts w:ascii="Arial" w:hAnsi="Arial"/>
          <w:color w:val="000000"/>
          <w:sz w:val="18"/>
          <w:szCs w:val="22"/>
          <w:lang w:eastAsia="ar-SA"/>
        </w:rPr>
        <w:t>, Houston, Texas - Bachelor of Arts in Computer Science, 1988.</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6644E621" w14:textId="53AAA030" w:rsidR="00867854" w:rsidRPr="00D45E44" w:rsidRDefault="00163372" w:rsidP="004C213B">
      <w:pPr>
        <w:tabs>
          <w:tab w:val="left" w:pos="-720"/>
        </w:tabs>
        <w:ind w:right="-720"/>
        <w:rPr>
          <w:rFonts w:ascii="Arial" w:hAnsi="Arial"/>
          <w:b/>
          <w:color w:val="000000"/>
          <w:sz w:val="18"/>
          <w:szCs w:val="22"/>
          <w:lang w:eastAsia="ar-SA"/>
        </w:rPr>
      </w:pPr>
      <w:hyperlink r:id="rId7" w:history="1">
        <w:r w:rsidR="00867854" w:rsidRPr="00163372">
          <w:rPr>
            <w:rStyle w:val="Hyperlink"/>
            <w:rFonts w:ascii="Arial" w:hAnsi="Arial"/>
            <w:b/>
            <w:sz w:val="18"/>
            <w:szCs w:val="22"/>
            <w:lang w:eastAsia="ar-SA"/>
          </w:rPr>
          <w:t>Mozilla</w:t>
        </w:r>
      </w:hyperlink>
      <w:r w:rsidR="00867854" w:rsidRPr="00D45E44">
        <w:rPr>
          <w:rFonts w:ascii="Arial" w:hAnsi="Arial"/>
          <w:b/>
          <w:color w:val="000000"/>
          <w:sz w:val="18"/>
          <w:szCs w:val="22"/>
          <w:lang w:eastAsia="ar-SA"/>
        </w:rPr>
        <w:t>, Inc., Mountain View, CA</w:t>
      </w:r>
    </w:p>
    <w:p w14:paraId="5C12E480" w14:textId="17E7A723"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2014-present</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31A125BA" w:rsidR="0086785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Built infrastructure for multi-machi</w:t>
      </w:r>
      <w:r w:rsidR="005E58FB">
        <w:rPr>
          <w:rFonts w:ascii="Arial" w:hAnsi="Arial"/>
          <w:color w:val="000000"/>
          <w:sz w:val="18"/>
          <w:szCs w:val="22"/>
          <w:lang w:eastAsia="ar-SA"/>
        </w:rPr>
        <w:t>ne testing of WebRTC technology.</w:t>
      </w:r>
    </w:p>
    <w:p w14:paraId="5151F4F9" w14:textId="668B8B52" w:rsidR="002930C5" w:rsidRDefault="002930C5" w:rsidP="004C213B">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tests for Firefox video playback API, testing MSE and EME for specific video content providers, exposing numerous bugs.</w:t>
      </w:r>
    </w:p>
    <w:p w14:paraId="688167D9" w14:textId="77777777" w:rsidR="00163372" w:rsidRDefault="00163372" w:rsidP="00163372">
      <w:pPr>
        <w:tabs>
          <w:tab w:val="left" w:pos="-720"/>
        </w:tabs>
        <w:ind w:right="-720"/>
        <w:rPr>
          <w:rFonts w:ascii="Arial" w:hAnsi="Arial"/>
          <w:color w:val="000000"/>
          <w:sz w:val="18"/>
          <w:szCs w:val="22"/>
          <w:lang w:eastAsia="ar-SA"/>
        </w:rPr>
      </w:pPr>
    </w:p>
    <w:p w14:paraId="5E771041" w14:textId="44A7FC45" w:rsidR="00163372" w:rsidRDefault="00163372" w:rsidP="00163372">
      <w:pPr>
        <w:tabs>
          <w:tab w:val="left" w:pos="-720"/>
        </w:tabs>
        <w:ind w:right="-720"/>
        <w:rPr>
          <w:rFonts w:ascii="Arial" w:hAnsi="Arial"/>
          <w:b/>
          <w:color w:val="000000"/>
          <w:sz w:val="18"/>
          <w:szCs w:val="22"/>
          <w:lang w:eastAsia="ar-SA"/>
        </w:rPr>
      </w:pPr>
      <w:hyperlink r:id="rId8" w:history="1">
        <w:r w:rsidRPr="00163372">
          <w:rPr>
            <w:rStyle w:val="Hyperlink"/>
            <w:rFonts w:ascii="Arial" w:hAnsi="Arial"/>
            <w:b/>
            <w:sz w:val="18"/>
            <w:szCs w:val="22"/>
            <w:lang w:eastAsia="ar-SA"/>
          </w:rPr>
          <w:t>Bone Jarring Games and Software</w:t>
        </w:r>
      </w:hyperlink>
      <w:r>
        <w:rPr>
          <w:rFonts w:ascii="Arial" w:hAnsi="Arial"/>
          <w:b/>
          <w:color w:val="000000"/>
          <w:sz w:val="18"/>
          <w:szCs w:val="22"/>
          <w:lang w:eastAsia="ar-SA"/>
        </w:rPr>
        <w:t>, Austin, TX</w:t>
      </w:r>
    </w:p>
    <w:p w14:paraId="18B788DF" w14:textId="2D66A6F9" w:rsidR="00163372" w:rsidRDefault="00163372" w:rsidP="00163372">
      <w:pPr>
        <w:tabs>
          <w:tab w:val="left" w:pos="-720"/>
        </w:tabs>
        <w:ind w:right="-720"/>
        <w:rPr>
          <w:rFonts w:ascii="Arial" w:hAnsi="Arial"/>
          <w:color w:val="000000"/>
          <w:sz w:val="18"/>
          <w:szCs w:val="22"/>
          <w:lang w:eastAsia="ar-SA"/>
        </w:rPr>
      </w:pPr>
      <w:r>
        <w:rPr>
          <w:rFonts w:ascii="Arial" w:hAnsi="Arial"/>
          <w:b/>
          <w:color w:val="000000"/>
          <w:sz w:val="18"/>
          <w:szCs w:val="22"/>
          <w:lang w:eastAsia="ar-SA"/>
        </w:rPr>
        <w:t xml:space="preserve">Founder/CEO/CTO, </w:t>
      </w:r>
      <w:r>
        <w:rPr>
          <w:rFonts w:ascii="Arial" w:hAnsi="Arial"/>
          <w:color w:val="000000"/>
          <w:sz w:val="18"/>
          <w:szCs w:val="22"/>
          <w:lang w:eastAsia="ar-SA"/>
        </w:rPr>
        <w:t>July 2013-present</w:t>
      </w:r>
    </w:p>
    <w:p w14:paraId="0E249B4E" w14:textId="77777777" w:rsidR="00163372" w:rsidRDefault="00163372" w:rsidP="00163372">
      <w:pPr>
        <w:tabs>
          <w:tab w:val="left" w:pos="-720"/>
        </w:tabs>
        <w:ind w:right="-720"/>
        <w:rPr>
          <w:rFonts w:ascii="Arial" w:hAnsi="Arial"/>
          <w:color w:val="000000"/>
          <w:sz w:val="18"/>
          <w:szCs w:val="22"/>
          <w:lang w:eastAsia="ar-SA"/>
        </w:rPr>
      </w:pPr>
    </w:p>
    <w:p w14:paraId="56207BAB" w14:textId="4A0C5269" w:rsidR="00163372" w:rsidRDefault="00163372" w:rsidP="00163372">
      <w:pPr>
        <w:pStyle w:val="ListParagraph"/>
        <w:numPr>
          <w:ilvl w:val="0"/>
          <w:numId w:val="12"/>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Developing play-aids for table top role-playing games, like Pathfinder</w:t>
      </w:r>
    </w:p>
    <w:p w14:paraId="2DEF2287" w14:textId="3E181563" w:rsidR="00163372" w:rsidRPr="00163372" w:rsidRDefault="00163372" w:rsidP="00163372">
      <w:pPr>
        <w:pStyle w:val="ListParagraph"/>
        <w:numPr>
          <w:ilvl w:val="0"/>
          <w:numId w:val="12"/>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Developing iOS app for a Pathfinder character sheet (</w:t>
      </w:r>
      <w:hyperlink r:id="rId9" w:history="1">
        <w:r w:rsidRPr="00163372">
          <w:rPr>
            <w:rStyle w:val="Hyperlink"/>
            <w:rFonts w:ascii="Arial" w:hAnsi="Arial"/>
            <w:sz w:val="18"/>
            <w:szCs w:val="22"/>
            <w:lang w:eastAsia="ar-SA"/>
          </w:rPr>
          <w:t>http://github.com/BoneJarring/creatures.git</w:t>
        </w:r>
      </w:hyperlink>
      <w:r>
        <w:rPr>
          <w:rFonts w:ascii="Arial" w:hAnsi="Arial"/>
          <w:color w:val="000000"/>
          <w:sz w:val="18"/>
          <w:szCs w:val="22"/>
          <w:lang w:eastAsia="ar-SA"/>
        </w:rPr>
        <w:t>)</w:t>
      </w:r>
    </w:p>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53F617B2"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77777777" w:rsidR="00CA7302" w:rsidRPr="00D45E44" w:rsidRDefault="00CA7302"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53D134F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Version 1.3 shipped in the App Store in September 2012.</w:t>
      </w:r>
    </w:p>
    <w:p w14:paraId="47E2BF0D" w14:textId="77777777" w:rsidR="00867854" w:rsidRPr="00D45E44" w:rsidRDefault="00867854" w:rsidP="004C213B">
      <w:pPr>
        <w:tabs>
          <w:tab w:val="left" w:pos="-720"/>
        </w:tabs>
        <w:ind w:right="-720"/>
        <w:rPr>
          <w:rFonts w:ascii="Arial" w:hAnsi="Arial"/>
          <w:b/>
          <w:color w:val="000000"/>
          <w:sz w:val="18"/>
          <w:szCs w:val="22"/>
          <w:lang w:eastAsia="ar-SA"/>
        </w:rPr>
      </w:pPr>
    </w:p>
    <w:p w14:paraId="1628BCFE" w14:textId="7386728F" w:rsidR="00DD060F" w:rsidRPr="00D45E44" w:rsidRDefault="00163372" w:rsidP="004C213B">
      <w:pPr>
        <w:tabs>
          <w:tab w:val="left" w:pos="-720"/>
        </w:tabs>
        <w:ind w:right="-720"/>
        <w:rPr>
          <w:rFonts w:ascii="Arial" w:hAnsi="Arial"/>
          <w:b/>
          <w:color w:val="000000"/>
          <w:sz w:val="18"/>
          <w:szCs w:val="22"/>
          <w:lang w:eastAsia="ar-SA"/>
        </w:rPr>
      </w:pPr>
      <w:hyperlink r:id="rId10" w:history="1">
        <w:proofErr w:type="spellStart"/>
        <w:r w:rsidR="00DD060F" w:rsidRPr="00163372">
          <w:rPr>
            <w:rStyle w:val="Hyperlink"/>
            <w:rFonts w:ascii="Arial" w:hAnsi="Arial"/>
            <w:b/>
            <w:sz w:val="18"/>
            <w:szCs w:val="22"/>
            <w:lang w:eastAsia="ar-SA"/>
          </w:rPr>
          <w:t>Coverity</w:t>
        </w:r>
        <w:proofErr w:type="spellEnd"/>
        <w:r w:rsidR="00DD060F" w:rsidRPr="00163372">
          <w:rPr>
            <w:rStyle w:val="Hyperlink"/>
            <w:rFonts w:ascii="Arial" w:hAnsi="Arial"/>
            <w:b/>
            <w:sz w:val="18"/>
            <w:szCs w:val="22"/>
            <w:lang w:eastAsia="ar-SA"/>
          </w:rPr>
          <w:t xml:space="preserve"> Software</w:t>
        </w:r>
      </w:hyperlink>
      <w:r w:rsidR="00DD060F" w:rsidRPr="00D45E44">
        <w:rPr>
          <w:rFonts w:ascii="Arial" w:hAnsi="Arial"/>
          <w:b/>
          <w:color w:val="000000"/>
          <w:sz w:val="18"/>
          <w:szCs w:val="22"/>
          <w:lang w:eastAsia="ar-SA"/>
        </w:rPr>
        <w:t>,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0F3E8ADA" w14:textId="77777777" w:rsidR="00163372" w:rsidRDefault="00163372" w:rsidP="004C213B">
      <w:pPr>
        <w:numPr>
          <w:ilvl w:val="0"/>
          <w:numId w:val="2"/>
        </w:numPr>
        <w:tabs>
          <w:tab w:val="left" w:pos="-720"/>
          <w:tab w:val="left" w:pos="360"/>
        </w:tabs>
        <w:ind w:left="360" w:right="-720"/>
        <w:rPr>
          <w:rFonts w:ascii="Arial" w:hAnsi="Arial"/>
          <w:color w:val="000000"/>
          <w:sz w:val="18"/>
          <w:szCs w:val="22"/>
          <w:lang w:eastAsia="ar-SA"/>
        </w:rPr>
        <w:sectPr w:rsidR="00163372" w:rsidSect="004C213B">
          <w:pgSz w:w="12240" w:h="15840"/>
          <w:pgMar w:top="1440" w:right="1800" w:bottom="1440" w:left="1800" w:header="720" w:footer="720" w:gutter="0"/>
          <w:cols w:space="720"/>
        </w:sectPr>
      </w:pPr>
    </w:p>
    <w:p w14:paraId="7CD2B739" w14:textId="792B5A92"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lastRenderedPageBreak/>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288CD73B"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w:t>
      </w:r>
      <w:hyperlink r:id="rId11" w:history="1">
        <w:r w:rsidR="00D17366" w:rsidRPr="00163372">
          <w:rPr>
            <w:rStyle w:val="Hyperlink"/>
            <w:rFonts w:ascii="Arial" w:hAnsi="Arial"/>
            <w:b/>
            <w:sz w:val="18"/>
            <w:szCs w:val="22"/>
            <w:lang w:eastAsia="ar-SA"/>
          </w:rPr>
          <w:t>IBM</w:t>
        </w:r>
      </w:hyperlink>
      <w:r w:rsidR="00D17366" w:rsidRPr="00D45E44">
        <w:rPr>
          <w:rFonts w:ascii="Arial" w:hAnsi="Arial"/>
          <w:b/>
          <w:color w:val="000000"/>
          <w:sz w:val="18"/>
          <w:szCs w:val="22"/>
          <w:lang w:eastAsia="ar-SA"/>
        </w:rPr>
        <w:t>)</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4AF1DA7E" w:rsidR="00DD060F" w:rsidRPr="00D45E44" w:rsidRDefault="00DD060F" w:rsidP="004C213B">
      <w:pPr>
        <w:tabs>
          <w:tab w:val="left" w:pos="-720"/>
        </w:tabs>
        <w:ind w:right="-720"/>
        <w:rPr>
          <w:rFonts w:ascii="Arial" w:hAnsi="Arial"/>
          <w:b/>
          <w:color w:val="000000"/>
          <w:sz w:val="18"/>
          <w:szCs w:val="22"/>
          <w:lang w:eastAsia="ar-SA"/>
        </w:rPr>
      </w:pPr>
      <w:r w:rsidRPr="00163372">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w:t>
      </w:r>
      <w:hyperlink r:id="rId12" w:history="1">
        <w:r w:rsidR="00C17B11" w:rsidRPr="00163372">
          <w:rPr>
            <w:rStyle w:val="Hyperlink"/>
            <w:rFonts w:ascii="Arial" w:hAnsi="Arial"/>
            <w:b/>
            <w:sz w:val="18"/>
            <w:szCs w:val="22"/>
            <w:lang w:eastAsia="ar-SA"/>
          </w:rPr>
          <w:t>Apple, Inc</w:t>
        </w:r>
      </w:hyperlink>
      <w:r w:rsidR="00C17B11" w:rsidRPr="00D45E44">
        <w:rPr>
          <w:rFonts w:ascii="Arial" w:hAnsi="Arial"/>
          <w:b/>
          <w:color w:val="000000"/>
          <w:sz w:val="18"/>
          <w:szCs w:val="22"/>
          <w:lang w:eastAsia="ar-SA"/>
        </w:rPr>
        <w:t>.)</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1BF96E03" w:rsidR="00DD060F" w:rsidRPr="00D45E44" w:rsidRDefault="00163372" w:rsidP="004C213B">
      <w:pPr>
        <w:tabs>
          <w:tab w:val="left" w:pos="-720"/>
        </w:tabs>
        <w:ind w:right="-720"/>
        <w:rPr>
          <w:rFonts w:ascii="Arial" w:hAnsi="Arial"/>
          <w:b/>
          <w:color w:val="000000"/>
          <w:sz w:val="18"/>
          <w:szCs w:val="22"/>
          <w:lang w:eastAsia="ar-SA"/>
        </w:rPr>
      </w:pPr>
      <w:hyperlink r:id="rId13" w:history="1">
        <w:r w:rsidR="007614D3" w:rsidRPr="00163372">
          <w:rPr>
            <w:rStyle w:val="Hyperlink"/>
            <w:rFonts w:ascii="Arial" w:hAnsi="Arial"/>
            <w:b/>
            <w:sz w:val="18"/>
            <w:szCs w:val="22"/>
            <w:lang w:eastAsia="ar-SA"/>
          </w:rPr>
          <w:t>Red Hat, Inc.,</w:t>
        </w:r>
      </w:hyperlink>
      <w:r w:rsidR="00DD060F" w:rsidRPr="00D45E44">
        <w:rPr>
          <w:rFonts w:ascii="Arial" w:hAnsi="Arial"/>
          <w:b/>
          <w:color w:val="000000"/>
          <w:sz w:val="18"/>
          <w:szCs w:val="22"/>
          <w:lang w:eastAsia="ar-SA"/>
        </w:rPr>
        <w:t xml:space="preserve"> </w:t>
      </w:r>
      <w:r w:rsidR="007614D3"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2EB39AF1"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w:t>
      </w:r>
      <w:r w:rsidR="00163372">
        <w:rPr>
          <w:rFonts w:ascii="Arial" w:hAnsi="Arial"/>
          <w:b/>
          <w:color w:val="000000"/>
          <w:sz w:val="18"/>
          <w:szCs w:val="22"/>
          <w:lang w:eastAsia="ar-SA"/>
        </w:rPr>
        <w:t xml:space="preserve"> (now </w:t>
      </w:r>
      <w:hyperlink r:id="rId14" w:history="1">
        <w:r w:rsidR="00163372" w:rsidRPr="00163372">
          <w:rPr>
            <w:rStyle w:val="Hyperlink"/>
            <w:rFonts w:ascii="Arial" w:hAnsi="Arial"/>
            <w:b/>
            <w:sz w:val="18"/>
            <w:szCs w:val="22"/>
            <w:lang w:eastAsia="ar-SA"/>
          </w:rPr>
          <w:t>Oracle Labs</w:t>
        </w:r>
      </w:hyperlink>
      <w:r w:rsidR="00163372">
        <w:rPr>
          <w:rFonts w:ascii="Arial" w:hAnsi="Arial"/>
          <w:b/>
          <w:color w:val="000000"/>
          <w:sz w:val="18"/>
          <w:szCs w:val="22"/>
          <w:lang w:eastAsia="ar-SA"/>
        </w:rPr>
        <w:t>)</w:t>
      </w:r>
      <w:r w:rsidRPr="00D45E44">
        <w:rPr>
          <w:rFonts w:ascii="Arial" w:hAnsi="Arial"/>
          <w:b/>
          <w:color w:val="000000"/>
          <w:sz w:val="18"/>
          <w:szCs w:val="22"/>
          <w:lang w:eastAsia="ar-SA"/>
        </w:rPr>
        <w:t>,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CBA43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 xml:space="preserve">Claris Corporation (now </w:t>
      </w:r>
      <w:hyperlink r:id="rId15" w:history="1">
        <w:r w:rsidRPr="00163372">
          <w:rPr>
            <w:rStyle w:val="Hyperlink"/>
            <w:rFonts w:ascii="Arial" w:hAnsi="Arial"/>
            <w:b/>
            <w:sz w:val="18"/>
            <w:szCs w:val="22"/>
            <w:lang w:eastAsia="ar-SA"/>
          </w:rPr>
          <w:t>FileMaker, Inc</w:t>
        </w:r>
      </w:hyperlink>
      <w:r w:rsidRPr="00D45E44">
        <w:rPr>
          <w:rFonts w:ascii="Arial" w:hAnsi="Arial"/>
          <w:b/>
          <w:color w:val="000000"/>
          <w:sz w:val="18"/>
          <w:szCs w:val="22"/>
          <w:lang w:eastAsia="ar-SA"/>
        </w:rPr>
        <w:t>.)</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4776895E"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 and AppleWorks 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58323CE6" w14:textId="5AA4B505" w:rsidR="00DD060F" w:rsidRPr="00D45E44" w:rsidRDefault="00494101" w:rsidP="004C213B">
      <w:pPr>
        <w:tabs>
          <w:tab w:val="left" w:pos="-720"/>
        </w:tabs>
        <w:ind w:right="-720"/>
        <w:rPr>
          <w:rFonts w:ascii="Arial" w:hAnsi="Arial"/>
          <w:color w:val="000000"/>
          <w:sz w:val="18"/>
          <w:szCs w:val="18"/>
          <w:lang w:eastAsia="ar-SA"/>
        </w:rPr>
      </w:pPr>
      <w:r w:rsidRPr="00D45E44">
        <w:rPr>
          <w:rFonts w:ascii="Arial" w:hAnsi="Arial"/>
          <w:color w:val="000000"/>
          <w:sz w:val="18"/>
          <w:szCs w:val="18"/>
          <w:lang w:eastAsia="ar-SA"/>
        </w:rPr>
        <w:t xml:space="preserve">C, Objective C, </w:t>
      </w:r>
      <w:r w:rsidR="005E58FB">
        <w:rPr>
          <w:rFonts w:ascii="Arial" w:hAnsi="Arial"/>
          <w:color w:val="000000"/>
          <w:sz w:val="18"/>
          <w:szCs w:val="18"/>
          <w:lang w:eastAsia="ar-SA"/>
        </w:rPr>
        <w:t xml:space="preserve">Swift, </w:t>
      </w:r>
      <w:r w:rsidRPr="00D45E44">
        <w:rPr>
          <w:rFonts w:ascii="Arial" w:hAnsi="Arial"/>
          <w:color w:val="000000"/>
          <w:sz w:val="18"/>
          <w:szCs w:val="18"/>
          <w:lang w:eastAsia="ar-SA"/>
        </w:rPr>
        <w:t xml:space="preserve">Java, SQL, </w:t>
      </w:r>
      <w:r w:rsidR="00B6440F" w:rsidRPr="00D45E44">
        <w:rPr>
          <w:rFonts w:ascii="Arial" w:hAnsi="Arial"/>
          <w:color w:val="000000"/>
          <w:sz w:val="18"/>
          <w:szCs w:val="18"/>
          <w:lang w:eastAsia="ar-SA"/>
        </w:rPr>
        <w:t xml:space="preserve">Python, </w:t>
      </w:r>
      <w:r w:rsidRPr="00D45E44">
        <w:rPr>
          <w:rFonts w:ascii="Arial" w:hAnsi="Arial"/>
          <w:color w:val="000000"/>
          <w:sz w:val="18"/>
          <w:szCs w:val="18"/>
          <w:lang w:eastAsia="ar-SA"/>
        </w:rPr>
        <w:t xml:space="preserve">Perl, </w:t>
      </w:r>
      <w:proofErr w:type="spellStart"/>
      <w:r w:rsidRPr="00D45E44">
        <w:rPr>
          <w:rFonts w:ascii="Arial" w:hAnsi="Arial"/>
          <w:color w:val="000000"/>
          <w:sz w:val="18"/>
          <w:szCs w:val="18"/>
          <w:lang w:eastAsia="ar-SA"/>
        </w:rPr>
        <w:t>Tcl</w:t>
      </w:r>
      <w:proofErr w:type="spellEnd"/>
      <w:r w:rsidRPr="00D45E44">
        <w:rPr>
          <w:rFonts w:ascii="Arial" w:hAnsi="Arial"/>
          <w:color w:val="000000"/>
          <w:sz w:val="18"/>
          <w:szCs w:val="18"/>
          <w:lang w:eastAsia="ar-SA"/>
        </w:rPr>
        <w:t xml:space="preserve">, </w:t>
      </w:r>
      <w:r w:rsidR="00A71EDF" w:rsidRPr="00D45E44">
        <w:rPr>
          <w:rFonts w:ascii="Arial" w:hAnsi="Arial"/>
          <w:color w:val="000000"/>
          <w:sz w:val="18"/>
          <w:szCs w:val="18"/>
          <w:lang w:eastAsia="ar-SA"/>
        </w:rPr>
        <w:t xml:space="preserve">Ruby, </w:t>
      </w:r>
      <w:r w:rsidRPr="00D45E44">
        <w:rPr>
          <w:rFonts w:ascii="Arial" w:hAnsi="Arial"/>
          <w:color w:val="000000"/>
          <w:sz w:val="18"/>
          <w:szCs w:val="18"/>
          <w:lang w:eastAsia="ar-SA"/>
        </w:rPr>
        <w:t xml:space="preserve">C++, </w:t>
      </w:r>
      <w:proofErr w:type="spellStart"/>
      <w:r w:rsidRPr="00D45E44">
        <w:rPr>
          <w:rFonts w:ascii="Arial" w:hAnsi="Arial"/>
          <w:color w:val="000000"/>
          <w:sz w:val="18"/>
          <w:szCs w:val="18"/>
          <w:lang w:eastAsia="ar-SA"/>
        </w:rPr>
        <w:t>Xcode</w:t>
      </w:r>
      <w:proofErr w:type="spellEnd"/>
      <w:r w:rsidRPr="00D45E44">
        <w:rPr>
          <w:rFonts w:ascii="Arial" w:hAnsi="Arial"/>
          <w:color w:val="000000"/>
          <w:sz w:val="18"/>
          <w:szCs w:val="18"/>
          <w:lang w:eastAsia="ar-SA"/>
        </w:rPr>
        <w:t>, Eclipse,</w:t>
      </w:r>
      <w:r w:rsidR="00B6440F" w:rsidRPr="00D45E44">
        <w:rPr>
          <w:rFonts w:ascii="Arial" w:hAnsi="Arial"/>
          <w:color w:val="000000"/>
          <w:sz w:val="18"/>
          <w:szCs w:val="18"/>
          <w:lang w:eastAsia="ar-SA"/>
        </w:rPr>
        <w:t xml:space="preserve"> Mac OS X,</w:t>
      </w:r>
      <w:r w:rsidRPr="00D45E44">
        <w:rPr>
          <w:rFonts w:ascii="Arial" w:hAnsi="Arial"/>
          <w:color w:val="000000"/>
          <w:sz w:val="18"/>
          <w:szCs w:val="18"/>
          <w:lang w:eastAsia="ar-SA"/>
        </w:rPr>
        <w:t xml:space="preserve"> iOS, Unix, Linux, Windows, Visual Studio, </w:t>
      </w:r>
      <w:proofErr w:type="spellStart"/>
      <w:r w:rsidRPr="00D45E44">
        <w:rPr>
          <w:rFonts w:ascii="Arial" w:hAnsi="Arial"/>
          <w:color w:val="000000"/>
          <w:sz w:val="18"/>
          <w:szCs w:val="18"/>
          <w:lang w:eastAsia="ar-SA"/>
        </w:rPr>
        <w:t>cvs</w:t>
      </w:r>
      <w:proofErr w:type="spellEnd"/>
      <w:r w:rsidRPr="00D45E44">
        <w:rPr>
          <w:rFonts w:ascii="Arial" w:hAnsi="Arial"/>
          <w:color w:val="000000"/>
          <w:sz w:val="18"/>
          <w:szCs w:val="18"/>
          <w:lang w:eastAsia="ar-SA"/>
        </w:rPr>
        <w:t xml:space="preserve">, </w:t>
      </w:r>
      <w:r w:rsidR="001C5B9B" w:rsidRPr="00D45E44">
        <w:rPr>
          <w:rFonts w:ascii="Arial" w:hAnsi="Arial"/>
          <w:color w:val="000000"/>
          <w:sz w:val="18"/>
          <w:szCs w:val="18"/>
          <w:lang w:eastAsia="ar-SA"/>
        </w:rPr>
        <w:t>Subversion</w:t>
      </w:r>
      <w:r w:rsidRPr="00D45E44">
        <w:rPr>
          <w:rFonts w:ascii="Arial" w:hAnsi="Arial"/>
          <w:color w:val="000000"/>
          <w:sz w:val="18"/>
          <w:szCs w:val="18"/>
          <w:lang w:eastAsia="ar-SA"/>
        </w:rPr>
        <w:t xml:space="preserve">, Perforce, </w:t>
      </w:r>
      <w:proofErr w:type="spellStart"/>
      <w:r w:rsidRPr="00D45E44">
        <w:rPr>
          <w:rFonts w:ascii="Arial" w:hAnsi="Arial"/>
          <w:color w:val="000000"/>
          <w:sz w:val="18"/>
          <w:szCs w:val="18"/>
          <w:lang w:eastAsia="ar-SA"/>
        </w:rPr>
        <w:t>git</w:t>
      </w:r>
      <w:proofErr w:type="spellEnd"/>
      <w:r w:rsidRPr="00D45E44">
        <w:rPr>
          <w:rFonts w:ascii="Arial" w:hAnsi="Arial"/>
          <w:color w:val="000000"/>
          <w:sz w:val="18"/>
          <w:szCs w:val="18"/>
          <w:lang w:eastAsia="ar-SA"/>
        </w:rPr>
        <w:t xml:space="preserve">, </w:t>
      </w:r>
      <w:proofErr w:type="spellStart"/>
      <w:r w:rsidRPr="00D45E44">
        <w:rPr>
          <w:rFonts w:ascii="Arial" w:hAnsi="Arial"/>
          <w:color w:val="000000"/>
          <w:sz w:val="18"/>
          <w:szCs w:val="18"/>
          <w:lang w:eastAsia="ar-SA"/>
        </w:rPr>
        <w:t>Bitkeeper</w:t>
      </w:r>
      <w:proofErr w:type="spellEnd"/>
      <w:r w:rsidRPr="00D45E44">
        <w:rPr>
          <w:rFonts w:ascii="Arial" w:hAnsi="Arial"/>
          <w:color w:val="000000"/>
          <w:sz w:val="18"/>
          <w:szCs w:val="18"/>
          <w:lang w:eastAsia="ar-SA"/>
        </w:rPr>
        <w:t xml:space="preserve">, </w:t>
      </w:r>
      <w:r w:rsidR="002930C5">
        <w:rPr>
          <w:rFonts w:ascii="Arial" w:hAnsi="Arial"/>
          <w:color w:val="000000"/>
          <w:sz w:val="18"/>
          <w:szCs w:val="18"/>
          <w:lang w:eastAsia="ar-SA"/>
        </w:rPr>
        <w:t xml:space="preserve">Mercurial, </w:t>
      </w:r>
      <w:proofErr w:type="spellStart"/>
      <w:r w:rsidRPr="00D45E44">
        <w:rPr>
          <w:rFonts w:ascii="Arial" w:hAnsi="Arial"/>
          <w:color w:val="000000"/>
          <w:sz w:val="18"/>
          <w:szCs w:val="18"/>
          <w:lang w:eastAsia="ar-SA"/>
        </w:rPr>
        <w:t>gcc</w:t>
      </w:r>
      <w:proofErr w:type="spellEnd"/>
      <w:r w:rsidRPr="00D45E44">
        <w:rPr>
          <w:rFonts w:ascii="Arial" w:hAnsi="Arial"/>
          <w:color w:val="000000"/>
          <w:sz w:val="18"/>
          <w:szCs w:val="18"/>
          <w:lang w:eastAsia="ar-SA"/>
        </w:rPr>
        <w:t xml:space="preserve">, </w:t>
      </w:r>
      <w:r w:rsidR="00A71EDF" w:rsidRPr="00D45E44">
        <w:rPr>
          <w:rFonts w:ascii="Arial" w:hAnsi="Arial"/>
          <w:color w:val="000000"/>
          <w:sz w:val="18"/>
          <w:szCs w:val="18"/>
          <w:lang w:eastAsia="ar-SA"/>
        </w:rPr>
        <w:t>Jenkins</w:t>
      </w:r>
      <w:r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w:t>
      </w:r>
      <w:proofErr w:type="spellStart"/>
      <w:r w:rsidR="00A704DF" w:rsidRPr="00D45E44">
        <w:rPr>
          <w:rFonts w:ascii="Arial" w:hAnsi="Arial"/>
          <w:color w:val="000000"/>
          <w:sz w:val="18"/>
          <w:szCs w:val="18"/>
          <w:lang w:eastAsia="ar-SA"/>
        </w:rPr>
        <w:t>Bugzilla</w:t>
      </w:r>
      <w:proofErr w:type="spellEnd"/>
      <w:r w:rsidR="00A704DF" w:rsidRPr="00D45E44">
        <w:rPr>
          <w:rFonts w:ascii="Arial" w:hAnsi="Arial"/>
          <w:color w:val="000000"/>
          <w:sz w:val="18"/>
          <w:szCs w:val="18"/>
          <w:lang w:eastAsia="ar-SA"/>
        </w:rPr>
        <w:t>,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Radar,</w:t>
      </w:r>
      <w:r w:rsidR="00A71EDF" w:rsidRPr="00D45E44">
        <w:rPr>
          <w:rFonts w:ascii="Arial" w:hAnsi="Arial"/>
          <w:color w:val="000000"/>
          <w:sz w:val="18"/>
          <w:szCs w:val="18"/>
          <w:lang w:eastAsia="ar-SA"/>
        </w:rPr>
        <w:t xml:space="preserve"> </w:t>
      </w:r>
      <w:proofErr w:type="spellStart"/>
      <w:r w:rsidR="00A71EDF" w:rsidRPr="00D45E44">
        <w:rPr>
          <w:rFonts w:ascii="Arial" w:hAnsi="Arial"/>
          <w:color w:val="000000"/>
          <w:sz w:val="18"/>
          <w:szCs w:val="18"/>
          <w:lang w:eastAsia="ar-SA"/>
        </w:rPr>
        <w:t>yocto</w:t>
      </w:r>
      <w:proofErr w:type="spellEnd"/>
      <w:r w:rsidR="00A71EDF" w:rsidRPr="00D45E44">
        <w:rPr>
          <w:rFonts w:ascii="Arial" w:hAnsi="Arial"/>
          <w:color w:val="000000"/>
          <w:sz w:val="18"/>
          <w:szCs w:val="18"/>
          <w:lang w:eastAsia="ar-SA"/>
        </w:rPr>
        <w:t xml:space="preserve">,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 xml:space="preserve">vagrant, </w:t>
      </w:r>
      <w:proofErr w:type="spellStart"/>
      <w:r w:rsidR="00A71EDF" w:rsidRPr="00D45E44">
        <w:rPr>
          <w:rFonts w:ascii="Arial" w:hAnsi="Arial"/>
          <w:color w:val="000000"/>
          <w:sz w:val="18"/>
          <w:szCs w:val="18"/>
          <w:lang w:eastAsia="ar-SA"/>
        </w:rPr>
        <w:t>VirtualBox</w:t>
      </w:r>
      <w:proofErr w:type="spellEnd"/>
      <w:r w:rsidR="002930C5">
        <w:rPr>
          <w:rFonts w:ascii="Arial" w:hAnsi="Arial"/>
          <w:color w:val="000000"/>
          <w:sz w:val="18"/>
          <w:szCs w:val="18"/>
          <w:lang w:eastAsia="ar-SA"/>
        </w:rPr>
        <w:t>, Marionette</w:t>
      </w:r>
      <w:bookmarkStart w:id="0" w:name="_GoBack"/>
      <w:bookmarkEnd w:id="0"/>
    </w:p>
    <w:sectPr w:rsidR="00DD060F"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340D37"/>
    <w:multiLevelType w:val="hybridMultilevel"/>
    <w:tmpl w:val="5BB0F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10"/>
  </w:num>
  <w:num w:numId="8">
    <w:abstractNumId w:val="7"/>
  </w:num>
  <w:num w:numId="9">
    <w:abstractNumId w:val="11"/>
  </w:num>
  <w:num w:numId="10">
    <w:abstractNumId w:val="6"/>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B21"/>
    <w:rsid w:val="00163372"/>
    <w:rsid w:val="001C5B9B"/>
    <w:rsid w:val="00230349"/>
    <w:rsid w:val="00243E05"/>
    <w:rsid w:val="002930C5"/>
    <w:rsid w:val="002B183F"/>
    <w:rsid w:val="00346249"/>
    <w:rsid w:val="00357558"/>
    <w:rsid w:val="00494101"/>
    <w:rsid w:val="004C213B"/>
    <w:rsid w:val="005B55C6"/>
    <w:rsid w:val="005E58FB"/>
    <w:rsid w:val="00652272"/>
    <w:rsid w:val="00672767"/>
    <w:rsid w:val="006A4B21"/>
    <w:rsid w:val="007143B3"/>
    <w:rsid w:val="007614D3"/>
    <w:rsid w:val="007C3799"/>
    <w:rsid w:val="007E2AE7"/>
    <w:rsid w:val="00867854"/>
    <w:rsid w:val="009A1B71"/>
    <w:rsid w:val="00A704DF"/>
    <w:rsid w:val="00A71EDF"/>
    <w:rsid w:val="00A76110"/>
    <w:rsid w:val="00B14AD3"/>
    <w:rsid w:val="00B6346E"/>
    <w:rsid w:val="00B6440F"/>
    <w:rsid w:val="00BB05F3"/>
    <w:rsid w:val="00C17B11"/>
    <w:rsid w:val="00CA7302"/>
    <w:rsid w:val="00D17366"/>
    <w:rsid w:val="00D17904"/>
    <w:rsid w:val="00D45E4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3CF8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01.ibm.com/software/integration/lombardi-edition/" TargetMode="External"/><Relationship Id="rId12" Type="http://schemas.openxmlformats.org/officeDocument/2006/relationships/hyperlink" Target="http://www.apple.com/" TargetMode="External"/><Relationship Id="rId13" Type="http://schemas.openxmlformats.org/officeDocument/2006/relationships/hyperlink" Target="http://www.redhat.com/" TargetMode="External"/><Relationship Id="rId14" Type="http://schemas.openxmlformats.org/officeDocument/2006/relationships/hyperlink" Target="https://labs.oracle.com/" TargetMode="External"/><Relationship Id="rId15" Type="http://schemas.openxmlformats.org/officeDocument/2006/relationships/hyperlink" Target="http://www.filemaker.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ydpolk@gmail.com" TargetMode="External"/><Relationship Id="rId6" Type="http://schemas.openxmlformats.org/officeDocument/2006/relationships/hyperlink" Target="http://www.rice.edu/" TargetMode="External"/><Relationship Id="rId7" Type="http://schemas.openxmlformats.org/officeDocument/2006/relationships/hyperlink" Target="https://www.mozilla.org/" TargetMode="External"/><Relationship Id="rId8" Type="http://schemas.openxmlformats.org/officeDocument/2006/relationships/hyperlink" Target="http://www.bonejarring.com/" TargetMode="External"/><Relationship Id="rId9" Type="http://schemas.openxmlformats.org/officeDocument/2006/relationships/hyperlink" Target="http://github.com/BoneJarring/creatures.git" TargetMode="External"/><Relationship Id="rId10" Type="http://schemas.openxmlformats.org/officeDocument/2006/relationships/hyperlink" Target="http://www.cove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699</Words>
  <Characters>3987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 Polk</cp:lastModifiedBy>
  <cp:revision>28</cp:revision>
  <cp:lastPrinted>2012-07-03T18:36:00Z</cp:lastPrinted>
  <dcterms:created xsi:type="dcterms:W3CDTF">2012-07-03T18:36:00Z</dcterms:created>
  <dcterms:modified xsi:type="dcterms:W3CDTF">2016-03-08T19:44:00Z</dcterms:modified>
</cp:coreProperties>
</file>