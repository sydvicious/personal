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5F75" w14:textId="72C55EFD" w:rsidR="007C3799" w:rsidRPr="00D45E44" w:rsidRDefault="000929C0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>
        <w:rPr>
          <w:rFonts w:ascii="Arial" w:hAnsi="Arial"/>
          <w:b/>
          <w:color w:val="000000"/>
          <w:sz w:val="28"/>
          <w:szCs w:val="32"/>
          <w:lang w:eastAsia="ar-SA"/>
        </w:rPr>
        <w:t>Syd</w:t>
      </w:r>
      <w:r w:rsidR="007C3799" w:rsidRPr="00D45E44">
        <w:rPr>
          <w:rFonts w:ascii="Arial" w:hAnsi="Arial"/>
          <w:b/>
          <w:color w:val="000000"/>
          <w:sz w:val="28"/>
          <w:szCs w:val="32"/>
          <w:lang w:eastAsia="ar-SA"/>
        </w:rPr>
        <w:t xml:space="preserve"> Polk</w:t>
      </w:r>
    </w:p>
    <w:p w14:paraId="587525F1" w14:textId="0A226A83" w:rsidR="00D45E44" w:rsidRDefault="00A22CC6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 xml:space="preserve">12517 Capitol Saddlery </w:t>
      </w:r>
      <w:proofErr w:type="spellStart"/>
      <w:r>
        <w:rPr>
          <w:rFonts w:ascii="Arial" w:hAnsi="Arial"/>
          <w:color w:val="000000"/>
          <w:sz w:val="16"/>
          <w:szCs w:val="20"/>
          <w:lang w:eastAsia="ar-SA"/>
        </w:rPr>
        <w:t>Trl</w:t>
      </w:r>
      <w:proofErr w:type="spellEnd"/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000000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74D65957" w:rsidR="00DD060F" w:rsidRPr="00601079" w:rsidRDefault="000929C0" w:rsidP="0060107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Experienced saxophone and woodwind player, with extensive experience in jazz, classical, musical theater, and cover bands. Experienced with small group arranging.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31EFB46E" w14:textId="475BECB9" w:rsidR="000929C0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Rice University, Houston, </w:t>
      </w:r>
      <w:r w:rsidR="00601079">
        <w:rPr>
          <w:rFonts w:ascii="Arial" w:hAnsi="Arial"/>
          <w:color w:val="000000"/>
          <w:sz w:val="18"/>
          <w:szCs w:val="22"/>
          <w:lang w:eastAsia="ar-SA"/>
        </w:rPr>
        <w:t>TX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- Bachelor o</w:t>
      </w:r>
      <w:r w:rsidR="0030568B">
        <w:rPr>
          <w:rFonts w:ascii="Arial" w:hAnsi="Arial"/>
          <w:color w:val="000000"/>
          <w:sz w:val="18"/>
          <w:szCs w:val="22"/>
          <w:lang w:eastAsia="ar-SA"/>
        </w:rPr>
        <w:t>f Arts in Computer Science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2C955950" w14:textId="325106FD" w:rsidR="000929C0" w:rsidRPr="00D45E44" w:rsidRDefault="000929C0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University of Miami School of Music (now Frost School of Music), Coral Gables, FL. Studied Jazz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Performanc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EFED3E9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63DFD15" w:rsidR="00DD060F" w:rsidRDefault="00F706C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PROFESSIONAL ENSEMBLES</w:t>
      </w:r>
    </w:p>
    <w:p w14:paraId="7B1CDCA7" w14:textId="1D49FB7D" w:rsidR="00F706CE" w:rsidRDefault="00F706C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063B3223" w14:textId="77777777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Jumpstart Music, Austin, TX,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2007-date</w:t>
      </w:r>
    </w:p>
    <w:p w14:paraId="27FF0D0F" w14:textId="77777777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Wedding/Cover/Party Band</w:t>
      </w:r>
    </w:p>
    <w:p w14:paraId="7EA4AF98" w14:textId="77777777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Leader, Horn Section</w:t>
      </w:r>
    </w:p>
    <w:p w14:paraId="0EF14E70" w14:textId="77777777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Arranger, Horn Section</w:t>
      </w:r>
    </w:p>
    <w:p w14:paraId="5A5AC7AC" w14:textId="60BDFDB4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val="es-US" w:eastAsia="ar-SA"/>
        </w:rPr>
      </w:pPr>
      <w:proofErr w:type="spellStart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>Baritone</w:t>
      </w:r>
      <w:proofErr w:type="spellEnd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 </w:t>
      </w:r>
      <w:proofErr w:type="spellStart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>sax</w:t>
      </w:r>
      <w:proofErr w:type="spellEnd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, alto </w:t>
      </w:r>
      <w:proofErr w:type="spellStart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>sax</w:t>
      </w:r>
      <w:proofErr w:type="spellEnd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, </w:t>
      </w:r>
      <w:proofErr w:type="spellStart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>flute</w:t>
      </w:r>
      <w:proofErr w:type="spellEnd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, tenor </w:t>
      </w:r>
      <w:proofErr w:type="spellStart"/>
      <w:r w:rsidRPr="00232E37">
        <w:rPr>
          <w:rFonts w:ascii="Arial" w:hAnsi="Arial"/>
          <w:bCs/>
          <w:color w:val="000000"/>
          <w:sz w:val="20"/>
          <w:szCs w:val="22"/>
          <w:lang w:val="es-US" w:eastAsia="ar-SA"/>
        </w:rPr>
        <w:t>sax</w:t>
      </w:r>
      <w:proofErr w:type="spellEnd"/>
      <w:r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, </w:t>
      </w:r>
      <w:proofErr w:type="spellStart"/>
      <w:r>
        <w:rPr>
          <w:rFonts w:ascii="Arial" w:hAnsi="Arial"/>
          <w:bCs/>
          <w:color w:val="000000"/>
          <w:sz w:val="20"/>
          <w:szCs w:val="22"/>
          <w:lang w:val="es-US" w:eastAsia="ar-SA"/>
        </w:rPr>
        <w:t>clarinet</w:t>
      </w:r>
      <w:proofErr w:type="spellEnd"/>
      <w:r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, soprano </w:t>
      </w:r>
      <w:proofErr w:type="spellStart"/>
      <w:r>
        <w:rPr>
          <w:rFonts w:ascii="Arial" w:hAnsi="Arial"/>
          <w:bCs/>
          <w:color w:val="000000"/>
          <w:sz w:val="20"/>
          <w:szCs w:val="22"/>
          <w:lang w:val="es-US" w:eastAsia="ar-SA"/>
        </w:rPr>
        <w:t>sax</w:t>
      </w:r>
      <w:proofErr w:type="spellEnd"/>
      <w:r>
        <w:rPr>
          <w:rFonts w:ascii="Arial" w:hAnsi="Arial"/>
          <w:bCs/>
          <w:color w:val="000000"/>
          <w:sz w:val="20"/>
          <w:szCs w:val="22"/>
          <w:lang w:val="es-US" w:eastAsia="ar-SA"/>
        </w:rPr>
        <w:t xml:space="preserve">, </w:t>
      </w:r>
      <w:proofErr w:type="spellStart"/>
      <w:r>
        <w:rPr>
          <w:rFonts w:ascii="Arial" w:hAnsi="Arial"/>
          <w:bCs/>
          <w:color w:val="000000"/>
          <w:sz w:val="20"/>
          <w:szCs w:val="22"/>
          <w:lang w:val="es-US" w:eastAsia="ar-SA"/>
        </w:rPr>
        <w:t>cowbell</w:t>
      </w:r>
      <w:proofErr w:type="spellEnd"/>
    </w:p>
    <w:p w14:paraId="73BACD4F" w14:textId="6063579E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val="es-US" w:eastAsia="ar-SA"/>
        </w:rPr>
      </w:pPr>
    </w:p>
    <w:p w14:paraId="1DF457D0" w14:textId="258F89CB" w:rsidR="002E2D2C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Green Onions, Houston, TX,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1987-1988</w:t>
      </w:r>
    </w:p>
    <w:p w14:paraId="2E305BC8" w14:textId="77777777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Cover/Party Band</w:t>
      </w:r>
    </w:p>
    <w:p w14:paraId="103DC2B4" w14:textId="0EA5E6EC" w:rsidR="00F706CE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Baritone sax</w:t>
      </w:r>
    </w:p>
    <w:p w14:paraId="0D98ABBA" w14:textId="3500B6B1" w:rsidR="002E2D2C" w:rsidRDefault="002E2D2C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776D8003" w14:textId="60E908BF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PROFESSIONAL APPEARANCES</w:t>
      </w:r>
    </w:p>
    <w:p w14:paraId="67016366" w14:textId="3B4F1BFE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64F1B43D" w14:textId="4821EDC2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Match Maker Band, Austin, TX</w:t>
      </w:r>
    </w:p>
    <w:p w14:paraId="58AB0A8F" w14:textId="2E2A4745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John </w:t>
      </w:r>
      <w:proofErr w:type="spellStart"/>
      <w:r>
        <w:rPr>
          <w:rFonts w:ascii="Arial" w:hAnsi="Arial"/>
          <w:b/>
          <w:color w:val="000000"/>
          <w:sz w:val="20"/>
          <w:szCs w:val="22"/>
          <w:lang w:eastAsia="ar-SA"/>
        </w:rPr>
        <w:t>Raiit</w:t>
      </w:r>
      <w:proofErr w:type="spellEnd"/>
    </w:p>
    <w:p w14:paraId="26FCDE16" w14:textId="546094D2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Anna Maria </w:t>
      </w:r>
      <w:proofErr w:type="spellStart"/>
      <w:r>
        <w:rPr>
          <w:rFonts w:ascii="Arial" w:hAnsi="Arial"/>
          <w:b/>
          <w:color w:val="000000"/>
          <w:sz w:val="20"/>
          <w:szCs w:val="22"/>
          <w:lang w:eastAsia="ar-SA"/>
        </w:rPr>
        <w:t>Alberghetti</w:t>
      </w:r>
      <w:proofErr w:type="spellEnd"/>
    </w:p>
    <w:p w14:paraId="183A117C" w14:textId="6409602C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Aaron Neville</w:t>
      </w:r>
    </w:p>
    <w:p w14:paraId="56BB6B13" w14:textId="3450F48E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Melissa Manchester</w:t>
      </w:r>
    </w:p>
    <w:p w14:paraId="20C2B924" w14:textId="210388AC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Roberta Flack</w:t>
      </w:r>
    </w:p>
    <w:p w14:paraId="1F9EF884" w14:textId="51CDD873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Peabo Bryson</w:t>
      </w:r>
    </w:p>
    <w:p w14:paraId="60F59E79" w14:textId="0113AFCF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Rosemary Clooney</w:t>
      </w:r>
    </w:p>
    <w:p w14:paraId="6B4C39EA" w14:textId="208EA0A1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The Smothers Brothers</w:t>
      </w:r>
    </w:p>
    <w:p w14:paraId="1AB5044D" w14:textId="2FD69B52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The Buddy Brock Band, Houston, TX</w:t>
      </w:r>
    </w:p>
    <w:p w14:paraId="57116A89" w14:textId="5230EA20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3992BE18" w14:textId="6F2743AE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MUSICAL THEATER APPEARANCES</w:t>
      </w:r>
    </w:p>
    <w:p w14:paraId="505C6CBC" w14:textId="189DAE40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7432910F" w14:textId="1D63F442" w:rsidR="007B33AF" w:rsidRPr="007B33AF" w:rsidRDefault="007B33AF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 w:rsidRPr="007B33AF">
        <w:rPr>
          <w:rFonts w:ascii="Arial" w:hAnsi="Arial"/>
          <w:bCs/>
          <w:color w:val="000000"/>
          <w:sz w:val="20"/>
          <w:szCs w:val="22"/>
          <w:lang w:eastAsia="ar-SA"/>
        </w:rPr>
        <w:t xml:space="preserve">Piccolo, flute, alto flute, Eb clarinet, clarinet, bass clarinet,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contrabass clarinet, soprano sax, alto sax, tenor sax, baritone sax, bassoon</w:t>
      </w:r>
    </w:p>
    <w:p w14:paraId="04F3D0CB" w14:textId="77777777" w:rsidR="007B33AF" w:rsidRPr="007B33AF" w:rsidRDefault="007B33AF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7A96EE73" w14:textId="1E9E420C" w:rsid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 xml:space="preserve">Many, many productions, including </w:t>
      </w: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West Side Story, On the Town, City of Angels, Company, </w:t>
      </w:r>
      <w:r w:rsidR="007B33AF">
        <w:rPr>
          <w:rFonts w:ascii="Arial" w:hAnsi="Arial"/>
          <w:b/>
          <w:color w:val="000000"/>
          <w:sz w:val="20"/>
          <w:szCs w:val="22"/>
          <w:lang w:eastAsia="ar-SA"/>
        </w:rPr>
        <w:t xml:space="preserve">Sound of Music, Miss Saigon, Les </w:t>
      </w:r>
      <w:proofErr w:type="spellStart"/>
      <w:r w:rsidR="007B33AF">
        <w:rPr>
          <w:rFonts w:ascii="Arial" w:hAnsi="Arial"/>
          <w:b/>
          <w:color w:val="000000"/>
          <w:sz w:val="20"/>
          <w:szCs w:val="22"/>
          <w:lang w:eastAsia="ar-SA"/>
        </w:rPr>
        <w:t>Miserables</w:t>
      </w:r>
      <w:proofErr w:type="spellEnd"/>
    </w:p>
    <w:p w14:paraId="3858976F" w14:textId="39B64555" w:rsidR="007B33AF" w:rsidRDefault="007B33AF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7C564276" w14:textId="66A67E28" w:rsidR="007B33AF" w:rsidRPr="007B33AF" w:rsidRDefault="007B33AF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 xml:space="preserve">Appearances with many theater companies, including </w:t>
      </w:r>
      <w:proofErr w:type="spellStart"/>
      <w:r>
        <w:rPr>
          <w:rFonts w:ascii="Arial" w:hAnsi="Arial"/>
          <w:b/>
          <w:color w:val="000000"/>
          <w:sz w:val="20"/>
          <w:szCs w:val="22"/>
          <w:lang w:eastAsia="ar-SA"/>
        </w:rPr>
        <w:t>Zilker</w:t>
      </w:r>
      <w:proofErr w:type="spellEnd"/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 Summer Theater (Austin), Texas State Theater (San Marcos), Palo Alto Players (Palo Alto, CA), </w:t>
      </w:r>
      <w:proofErr w:type="spellStart"/>
      <w:r>
        <w:rPr>
          <w:rFonts w:ascii="Arial" w:hAnsi="Arial"/>
          <w:b/>
          <w:color w:val="000000"/>
          <w:sz w:val="20"/>
          <w:szCs w:val="22"/>
          <w:lang w:eastAsia="ar-SA"/>
        </w:rPr>
        <w:t>Penisula</w:t>
      </w:r>
      <w:proofErr w:type="spellEnd"/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 Center Stage (Redwood City, CA),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and many, many high schools and community colleges</w:t>
      </w:r>
    </w:p>
    <w:p w14:paraId="63539A9E" w14:textId="77777777" w:rsidR="002E2D2C" w:rsidRPr="002E2D2C" w:rsidRDefault="002E2D2C" w:rsidP="00F706CE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524D5E22" w14:textId="3A0B8E63" w:rsidR="00F706CE" w:rsidRPr="002E2D2C" w:rsidRDefault="00F706CE" w:rsidP="00F706CE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448E5F7E" w14:textId="77777777" w:rsidR="007B33AF" w:rsidRDefault="007B33AF">
      <w:pPr>
        <w:widowControl/>
        <w:suppressAutoHyphens w:val="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br w:type="page"/>
      </w:r>
    </w:p>
    <w:p w14:paraId="3A41B7F6" w14:textId="1C42AA5C" w:rsidR="00F706CE" w:rsidRPr="002E2D2C" w:rsidRDefault="00F706C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2E2D2C">
        <w:rPr>
          <w:rFonts w:ascii="Arial" w:hAnsi="Arial"/>
          <w:b/>
          <w:color w:val="000000"/>
          <w:sz w:val="20"/>
          <w:szCs w:val="22"/>
          <w:lang w:eastAsia="ar-SA"/>
        </w:rPr>
        <w:lastRenderedPageBreak/>
        <w:t>COMMUNITY ENSEMBLES</w:t>
      </w:r>
    </w:p>
    <w:p w14:paraId="695CB619" w14:textId="24C2C1DD" w:rsidR="000929C0" w:rsidRDefault="000929C0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</w:p>
    <w:p w14:paraId="1DA2881B" w14:textId="4156E06E" w:rsidR="000929C0" w:rsidRDefault="000929C0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Cedar Park Winds, Cedar Park, TX</w:t>
      </w:r>
      <w:r w:rsidR="00232E37">
        <w:rPr>
          <w:rFonts w:ascii="Arial" w:hAnsi="Arial"/>
          <w:b/>
          <w:color w:val="000000"/>
          <w:sz w:val="20"/>
          <w:szCs w:val="22"/>
          <w:lang w:eastAsia="ar-SA"/>
        </w:rPr>
        <w:t xml:space="preserve">, </w:t>
      </w:r>
      <w:r w:rsidR="00232E37">
        <w:rPr>
          <w:rFonts w:ascii="Arial" w:hAnsi="Arial"/>
          <w:bCs/>
          <w:color w:val="000000"/>
          <w:sz w:val="20"/>
          <w:szCs w:val="22"/>
          <w:lang w:eastAsia="ar-SA"/>
        </w:rPr>
        <w:t>2018-date</w:t>
      </w:r>
    </w:p>
    <w:p w14:paraId="3CECB2E1" w14:textId="7B06CD90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Community Wind Ensemble</w:t>
      </w:r>
    </w:p>
    <w:p w14:paraId="5406C6B6" w14:textId="08F49598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Bass clarinet, contrabass clarinet</w:t>
      </w:r>
    </w:p>
    <w:p w14:paraId="2A1B95ED" w14:textId="7F53774A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40145C0D" w14:textId="4F090439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Austin Jazz Band, Austin, </w:t>
      </w:r>
      <w:proofErr w:type="gramStart"/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TX,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 xml:space="preserve"> 2017</w:t>
      </w:r>
      <w:proofErr w:type="gramEnd"/>
      <w:r>
        <w:rPr>
          <w:rFonts w:ascii="Arial" w:hAnsi="Arial"/>
          <w:bCs/>
          <w:color w:val="000000"/>
          <w:sz w:val="20"/>
          <w:szCs w:val="22"/>
          <w:lang w:eastAsia="ar-SA"/>
        </w:rPr>
        <w:t>-2020 plus sub appearances</w:t>
      </w:r>
    </w:p>
    <w:p w14:paraId="27F3E2BD" w14:textId="6EEA7914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Community Jazz Band</w:t>
      </w:r>
    </w:p>
    <w:p w14:paraId="3F3DE28D" w14:textId="449E4E01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 xml:space="preserve">Baritone sax (bass clarinet/clarinet/flute), tenor </w:t>
      </w:r>
      <w:proofErr w:type="spellStart"/>
      <w:r>
        <w:rPr>
          <w:rFonts w:ascii="Arial" w:hAnsi="Arial"/>
          <w:bCs/>
          <w:color w:val="000000"/>
          <w:sz w:val="20"/>
          <w:szCs w:val="22"/>
          <w:lang w:eastAsia="ar-SA"/>
        </w:rPr>
        <w:t>xax</w:t>
      </w:r>
      <w:proofErr w:type="spellEnd"/>
      <w:r>
        <w:rPr>
          <w:rFonts w:ascii="Arial" w:hAnsi="Arial"/>
          <w:bCs/>
          <w:color w:val="000000"/>
          <w:sz w:val="20"/>
          <w:szCs w:val="22"/>
          <w:lang w:eastAsia="ar-SA"/>
        </w:rPr>
        <w:t xml:space="preserve"> (flute)</w:t>
      </w:r>
    </w:p>
    <w:p w14:paraId="4ECFB4F8" w14:textId="115E7486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val="es-US" w:eastAsia="ar-SA"/>
        </w:rPr>
      </w:pPr>
    </w:p>
    <w:p w14:paraId="6FA8F7C4" w14:textId="7BF3BFC1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 w:rsidRPr="00232E37">
        <w:rPr>
          <w:rFonts w:ascii="Arial" w:hAnsi="Arial"/>
          <w:b/>
          <w:color w:val="000000"/>
          <w:sz w:val="20"/>
          <w:szCs w:val="22"/>
          <w:lang w:eastAsia="ar-SA"/>
        </w:rPr>
        <w:t>Chabot College Jazz Band</w:t>
      </w:r>
      <w:r w:rsidRPr="00232E37">
        <w:rPr>
          <w:rFonts w:ascii="Arial" w:hAnsi="Arial"/>
          <w:bCs/>
          <w:color w:val="000000"/>
          <w:sz w:val="20"/>
          <w:szCs w:val="22"/>
          <w:lang w:eastAsia="ar-SA"/>
        </w:rPr>
        <w:t xml:space="preserve">, </w:t>
      </w:r>
      <w:r w:rsidRPr="00232E37">
        <w:rPr>
          <w:rFonts w:ascii="Arial" w:hAnsi="Arial"/>
          <w:b/>
          <w:color w:val="000000"/>
          <w:sz w:val="20"/>
          <w:szCs w:val="22"/>
          <w:lang w:eastAsia="ar-SA"/>
        </w:rPr>
        <w:t>Haywar</w:t>
      </w: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d, CA,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2005-2006</w:t>
      </w:r>
    </w:p>
    <w:p w14:paraId="51103CCF" w14:textId="5C7A45EC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Baritone sax, alto sax</w:t>
      </w:r>
    </w:p>
    <w:p w14:paraId="59D95982" w14:textId="024BA3DA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2AD98A95" w14:textId="7E59BCCD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Ohlone Wind Ensemble, Freemont, CA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, 1992-2006</w:t>
      </w:r>
    </w:p>
    <w:p w14:paraId="53AD1216" w14:textId="46741F17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Alto clarinet, contrabass clarinet, bass clarinet, tenor sax, alto sax, bassoon</w:t>
      </w:r>
    </w:p>
    <w:p w14:paraId="6FD990B1" w14:textId="0890C041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342C2B19" w14:textId="3444A2DE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CHOPS Jazz Band, Freemont, CA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, 1993-2005</w:t>
      </w:r>
    </w:p>
    <w:p w14:paraId="4828FBC9" w14:textId="43784FAC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Baritone sax (bass clarinet/flute/alto sax)</w:t>
      </w:r>
    </w:p>
    <w:p w14:paraId="79955D49" w14:textId="7228B79F" w:rsidR="00232E37" w:rsidRDefault="00232E37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1F194394" w14:textId="33CF69DD" w:rsidR="00232E37" w:rsidRDefault="00F706CE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Foothill College Symphonic Wind Ensemble, Los Altos Hills, CA,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1988-1996</w:t>
      </w:r>
    </w:p>
    <w:p w14:paraId="371D15C8" w14:textId="5A906E73" w:rsidR="00F706CE" w:rsidRDefault="00F706CE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Bass clarinet, contrabass clarinet, baritone sax, alto sax, Eb clarinet, principal clarinet</w:t>
      </w:r>
    </w:p>
    <w:p w14:paraId="71EA13A2" w14:textId="3C00103C" w:rsidR="00F706CE" w:rsidRDefault="00F706CE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697B944D" w14:textId="02357746" w:rsidR="00F706CE" w:rsidRDefault="00F706CE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 xml:space="preserve">Foothill College Jazz Ensembles, Los Altos Hills, CA, </w:t>
      </w:r>
      <w:r>
        <w:rPr>
          <w:rFonts w:ascii="Arial" w:hAnsi="Arial"/>
          <w:bCs/>
          <w:color w:val="000000"/>
          <w:sz w:val="20"/>
          <w:szCs w:val="22"/>
          <w:lang w:eastAsia="ar-SA"/>
        </w:rPr>
        <w:t>1988-1992</w:t>
      </w:r>
    </w:p>
    <w:p w14:paraId="582D74E5" w14:textId="002746A0" w:rsidR="00F706CE" w:rsidRDefault="00F706CE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  <w:r>
        <w:rPr>
          <w:rFonts w:ascii="Arial" w:hAnsi="Arial"/>
          <w:bCs/>
          <w:color w:val="000000"/>
          <w:sz w:val="20"/>
          <w:szCs w:val="22"/>
          <w:lang w:eastAsia="ar-SA"/>
        </w:rPr>
        <w:t>Baritone sax, tenor sax</w:t>
      </w:r>
    </w:p>
    <w:p w14:paraId="7DCD1348" w14:textId="3F69A2F9" w:rsidR="00F706CE" w:rsidRDefault="00F706CE" w:rsidP="004C213B">
      <w:pPr>
        <w:tabs>
          <w:tab w:val="left" w:pos="-720"/>
        </w:tabs>
        <w:ind w:right="-720"/>
        <w:rPr>
          <w:rFonts w:ascii="Arial" w:hAnsi="Arial"/>
          <w:bCs/>
          <w:color w:val="000000"/>
          <w:sz w:val="20"/>
          <w:szCs w:val="22"/>
          <w:lang w:eastAsia="ar-SA"/>
        </w:rPr>
      </w:pPr>
    </w:p>
    <w:p w14:paraId="62BD39D2" w14:textId="42E9BFA4" w:rsidR="002868C6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COLLEGE ENSEMBLES</w:t>
      </w:r>
    </w:p>
    <w:p w14:paraId="1C69C122" w14:textId="202304ED" w:rsid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A80CE30" w14:textId="6B39F488" w:rsid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Rice University Jazz Ensemble</w:t>
      </w:r>
    </w:p>
    <w:p w14:paraId="2F24CB15" w14:textId="71E32403" w:rsid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Rice University Concert Band</w:t>
      </w:r>
    </w:p>
    <w:p w14:paraId="31E96FFE" w14:textId="09CA6D75" w:rsid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University of Miami Wind Ensemble</w:t>
      </w:r>
    </w:p>
    <w:p w14:paraId="3835FA27" w14:textId="07DB598A" w:rsid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University of Miami Symphony</w:t>
      </w:r>
    </w:p>
    <w:p w14:paraId="0506BA36" w14:textId="002BBA37" w:rsid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High School for the Performing and Visual Arts Jazz Ensemble</w:t>
      </w:r>
    </w:p>
    <w:p w14:paraId="74BAF7BC" w14:textId="368C21A1" w:rsidR="007B33AF" w:rsidRDefault="007B33AF" w:rsidP="007B33AF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High School for the Performing and Visual Arts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Wind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Ensemble</w:t>
      </w:r>
    </w:p>
    <w:p w14:paraId="38F2E3C6" w14:textId="5031084A" w:rsidR="007B33AF" w:rsidRDefault="007B33AF" w:rsidP="007B33AF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High School for the Performing and Visual Arts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Symphony</w:t>
      </w:r>
    </w:p>
    <w:p w14:paraId="28938F5F" w14:textId="77777777" w:rsidR="007B33AF" w:rsidRPr="007B33AF" w:rsidRDefault="007B33A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sectPr w:rsidR="007B33AF" w:rsidRPr="007B33AF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4273913">
    <w:abstractNumId w:val="2"/>
  </w:num>
  <w:num w:numId="2" w16cid:durableId="646134428">
    <w:abstractNumId w:val="0"/>
  </w:num>
  <w:num w:numId="3" w16cid:durableId="1940944734">
    <w:abstractNumId w:val="3"/>
  </w:num>
  <w:num w:numId="4" w16cid:durableId="1048917262">
    <w:abstractNumId w:val="5"/>
  </w:num>
  <w:num w:numId="5" w16cid:durableId="1762677019">
    <w:abstractNumId w:val="1"/>
  </w:num>
  <w:num w:numId="6" w16cid:durableId="301227789">
    <w:abstractNumId w:val="4"/>
  </w:num>
  <w:num w:numId="7" w16cid:durableId="878975161">
    <w:abstractNumId w:val="9"/>
  </w:num>
  <w:num w:numId="8" w16cid:durableId="1330449113">
    <w:abstractNumId w:val="7"/>
  </w:num>
  <w:num w:numId="9" w16cid:durableId="1412697664">
    <w:abstractNumId w:val="10"/>
  </w:num>
  <w:num w:numId="10" w16cid:durableId="1771314156">
    <w:abstractNumId w:val="6"/>
  </w:num>
  <w:num w:numId="11" w16cid:durableId="1364020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929C0"/>
    <w:rsid w:val="001A1E59"/>
    <w:rsid w:val="001C5B9B"/>
    <w:rsid w:val="00230349"/>
    <w:rsid w:val="00232E37"/>
    <w:rsid w:val="00243E05"/>
    <w:rsid w:val="002868C6"/>
    <w:rsid w:val="002930C5"/>
    <w:rsid w:val="002B183F"/>
    <w:rsid w:val="002E2D2C"/>
    <w:rsid w:val="0030568B"/>
    <w:rsid w:val="003307C9"/>
    <w:rsid w:val="00346249"/>
    <w:rsid w:val="00357558"/>
    <w:rsid w:val="003E3117"/>
    <w:rsid w:val="00494101"/>
    <w:rsid w:val="004C213B"/>
    <w:rsid w:val="005B55C6"/>
    <w:rsid w:val="005E58FB"/>
    <w:rsid w:val="005F4506"/>
    <w:rsid w:val="00601079"/>
    <w:rsid w:val="00652272"/>
    <w:rsid w:val="00672767"/>
    <w:rsid w:val="006A4B21"/>
    <w:rsid w:val="007143B3"/>
    <w:rsid w:val="007614D3"/>
    <w:rsid w:val="007B33AF"/>
    <w:rsid w:val="007C3799"/>
    <w:rsid w:val="007E2AE7"/>
    <w:rsid w:val="00867854"/>
    <w:rsid w:val="008B67D9"/>
    <w:rsid w:val="008D08E9"/>
    <w:rsid w:val="009A1B71"/>
    <w:rsid w:val="009F7EA7"/>
    <w:rsid w:val="00A22CC6"/>
    <w:rsid w:val="00A704DF"/>
    <w:rsid w:val="00A71EDF"/>
    <w:rsid w:val="00A76110"/>
    <w:rsid w:val="00AA7569"/>
    <w:rsid w:val="00B14AD3"/>
    <w:rsid w:val="00B6346E"/>
    <w:rsid w:val="00B6440F"/>
    <w:rsid w:val="00B90F44"/>
    <w:rsid w:val="00BB05F3"/>
    <w:rsid w:val="00BB52C9"/>
    <w:rsid w:val="00C17B11"/>
    <w:rsid w:val="00CA7302"/>
    <w:rsid w:val="00CF3D16"/>
    <w:rsid w:val="00D17366"/>
    <w:rsid w:val="00D17904"/>
    <w:rsid w:val="00D45E44"/>
    <w:rsid w:val="00DD060F"/>
    <w:rsid w:val="00E002C6"/>
    <w:rsid w:val="00F706CE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42</cp:revision>
  <cp:lastPrinted>2012-07-03T18:36:00Z</cp:lastPrinted>
  <dcterms:created xsi:type="dcterms:W3CDTF">2012-07-03T18:36:00Z</dcterms:created>
  <dcterms:modified xsi:type="dcterms:W3CDTF">2022-08-04T03:29:00Z</dcterms:modified>
</cp:coreProperties>
</file>