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F5F75" w14:textId="77777777" w:rsidR="007C3799" w:rsidRPr="00D45E44" w:rsidRDefault="007C3799" w:rsidP="004C213B">
      <w:pPr>
        <w:tabs>
          <w:tab w:val="left" w:pos="-720"/>
        </w:tabs>
        <w:ind w:right="-720"/>
        <w:jc w:val="center"/>
        <w:rPr>
          <w:rFonts w:ascii="Arial" w:hAnsi="Arial"/>
          <w:b/>
          <w:color w:val="000000"/>
          <w:sz w:val="28"/>
          <w:szCs w:val="32"/>
          <w:lang w:eastAsia="ar-SA"/>
        </w:rPr>
      </w:pPr>
      <w:r w:rsidRPr="00D45E44">
        <w:rPr>
          <w:rFonts w:ascii="Arial" w:hAnsi="Arial"/>
          <w:b/>
          <w:color w:val="000000"/>
          <w:sz w:val="28"/>
          <w:szCs w:val="32"/>
          <w:lang w:eastAsia="ar-SA"/>
        </w:rPr>
        <w:t>Sydney Randall Polk</w:t>
      </w:r>
    </w:p>
    <w:p w14:paraId="587525F1" w14:textId="77777777" w:rsidR="00D45E44" w:rsidRDefault="00DD060F" w:rsidP="004C213B">
      <w:pPr>
        <w:tabs>
          <w:tab w:val="left" w:pos="-720"/>
        </w:tabs>
        <w:ind w:right="-720"/>
        <w:jc w:val="center"/>
        <w:rPr>
          <w:rFonts w:ascii="Arial" w:hAnsi="Arial"/>
          <w:color w:val="000000"/>
          <w:sz w:val="16"/>
          <w:szCs w:val="20"/>
          <w:lang w:eastAsia="ar-SA"/>
        </w:rPr>
      </w:pPr>
      <w:r w:rsidRPr="00D45E44">
        <w:rPr>
          <w:rFonts w:ascii="Arial" w:hAnsi="Arial"/>
          <w:color w:val="000000"/>
          <w:sz w:val="16"/>
          <w:szCs w:val="20"/>
          <w:lang w:eastAsia="ar-SA"/>
        </w:rPr>
        <w:t>13501 Country Trails Lane</w:t>
      </w:r>
    </w:p>
    <w:p w14:paraId="36B7279B" w14:textId="77777777" w:rsidR="00D45E44" w:rsidRDefault="00D45E44" w:rsidP="004C213B">
      <w:pPr>
        <w:tabs>
          <w:tab w:val="left" w:pos="-720"/>
        </w:tabs>
        <w:ind w:right="-720"/>
        <w:jc w:val="center"/>
        <w:rPr>
          <w:rFonts w:ascii="Arial" w:hAnsi="Arial"/>
          <w:color w:val="000000"/>
          <w:sz w:val="16"/>
          <w:szCs w:val="20"/>
          <w:lang w:eastAsia="ar-SA"/>
        </w:rPr>
      </w:pPr>
      <w:r>
        <w:rPr>
          <w:rFonts w:ascii="Arial" w:hAnsi="Arial"/>
          <w:color w:val="000000"/>
          <w:sz w:val="16"/>
          <w:szCs w:val="20"/>
          <w:lang w:eastAsia="ar-SA"/>
        </w:rPr>
        <w:t>Austin, TX 78732</w:t>
      </w:r>
    </w:p>
    <w:p w14:paraId="61EDB89C" w14:textId="2B773436" w:rsidR="00DD060F" w:rsidRPr="00D45E44" w:rsidRDefault="00DD060F" w:rsidP="004C213B">
      <w:pPr>
        <w:tabs>
          <w:tab w:val="left" w:pos="-720"/>
        </w:tabs>
        <w:ind w:right="-720"/>
        <w:jc w:val="center"/>
        <w:rPr>
          <w:rFonts w:ascii="Arial" w:hAnsi="Arial"/>
          <w:color w:val="000000"/>
          <w:sz w:val="16"/>
          <w:szCs w:val="20"/>
          <w:lang w:eastAsia="ar-SA"/>
        </w:rPr>
      </w:pPr>
      <w:r w:rsidRPr="00D45E44">
        <w:rPr>
          <w:rFonts w:ascii="Arial" w:hAnsi="Arial"/>
          <w:color w:val="000000"/>
          <w:sz w:val="16"/>
          <w:szCs w:val="20"/>
          <w:lang w:eastAsia="ar-SA"/>
        </w:rPr>
        <w:t>+1 (512) 905-9904</w:t>
      </w:r>
    </w:p>
    <w:p w14:paraId="77D01FD8" w14:textId="7D3C6C69" w:rsidR="00DD060F" w:rsidRDefault="001A1E59" w:rsidP="004C213B">
      <w:pPr>
        <w:tabs>
          <w:tab w:val="left" w:pos="-720"/>
        </w:tabs>
        <w:ind w:right="-720"/>
        <w:jc w:val="center"/>
        <w:rPr>
          <w:rFonts w:ascii="Arial" w:hAnsi="Arial"/>
          <w:color w:val="000000"/>
          <w:sz w:val="16"/>
          <w:szCs w:val="20"/>
          <w:lang w:eastAsia="ar-SA"/>
        </w:rPr>
      </w:pPr>
      <w:hyperlink r:id="rId5" w:history="1">
        <w:r w:rsidR="00D45E44" w:rsidRPr="00444BA2">
          <w:rPr>
            <w:rStyle w:val="Hyperlink"/>
            <w:rFonts w:ascii="Arial" w:hAnsi="Arial"/>
            <w:sz w:val="16"/>
            <w:szCs w:val="20"/>
            <w:lang w:eastAsia="ar-SA"/>
          </w:rPr>
          <w:t>sydpolk@gmail.com</w:t>
        </w:r>
      </w:hyperlink>
    </w:p>
    <w:p w14:paraId="171AB95C" w14:textId="77777777" w:rsidR="00D45E44" w:rsidRPr="00D45E44" w:rsidRDefault="00D45E44" w:rsidP="004C213B">
      <w:pPr>
        <w:tabs>
          <w:tab w:val="left" w:pos="-720"/>
        </w:tabs>
        <w:ind w:right="-720"/>
        <w:jc w:val="center"/>
        <w:rPr>
          <w:rFonts w:ascii="Arial" w:hAnsi="Arial"/>
          <w:color w:val="000000"/>
          <w:sz w:val="16"/>
          <w:szCs w:val="20"/>
          <w:lang w:eastAsia="ar-SA"/>
        </w:rPr>
      </w:pPr>
    </w:p>
    <w:p w14:paraId="1217ED8F" w14:textId="77777777" w:rsidR="00D45E44" w:rsidRDefault="00D45E44" w:rsidP="004C213B">
      <w:pPr>
        <w:tabs>
          <w:tab w:val="left" w:pos="-720"/>
        </w:tabs>
        <w:ind w:right="-720"/>
        <w:rPr>
          <w:rFonts w:ascii="Arial" w:hAnsi="Arial"/>
          <w:b/>
          <w:color w:val="000000"/>
          <w:sz w:val="18"/>
          <w:szCs w:val="22"/>
          <w:lang w:eastAsia="ar-SA"/>
        </w:rPr>
      </w:pPr>
    </w:p>
    <w:p w14:paraId="11906D45" w14:textId="77777777" w:rsidR="00DD060F"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SUMMARY</w:t>
      </w:r>
    </w:p>
    <w:p w14:paraId="6CBCB440" w14:textId="77777777" w:rsidR="00DD060F" w:rsidRPr="00D45E44" w:rsidRDefault="00DD060F" w:rsidP="004C213B">
      <w:pPr>
        <w:tabs>
          <w:tab w:val="left" w:pos="-720"/>
        </w:tabs>
        <w:ind w:right="-720"/>
        <w:rPr>
          <w:rFonts w:ascii="Arial" w:hAnsi="Arial"/>
          <w:b/>
          <w:color w:val="000000"/>
          <w:sz w:val="18"/>
          <w:szCs w:val="22"/>
          <w:lang w:eastAsia="ar-SA"/>
        </w:rPr>
      </w:pPr>
    </w:p>
    <w:p w14:paraId="45B9D1B4" w14:textId="1A2A2DEC" w:rsidR="00DD060F" w:rsidRPr="00601079" w:rsidRDefault="00DD060F" w:rsidP="00601079">
      <w:pPr>
        <w:tabs>
          <w:tab w:val="left" w:pos="-720"/>
          <w:tab w:val="left" w:pos="360"/>
        </w:tabs>
        <w:ind w:right="-720"/>
        <w:rPr>
          <w:rFonts w:ascii="Arial" w:hAnsi="Arial"/>
          <w:color w:val="000000"/>
          <w:sz w:val="18"/>
          <w:szCs w:val="22"/>
          <w:lang w:eastAsia="ar-SA"/>
        </w:rPr>
      </w:pPr>
      <w:r w:rsidRPr="00601079">
        <w:rPr>
          <w:rFonts w:ascii="Arial" w:hAnsi="Arial"/>
          <w:color w:val="000000"/>
          <w:sz w:val="18"/>
          <w:szCs w:val="22"/>
          <w:lang w:eastAsia="ar-SA"/>
        </w:rPr>
        <w:t xml:space="preserve">Seasoned software </w:t>
      </w:r>
      <w:r w:rsidR="00A71EDF" w:rsidRPr="00601079">
        <w:rPr>
          <w:rFonts w:ascii="Arial" w:hAnsi="Arial"/>
          <w:color w:val="000000"/>
          <w:sz w:val="18"/>
          <w:szCs w:val="22"/>
          <w:lang w:eastAsia="ar-SA"/>
        </w:rPr>
        <w:t xml:space="preserve">developer and </w:t>
      </w:r>
      <w:r w:rsidRPr="00601079">
        <w:rPr>
          <w:rFonts w:ascii="Arial" w:hAnsi="Arial"/>
          <w:color w:val="000000"/>
          <w:sz w:val="18"/>
          <w:szCs w:val="22"/>
          <w:lang w:eastAsia="ar-SA"/>
        </w:rPr>
        <w:t xml:space="preserve">manager with experience </w:t>
      </w:r>
      <w:r w:rsidR="00A71EDF" w:rsidRPr="00601079">
        <w:rPr>
          <w:rFonts w:ascii="Arial" w:hAnsi="Arial"/>
          <w:color w:val="000000"/>
          <w:sz w:val="18"/>
          <w:szCs w:val="22"/>
          <w:lang w:eastAsia="ar-SA"/>
        </w:rPr>
        <w:t>in all aspects of software development.</w:t>
      </w:r>
    </w:p>
    <w:p w14:paraId="3F64C55B" w14:textId="77777777" w:rsidR="00DD060F" w:rsidRPr="00D45E44" w:rsidRDefault="00DD060F" w:rsidP="004C213B">
      <w:pPr>
        <w:tabs>
          <w:tab w:val="left" w:pos="-720"/>
        </w:tabs>
        <w:ind w:right="-720"/>
        <w:rPr>
          <w:rFonts w:ascii="Arial" w:hAnsi="Arial"/>
          <w:b/>
          <w:color w:val="000000"/>
          <w:sz w:val="18"/>
          <w:szCs w:val="22"/>
          <w:lang w:eastAsia="ar-SA"/>
        </w:rPr>
      </w:pPr>
    </w:p>
    <w:p w14:paraId="17F40908" w14:textId="77777777" w:rsidR="00672767" w:rsidRPr="00D45E44" w:rsidRDefault="00672767"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EDUCATION</w:t>
      </w:r>
    </w:p>
    <w:p w14:paraId="080B2AA3" w14:textId="77777777" w:rsidR="00672767" w:rsidRPr="00D45E44" w:rsidRDefault="00672767" w:rsidP="004C213B">
      <w:pPr>
        <w:tabs>
          <w:tab w:val="left" w:pos="-720"/>
        </w:tabs>
        <w:ind w:right="-720"/>
        <w:rPr>
          <w:rFonts w:ascii="Arial" w:hAnsi="Arial"/>
          <w:b/>
          <w:color w:val="000000"/>
          <w:sz w:val="18"/>
          <w:szCs w:val="22"/>
          <w:lang w:eastAsia="ar-SA"/>
        </w:rPr>
      </w:pPr>
    </w:p>
    <w:p w14:paraId="2F6F6191" w14:textId="2193F005" w:rsidR="00672767" w:rsidRPr="00D45E44" w:rsidRDefault="00672767" w:rsidP="004C213B">
      <w:p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 xml:space="preserve">Rice University, Houston, </w:t>
      </w:r>
      <w:r w:rsidR="00601079">
        <w:rPr>
          <w:rFonts w:ascii="Arial" w:hAnsi="Arial"/>
          <w:color w:val="000000"/>
          <w:sz w:val="18"/>
          <w:szCs w:val="22"/>
          <w:lang w:eastAsia="ar-SA"/>
        </w:rPr>
        <w:t>TX</w:t>
      </w:r>
      <w:r w:rsidRPr="00D45E44">
        <w:rPr>
          <w:rFonts w:ascii="Arial" w:hAnsi="Arial"/>
          <w:color w:val="000000"/>
          <w:sz w:val="18"/>
          <w:szCs w:val="22"/>
          <w:lang w:eastAsia="ar-SA"/>
        </w:rPr>
        <w:t xml:space="preserve"> - Bachelor o</w:t>
      </w:r>
      <w:r w:rsidR="0030568B">
        <w:rPr>
          <w:rFonts w:ascii="Arial" w:hAnsi="Arial"/>
          <w:color w:val="000000"/>
          <w:sz w:val="18"/>
          <w:szCs w:val="22"/>
          <w:lang w:eastAsia="ar-SA"/>
        </w:rPr>
        <w:t>f Arts in Computer Science</w:t>
      </w:r>
      <w:r w:rsidRPr="00D45E44">
        <w:rPr>
          <w:rFonts w:ascii="Arial" w:hAnsi="Arial"/>
          <w:color w:val="000000"/>
          <w:sz w:val="18"/>
          <w:szCs w:val="22"/>
          <w:lang w:eastAsia="ar-SA"/>
        </w:rPr>
        <w:t>.</w:t>
      </w:r>
    </w:p>
    <w:p w14:paraId="5EFED3E9" w14:textId="77777777" w:rsidR="00672767" w:rsidRPr="00D45E44" w:rsidRDefault="00672767" w:rsidP="004C213B">
      <w:pPr>
        <w:tabs>
          <w:tab w:val="left" w:pos="-720"/>
        </w:tabs>
        <w:ind w:right="-720"/>
        <w:rPr>
          <w:rFonts w:ascii="Arial" w:hAnsi="Arial"/>
          <w:b/>
          <w:color w:val="000000"/>
          <w:sz w:val="20"/>
          <w:lang w:eastAsia="ar-SA"/>
        </w:rPr>
      </w:pPr>
    </w:p>
    <w:p w14:paraId="7114827C" w14:textId="77777777" w:rsidR="00DD060F"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EMPLOYMENT HISTORY</w:t>
      </w:r>
    </w:p>
    <w:p w14:paraId="30D05C25" w14:textId="77777777" w:rsidR="00A71EDF" w:rsidRPr="00D45E44" w:rsidRDefault="00A71EDF" w:rsidP="004C213B">
      <w:pPr>
        <w:tabs>
          <w:tab w:val="left" w:pos="-720"/>
        </w:tabs>
        <w:ind w:right="-720"/>
        <w:rPr>
          <w:rFonts w:ascii="Arial" w:hAnsi="Arial"/>
          <w:b/>
          <w:color w:val="000000"/>
          <w:sz w:val="18"/>
          <w:szCs w:val="22"/>
          <w:lang w:eastAsia="ar-SA"/>
        </w:rPr>
      </w:pPr>
    </w:p>
    <w:p w14:paraId="5AB3A450" w14:textId="18866F4F" w:rsidR="002868C6" w:rsidRPr="00D45E44" w:rsidRDefault="002868C6" w:rsidP="002868C6">
      <w:pPr>
        <w:tabs>
          <w:tab w:val="left" w:pos="-720"/>
        </w:tabs>
        <w:ind w:right="-720"/>
        <w:rPr>
          <w:rFonts w:ascii="Arial" w:hAnsi="Arial"/>
          <w:b/>
          <w:color w:val="000000"/>
          <w:sz w:val="18"/>
          <w:szCs w:val="22"/>
          <w:lang w:eastAsia="ar-SA"/>
        </w:rPr>
      </w:pPr>
      <w:r>
        <w:rPr>
          <w:rFonts w:ascii="Arial" w:hAnsi="Arial"/>
          <w:b/>
          <w:color w:val="000000"/>
          <w:sz w:val="18"/>
          <w:szCs w:val="22"/>
          <w:lang w:eastAsia="ar-SA"/>
        </w:rPr>
        <w:t>Indeed, Inc</w:t>
      </w:r>
      <w:r w:rsidRPr="00D45E44">
        <w:rPr>
          <w:rFonts w:ascii="Arial" w:hAnsi="Arial"/>
          <w:b/>
          <w:color w:val="000000"/>
          <w:sz w:val="18"/>
          <w:szCs w:val="22"/>
          <w:lang w:eastAsia="ar-SA"/>
        </w:rPr>
        <w:t xml:space="preserve">., </w:t>
      </w:r>
      <w:r>
        <w:rPr>
          <w:rFonts w:ascii="Arial" w:hAnsi="Arial"/>
          <w:b/>
          <w:color w:val="000000"/>
          <w:sz w:val="18"/>
          <w:szCs w:val="22"/>
          <w:lang w:eastAsia="ar-SA"/>
        </w:rPr>
        <w:t>Austin, TX</w:t>
      </w:r>
    </w:p>
    <w:p w14:paraId="38B373BE" w14:textId="7D8F4BC8" w:rsidR="002868C6" w:rsidRPr="00D45E44" w:rsidRDefault="002868C6" w:rsidP="002868C6">
      <w:pPr>
        <w:tabs>
          <w:tab w:val="left" w:pos="-720"/>
        </w:tabs>
        <w:ind w:right="-720"/>
        <w:rPr>
          <w:rFonts w:ascii="Arial" w:hAnsi="Arial"/>
          <w:color w:val="000000"/>
          <w:sz w:val="18"/>
          <w:szCs w:val="22"/>
          <w:lang w:eastAsia="ar-SA"/>
        </w:rPr>
      </w:pPr>
      <w:r>
        <w:rPr>
          <w:rFonts w:ascii="Arial" w:hAnsi="Arial"/>
          <w:b/>
          <w:color w:val="000000"/>
          <w:sz w:val="18"/>
          <w:szCs w:val="22"/>
          <w:lang w:eastAsia="ar-SA"/>
        </w:rPr>
        <w:t>Senior Software Engineer</w:t>
      </w:r>
      <w:r w:rsidRPr="00D45E44">
        <w:rPr>
          <w:rFonts w:ascii="Arial" w:hAnsi="Arial"/>
          <w:b/>
          <w:color w:val="000000"/>
          <w:sz w:val="18"/>
          <w:szCs w:val="22"/>
          <w:lang w:eastAsia="ar-SA"/>
        </w:rPr>
        <w:t xml:space="preserve">, </w:t>
      </w:r>
      <w:r>
        <w:rPr>
          <w:rFonts w:ascii="Arial" w:hAnsi="Arial"/>
          <w:color w:val="000000"/>
          <w:sz w:val="18"/>
          <w:szCs w:val="22"/>
          <w:lang w:eastAsia="ar-SA"/>
        </w:rPr>
        <w:t>April 2016</w:t>
      </w:r>
      <w:r w:rsidRPr="00D45E44">
        <w:rPr>
          <w:rFonts w:ascii="Arial" w:hAnsi="Arial"/>
          <w:color w:val="000000"/>
          <w:sz w:val="18"/>
          <w:szCs w:val="22"/>
          <w:lang w:eastAsia="ar-SA"/>
        </w:rPr>
        <w:t>-present</w:t>
      </w:r>
    </w:p>
    <w:p w14:paraId="576C2254" w14:textId="77777777" w:rsidR="002868C6" w:rsidRPr="00D45E44" w:rsidRDefault="002868C6" w:rsidP="002868C6">
      <w:pPr>
        <w:tabs>
          <w:tab w:val="left" w:pos="-720"/>
        </w:tabs>
        <w:ind w:right="-720"/>
        <w:rPr>
          <w:rFonts w:ascii="Arial" w:hAnsi="Arial"/>
          <w:color w:val="000000"/>
          <w:sz w:val="18"/>
          <w:szCs w:val="22"/>
          <w:lang w:eastAsia="ar-SA"/>
        </w:rPr>
      </w:pPr>
    </w:p>
    <w:p w14:paraId="6C29CF63" w14:textId="63B12F94" w:rsidR="003307C9" w:rsidRDefault="003307C9"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 xml:space="preserve">Develop RESTful and </w:t>
      </w:r>
      <w:proofErr w:type="spellStart"/>
      <w:r>
        <w:rPr>
          <w:rFonts w:ascii="Arial" w:hAnsi="Arial"/>
          <w:color w:val="000000"/>
          <w:sz w:val="18"/>
          <w:szCs w:val="22"/>
          <w:lang w:eastAsia="ar-SA"/>
        </w:rPr>
        <w:t>GraphQL</w:t>
      </w:r>
      <w:proofErr w:type="spellEnd"/>
      <w:r>
        <w:rPr>
          <w:rFonts w:ascii="Arial" w:hAnsi="Arial"/>
          <w:color w:val="000000"/>
          <w:sz w:val="18"/>
          <w:szCs w:val="22"/>
          <w:lang w:eastAsia="ar-SA"/>
        </w:rPr>
        <w:t xml:space="preserve"> APIs for job search date for use by our mobile apps and other clients.</w:t>
      </w:r>
    </w:p>
    <w:p w14:paraId="1F7B2147" w14:textId="700020CD" w:rsidR="001A1E59" w:rsidRDefault="001A1E59"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Split a small but important service provided by our main webserver for use as a microservice. Designed, wrote, and deployed to QA. In process of A/B testing performance and impact reduced load on main server.</w:t>
      </w:r>
    </w:p>
    <w:p w14:paraId="6A6DD657" w14:textId="0008C993" w:rsidR="002868C6" w:rsidRPr="00D45E44" w:rsidRDefault="002868C6"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Design and develop features, including infrastructure and testing, for Indeed’s main website, www.indeed.com.</w:t>
      </w:r>
    </w:p>
    <w:p w14:paraId="12C4C20B" w14:textId="665784CD" w:rsidR="002868C6" w:rsidRDefault="002868C6"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 xml:space="preserve">Design and develop features for the IOS Job Search app from Indeed. Reduced crash rate by 5x </w:t>
      </w:r>
      <w:r w:rsidR="0030568B">
        <w:rPr>
          <w:rFonts w:ascii="Arial" w:hAnsi="Arial"/>
          <w:color w:val="000000"/>
          <w:sz w:val="18"/>
          <w:szCs w:val="22"/>
          <w:lang w:eastAsia="ar-SA"/>
        </w:rPr>
        <w:t>in the time I worked</w:t>
      </w:r>
      <w:r>
        <w:rPr>
          <w:rFonts w:ascii="Arial" w:hAnsi="Arial"/>
          <w:color w:val="000000"/>
          <w:sz w:val="18"/>
          <w:szCs w:val="22"/>
          <w:lang w:eastAsia="ar-SA"/>
        </w:rPr>
        <w:t xml:space="preserve"> on it.</w:t>
      </w:r>
      <w:r w:rsidR="00B90F44">
        <w:rPr>
          <w:rFonts w:ascii="Arial" w:hAnsi="Arial"/>
          <w:color w:val="000000"/>
          <w:sz w:val="18"/>
          <w:szCs w:val="22"/>
          <w:lang w:eastAsia="ar-SA"/>
        </w:rPr>
        <w:t xml:space="preserve"> Added major features.</w:t>
      </w:r>
    </w:p>
    <w:p w14:paraId="468E8809" w14:textId="7D0CE764" w:rsidR="0030568B" w:rsidRDefault="0030568B"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A/B testing of various features on the job viewing web page increased user engagement 5-8%.</w:t>
      </w:r>
    </w:p>
    <w:p w14:paraId="7315DFF6" w14:textId="59F8CFF5" w:rsidR="0030568B" w:rsidRDefault="0030568B"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Made build system improvements that resulting in our builds being 25-30% faster.</w:t>
      </w:r>
    </w:p>
    <w:p w14:paraId="394EDD18" w14:textId="61BDD81B" w:rsidR="0030568B" w:rsidRDefault="0030568B" w:rsidP="002868C6">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Participated in dozens of onsite interviews for potential candidates to work at Indeed.</w:t>
      </w:r>
    </w:p>
    <w:p w14:paraId="4D1C67D2" w14:textId="77777777" w:rsidR="002868C6" w:rsidRDefault="002868C6" w:rsidP="004C213B">
      <w:pPr>
        <w:tabs>
          <w:tab w:val="left" w:pos="-720"/>
        </w:tabs>
        <w:ind w:right="-720"/>
        <w:rPr>
          <w:rFonts w:ascii="Arial" w:hAnsi="Arial"/>
          <w:b/>
          <w:color w:val="000000"/>
          <w:sz w:val="18"/>
          <w:szCs w:val="22"/>
          <w:lang w:eastAsia="ar-SA"/>
        </w:rPr>
      </w:pPr>
    </w:p>
    <w:p w14:paraId="6644E621" w14:textId="77777777" w:rsidR="00867854" w:rsidRPr="00D45E44" w:rsidRDefault="00867854"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Mozilla, Inc., Mountain View, CA</w:t>
      </w:r>
    </w:p>
    <w:p w14:paraId="5C12E480" w14:textId="2EA32E4B" w:rsidR="00867854" w:rsidRPr="00D45E44" w:rsidRDefault="00867854"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Technical Lead, Platform QA, </w:t>
      </w:r>
      <w:r w:rsidRPr="00D45E44">
        <w:rPr>
          <w:rFonts w:ascii="Arial" w:hAnsi="Arial"/>
          <w:color w:val="000000"/>
          <w:sz w:val="18"/>
          <w:szCs w:val="22"/>
          <w:lang w:eastAsia="ar-SA"/>
        </w:rPr>
        <w:t>April 2014-</w:t>
      </w:r>
      <w:r w:rsidR="002868C6">
        <w:rPr>
          <w:rFonts w:ascii="Arial" w:hAnsi="Arial"/>
          <w:color w:val="000000"/>
          <w:sz w:val="18"/>
          <w:szCs w:val="22"/>
          <w:lang w:eastAsia="ar-SA"/>
        </w:rPr>
        <w:t>April 2016</w:t>
      </w:r>
    </w:p>
    <w:p w14:paraId="2A1951BF" w14:textId="77777777" w:rsidR="00867854" w:rsidRPr="00D45E44" w:rsidRDefault="00867854" w:rsidP="004C213B">
      <w:pPr>
        <w:tabs>
          <w:tab w:val="left" w:pos="-720"/>
        </w:tabs>
        <w:ind w:right="-720"/>
        <w:rPr>
          <w:rFonts w:ascii="Arial" w:hAnsi="Arial"/>
          <w:color w:val="000000"/>
          <w:sz w:val="18"/>
          <w:szCs w:val="22"/>
          <w:lang w:eastAsia="ar-SA"/>
        </w:rPr>
      </w:pPr>
    </w:p>
    <w:p w14:paraId="4C20736B" w14:textId="1F297BDF" w:rsidR="00867854" w:rsidRPr="00D45E44" w:rsidRDefault="00230349" w:rsidP="00867854">
      <w:pPr>
        <w:pStyle w:val="ListParagraph"/>
        <w:numPr>
          <w:ilvl w:val="0"/>
          <w:numId w:val="10"/>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Worked with cross-functional team to define multiple-machine testing strategy.</w:t>
      </w:r>
    </w:p>
    <w:p w14:paraId="129F6A0E" w14:textId="31A125BA" w:rsidR="00867854" w:rsidRDefault="00867854" w:rsidP="004C213B">
      <w:pPr>
        <w:pStyle w:val="ListParagraph"/>
        <w:numPr>
          <w:ilvl w:val="0"/>
          <w:numId w:val="10"/>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Built infrastructure for multi-machi</w:t>
      </w:r>
      <w:r w:rsidR="005E58FB">
        <w:rPr>
          <w:rFonts w:ascii="Arial" w:hAnsi="Arial"/>
          <w:color w:val="000000"/>
          <w:sz w:val="18"/>
          <w:szCs w:val="22"/>
          <w:lang w:eastAsia="ar-SA"/>
        </w:rPr>
        <w:t>ne testing of WebRTC technology.</w:t>
      </w:r>
    </w:p>
    <w:p w14:paraId="5151F4F9" w14:textId="668B8B52" w:rsidR="002930C5" w:rsidRPr="00D45E44" w:rsidRDefault="002930C5" w:rsidP="004C213B">
      <w:pPr>
        <w:pStyle w:val="ListParagraph"/>
        <w:numPr>
          <w:ilvl w:val="0"/>
          <w:numId w:val="10"/>
        </w:numPr>
        <w:tabs>
          <w:tab w:val="left" w:pos="-720"/>
        </w:tabs>
        <w:ind w:right="-720"/>
        <w:rPr>
          <w:rFonts w:ascii="Arial" w:hAnsi="Arial"/>
          <w:color w:val="000000"/>
          <w:sz w:val="18"/>
          <w:szCs w:val="22"/>
          <w:lang w:eastAsia="ar-SA"/>
        </w:rPr>
      </w:pPr>
      <w:r>
        <w:rPr>
          <w:rFonts w:ascii="Arial" w:hAnsi="Arial"/>
          <w:color w:val="000000"/>
          <w:sz w:val="18"/>
          <w:szCs w:val="22"/>
          <w:lang w:eastAsia="ar-SA"/>
        </w:rPr>
        <w:t>Developed tests for Firefox video playback API, testing MSE and EME for specific video content providers, exposing numerous bugs.</w:t>
      </w:r>
    </w:p>
    <w:p w14:paraId="08B4437A" w14:textId="77777777" w:rsidR="00867854" w:rsidRPr="00D45E44" w:rsidRDefault="00867854" w:rsidP="004C213B">
      <w:pPr>
        <w:tabs>
          <w:tab w:val="left" w:pos="-720"/>
        </w:tabs>
        <w:ind w:right="-720"/>
        <w:rPr>
          <w:rFonts w:ascii="Arial" w:hAnsi="Arial"/>
          <w:b/>
          <w:color w:val="000000"/>
          <w:sz w:val="18"/>
          <w:szCs w:val="22"/>
          <w:lang w:eastAsia="ar-SA"/>
        </w:rPr>
      </w:pPr>
    </w:p>
    <w:p w14:paraId="59AC8DB9" w14:textId="5BD4ED45" w:rsidR="009A1B71" w:rsidRPr="00D45E44" w:rsidRDefault="009A1B71"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Klink LLC, Austin, Texas</w:t>
      </w:r>
    </w:p>
    <w:p w14:paraId="7F768B6A" w14:textId="7621541D" w:rsidR="009A1B71" w:rsidRPr="00D45E44" w:rsidRDefault="009A1B71"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Mac OS X Programmer, </w:t>
      </w:r>
      <w:r w:rsidRPr="00D45E44">
        <w:rPr>
          <w:rFonts w:ascii="Arial" w:hAnsi="Arial"/>
          <w:color w:val="000000"/>
          <w:sz w:val="18"/>
          <w:szCs w:val="22"/>
          <w:lang w:eastAsia="ar-SA"/>
        </w:rPr>
        <w:t>August 2013-</w:t>
      </w:r>
      <w:r w:rsidR="00867854" w:rsidRPr="00D45E44">
        <w:rPr>
          <w:rFonts w:ascii="Arial" w:hAnsi="Arial"/>
          <w:color w:val="000000"/>
          <w:sz w:val="18"/>
          <w:szCs w:val="22"/>
          <w:lang w:eastAsia="ar-SA"/>
        </w:rPr>
        <w:t>April 2014</w:t>
      </w:r>
    </w:p>
    <w:p w14:paraId="1E8D99FA" w14:textId="77777777" w:rsidR="00B6440F" w:rsidRPr="00D45E44" w:rsidRDefault="00B6440F" w:rsidP="00B6440F">
      <w:pPr>
        <w:tabs>
          <w:tab w:val="left" w:pos="-720"/>
        </w:tabs>
        <w:ind w:right="-720"/>
        <w:rPr>
          <w:rFonts w:ascii="Arial" w:hAnsi="Arial"/>
          <w:color w:val="000000"/>
          <w:sz w:val="18"/>
          <w:szCs w:val="22"/>
          <w:lang w:eastAsia="ar-SA"/>
        </w:rPr>
      </w:pPr>
    </w:p>
    <w:p w14:paraId="3958C4EB" w14:textId="53F617B2" w:rsidR="00B6440F" w:rsidRPr="00D45E44" w:rsidRDefault="00BB05F3" w:rsidP="00B6440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Use</w:t>
      </w:r>
      <w:r w:rsidR="002930C5">
        <w:rPr>
          <w:rFonts w:ascii="Arial" w:hAnsi="Arial"/>
          <w:color w:val="000000"/>
          <w:sz w:val="18"/>
          <w:szCs w:val="22"/>
          <w:lang w:eastAsia="ar-SA"/>
        </w:rPr>
        <w:t>d</w:t>
      </w:r>
      <w:r w:rsidRPr="00D45E44">
        <w:rPr>
          <w:rFonts w:ascii="Arial" w:hAnsi="Arial"/>
          <w:color w:val="000000"/>
          <w:sz w:val="18"/>
          <w:szCs w:val="22"/>
          <w:lang w:eastAsia="ar-SA"/>
        </w:rPr>
        <w:t xml:space="preserve"> Obje</w:t>
      </w:r>
      <w:r w:rsidR="00230349" w:rsidRPr="00D45E44">
        <w:rPr>
          <w:rFonts w:ascii="Arial" w:hAnsi="Arial"/>
          <w:color w:val="000000"/>
          <w:sz w:val="18"/>
          <w:szCs w:val="22"/>
          <w:lang w:eastAsia="ar-SA"/>
        </w:rPr>
        <w:t>ctive C,</w:t>
      </w:r>
      <w:r w:rsidR="002B183F" w:rsidRPr="00D45E44">
        <w:rPr>
          <w:rFonts w:ascii="Arial" w:hAnsi="Arial"/>
          <w:color w:val="000000"/>
          <w:sz w:val="18"/>
          <w:szCs w:val="22"/>
          <w:lang w:eastAsia="ar-SA"/>
        </w:rPr>
        <w:t xml:space="preserve"> Python </w:t>
      </w:r>
      <w:r w:rsidR="00230349" w:rsidRPr="00D45E44">
        <w:rPr>
          <w:rFonts w:ascii="Arial" w:hAnsi="Arial"/>
          <w:color w:val="000000"/>
          <w:sz w:val="18"/>
          <w:szCs w:val="22"/>
          <w:lang w:eastAsia="ar-SA"/>
        </w:rPr>
        <w:t xml:space="preserve">and PyObjC </w:t>
      </w:r>
      <w:r w:rsidR="002B183F" w:rsidRPr="00D45E44">
        <w:rPr>
          <w:rFonts w:ascii="Arial" w:hAnsi="Arial"/>
          <w:color w:val="000000"/>
          <w:sz w:val="18"/>
          <w:szCs w:val="22"/>
          <w:lang w:eastAsia="ar-SA"/>
        </w:rPr>
        <w:t xml:space="preserve">to develop </w:t>
      </w:r>
      <w:r w:rsidRPr="00D45E44">
        <w:rPr>
          <w:rFonts w:ascii="Arial" w:hAnsi="Arial"/>
          <w:color w:val="000000"/>
          <w:sz w:val="18"/>
          <w:szCs w:val="22"/>
          <w:lang w:eastAsia="ar-SA"/>
        </w:rPr>
        <w:t>user interface for cloud syncing application</w:t>
      </w:r>
      <w:r w:rsidR="00B6440F" w:rsidRPr="00D45E44">
        <w:rPr>
          <w:rFonts w:ascii="Arial" w:hAnsi="Arial"/>
          <w:color w:val="000000"/>
          <w:sz w:val="18"/>
          <w:szCs w:val="22"/>
          <w:lang w:eastAsia="ar-SA"/>
        </w:rPr>
        <w:t>.</w:t>
      </w:r>
    </w:p>
    <w:p w14:paraId="011C85A7" w14:textId="22F7ED0B" w:rsidR="00867854" w:rsidRPr="00D45E44" w:rsidRDefault="00BB05F3" w:rsidP="00867854">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Use</w:t>
      </w:r>
      <w:r w:rsidR="002930C5">
        <w:rPr>
          <w:rFonts w:ascii="Arial" w:hAnsi="Arial"/>
          <w:color w:val="000000"/>
          <w:sz w:val="18"/>
          <w:szCs w:val="22"/>
          <w:lang w:eastAsia="ar-SA"/>
        </w:rPr>
        <w:t>d</w:t>
      </w:r>
      <w:r w:rsidRPr="00D45E44">
        <w:rPr>
          <w:rFonts w:ascii="Arial" w:hAnsi="Arial"/>
          <w:color w:val="000000"/>
          <w:sz w:val="18"/>
          <w:szCs w:val="22"/>
          <w:lang w:eastAsia="ar-SA"/>
        </w:rPr>
        <w:t xml:space="preserve"> Python to implement syncing via RESTful interfaces.</w:t>
      </w:r>
    </w:p>
    <w:p w14:paraId="3E400C31" w14:textId="0FCC73DC" w:rsidR="00867854" w:rsidRPr="00D45E44" w:rsidRDefault="00867854" w:rsidP="00B6440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Reduced open bug count by 80%.</w:t>
      </w:r>
    </w:p>
    <w:p w14:paraId="4BC5D483" w14:textId="77777777" w:rsidR="009A1B71" w:rsidRPr="00D45E44" w:rsidRDefault="009A1B71" w:rsidP="004C213B">
      <w:pPr>
        <w:tabs>
          <w:tab w:val="left" w:pos="-720"/>
        </w:tabs>
        <w:ind w:right="-720"/>
        <w:rPr>
          <w:rFonts w:ascii="Arial" w:hAnsi="Arial"/>
          <w:b/>
          <w:color w:val="000000"/>
          <w:sz w:val="18"/>
          <w:szCs w:val="22"/>
          <w:lang w:eastAsia="ar-SA"/>
        </w:rPr>
      </w:pPr>
    </w:p>
    <w:p w14:paraId="446BCAB0" w14:textId="3DD15FA5" w:rsidR="00A71EDF" w:rsidRPr="00D45E44" w:rsidRDefault="001C5B9B"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Spawn Labs</w:t>
      </w:r>
      <w:r w:rsidR="00A71EDF" w:rsidRPr="00D45E44">
        <w:rPr>
          <w:rFonts w:ascii="Arial" w:hAnsi="Arial"/>
          <w:b/>
          <w:color w:val="000000"/>
          <w:sz w:val="18"/>
          <w:szCs w:val="22"/>
          <w:lang w:eastAsia="ar-SA"/>
        </w:rPr>
        <w:t>, Austin, Texas</w:t>
      </w:r>
    </w:p>
    <w:p w14:paraId="764B9435" w14:textId="2B223088" w:rsidR="00A71EDF" w:rsidRPr="00D45E44" w:rsidRDefault="00A71ED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QA &amp; Release Engineer Manager, </w:t>
      </w:r>
      <w:r w:rsidRPr="00D45E44">
        <w:rPr>
          <w:rFonts w:ascii="Arial" w:hAnsi="Arial"/>
          <w:color w:val="000000"/>
          <w:sz w:val="18"/>
          <w:szCs w:val="22"/>
          <w:lang w:eastAsia="ar-SA"/>
        </w:rPr>
        <w:t>September 2012-</w:t>
      </w:r>
      <w:r w:rsidR="009A1B71" w:rsidRPr="00D45E44">
        <w:rPr>
          <w:rFonts w:ascii="Arial" w:hAnsi="Arial"/>
          <w:color w:val="000000"/>
          <w:sz w:val="18"/>
          <w:szCs w:val="22"/>
          <w:lang w:eastAsia="ar-SA"/>
        </w:rPr>
        <w:t>August 2013</w:t>
      </w:r>
    </w:p>
    <w:p w14:paraId="2346F9E1" w14:textId="77777777" w:rsidR="00A71EDF" w:rsidRPr="00D45E44" w:rsidRDefault="00A71EDF" w:rsidP="004C213B">
      <w:pPr>
        <w:tabs>
          <w:tab w:val="left" w:pos="-720"/>
        </w:tabs>
        <w:ind w:right="-720"/>
        <w:rPr>
          <w:rFonts w:ascii="Arial" w:hAnsi="Arial"/>
          <w:color w:val="000000"/>
          <w:sz w:val="18"/>
          <w:szCs w:val="22"/>
          <w:lang w:eastAsia="ar-SA"/>
        </w:rPr>
      </w:pPr>
    </w:p>
    <w:p w14:paraId="31111636" w14:textId="39C36432" w:rsidR="00A71EDF" w:rsidRPr="00D45E44" w:rsidRDefault="00D17904" w:rsidP="00A71ED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Standardized builds of embedded operating systems and software for Android, Embedded Linux, Windows 7, and standard Linux using yocto, repo, Android SDK, Java/ant, Visual Studio/msbuild.</w:t>
      </w:r>
    </w:p>
    <w:p w14:paraId="3C524CC3" w14:textId="312AF2FE" w:rsidR="00A71EDF" w:rsidRPr="00D45E44" w:rsidRDefault="00A71EDF" w:rsidP="00A71EDF">
      <w:pPr>
        <w:pStyle w:val="ListParagraph"/>
        <w:numPr>
          <w:ilvl w:val="0"/>
          <w:numId w:val="8"/>
        </w:num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Developed automation of RESTful network services usin</w:t>
      </w:r>
      <w:r w:rsidR="00D17904" w:rsidRPr="00D45E44">
        <w:rPr>
          <w:rFonts w:ascii="Arial" w:hAnsi="Arial"/>
          <w:color w:val="000000"/>
          <w:sz w:val="18"/>
          <w:szCs w:val="22"/>
          <w:lang w:eastAsia="ar-SA"/>
        </w:rPr>
        <w:t>g vagrant, virtualbox, and ruby as part of continuous integration using Jenkins.</w:t>
      </w:r>
    </w:p>
    <w:p w14:paraId="3ADEBE04" w14:textId="77777777" w:rsidR="00DD060F" w:rsidRPr="00D45E44" w:rsidRDefault="00DD060F" w:rsidP="004C213B">
      <w:pPr>
        <w:tabs>
          <w:tab w:val="left" w:pos="-720"/>
        </w:tabs>
        <w:ind w:right="-720"/>
        <w:rPr>
          <w:rFonts w:ascii="Arial" w:hAnsi="Arial"/>
          <w:b/>
          <w:color w:val="000000"/>
          <w:sz w:val="18"/>
          <w:szCs w:val="22"/>
          <w:lang w:eastAsia="ar-SA"/>
        </w:rPr>
      </w:pPr>
    </w:p>
    <w:p w14:paraId="0E2C79BF" w14:textId="77777777" w:rsidR="00CA7302" w:rsidRPr="00D45E44" w:rsidRDefault="00CA7302"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Rock Systems, Durango, Colorado</w:t>
      </w:r>
    </w:p>
    <w:p w14:paraId="5B474324" w14:textId="194ED508" w:rsidR="00CA7302" w:rsidRPr="00D45E44" w:rsidRDefault="00CA7302"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Consultant – iOS </w:t>
      </w:r>
      <w:r w:rsidR="00652272" w:rsidRPr="00D45E44">
        <w:rPr>
          <w:rFonts w:ascii="Arial" w:hAnsi="Arial"/>
          <w:b/>
          <w:color w:val="000000"/>
          <w:sz w:val="18"/>
          <w:szCs w:val="22"/>
          <w:lang w:eastAsia="ar-SA"/>
        </w:rPr>
        <w:t>Development</w:t>
      </w:r>
      <w:r w:rsidRPr="00D45E44">
        <w:rPr>
          <w:rFonts w:ascii="Arial" w:hAnsi="Arial"/>
          <w:b/>
          <w:color w:val="000000"/>
          <w:sz w:val="18"/>
          <w:szCs w:val="22"/>
          <w:lang w:eastAsia="ar-SA"/>
        </w:rPr>
        <w:t xml:space="preserve">, </w:t>
      </w:r>
      <w:r w:rsidR="00B14AD3" w:rsidRPr="00D45E44">
        <w:rPr>
          <w:rFonts w:ascii="Arial" w:hAnsi="Arial"/>
          <w:color w:val="000000"/>
          <w:sz w:val="18"/>
          <w:szCs w:val="22"/>
          <w:lang w:eastAsia="ar-SA"/>
        </w:rPr>
        <w:t>April</w:t>
      </w:r>
      <w:r w:rsidR="00A71EDF" w:rsidRPr="00D45E44">
        <w:rPr>
          <w:rFonts w:ascii="Arial" w:hAnsi="Arial"/>
          <w:color w:val="000000"/>
          <w:sz w:val="18"/>
          <w:szCs w:val="22"/>
          <w:lang w:eastAsia="ar-SA"/>
        </w:rPr>
        <w:t xml:space="preserve"> 2012-August 2012</w:t>
      </w:r>
    </w:p>
    <w:p w14:paraId="4FD99C71" w14:textId="77777777" w:rsidR="00A71EDF" w:rsidRPr="00D45E44" w:rsidRDefault="00A71EDF" w:rsidP="004C213B">
      <w:pPr>
        <w:tabs>
          <w:tab w:val="left" w:pos="-720"/>
        </w:tabs>
        <w:ind w:right="-720"/>
        <w:rPr>
          <w:rFonts w:ascii="Arial" w:hAnsi="Arial"/>
          <w:b/>
          <w:color w:val="000000"/>
          <w:sz w:val="18"/>
          <w:szCs w:val="22"/>
          <w:lang w:eastAsia="ar-SA"/>
        </w:rPr>
      </w:pPr>
    </w:p>
    <w:p w14:paraId="2733E3AE" w14:textId="1B17431F" w:rsidR="002B183F" w:rsidRPr="00D45E44" w:rsidRDefault="002B183F"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t>Identified and fixed 80+ defects</w:t>
      </w:r>
      <w:r w:rsidR="00B90F44">
        <w:rPr>
          <w:rFonts w:ascii="Arial" w:hAnsi="Arial"/>
          <w:color w:val="000000"/>
          <w:sz w:val="18"/>
          <w:szCs w:val="22"/>
          <w:lang w:eastAsia="ar-SA"/>
        </w:rPr>
        <w:t xml:space="preserve"> in Airborne Media Group’s Audio Air </w:t>
      </w:r>
      <w:r w:rsidR="003307C9">
        <w:rPr>
          <w:rFonts w:ascii="Arial" w:hAnsi="Arial"/>
          <w:color w:val="000000"/>
          <w:sz w:val="18"/>
          <w:szCs w:val="22"/>
          <w:lang w:eastAsia="ar-SA"/>
        </w:rPr>
        <w:t xml:space="preserve">IOS </w:t>
      </w:r>
      <w:r w:rsidR="00B90F44">
        <w:rPr>
          <w:rFonts w:ascii="Arial" w:hAnsi="Arial"/>
          <w:color w:val="000000"/>
          <w:sz w:val="18"/>
          <w:szCs w:val="22"/>
          <w:lang w:eastAsia="ar-SA"/>
        </w:rPr>
        <w:t>app</w:t>
      </w:r>
      <w:r w:rsidRPr="00D45E44">
        <w:rPr>
          <w:rFonts w:ascii="Arial" w:hAnsi="Arial"/>
          <w:color w:val="000000"/>
          <w:sz w:val="18"/>
          <w:szCs w:val="22"/>
          <w:lang w:eastAsia="ar-SA"/>
        </w:rPr>
        <w:t>, including many crashing defects that would have been triggered within 5 minutes of launch.</w:t>
      </w:r>
    </w:p>
    <w:p w14:paraId="4B34F00A" w14:textId="1BEAFAFF" w:rsidR="00D17904" w:rsidRPr="00D45E44" w:rsidRDefault="00D17904"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t xml:space="preserve">Added a </w:t>
      </w:r>
      <w:r w:rsidR="002B183F" w:rsidRPr="00D45E44">
        <w:rPr>
          <w:rFonts w:ascii="Arial" w:hAnsi="Arial"/>
          <w:color w:val="000000"/>
          <w:sz w:val="18"/>
          <w:szCs w:val="22"/>
          <w:lang w:eastAsia="ar-SA"/>
        </w:rPr>
        <w:t xml:space="preserve">DirecTV </w:t>
      </w:r>
      <w:r w:rsidRPr="00D45E44">
        <w:rPr>
          <w:rFonts w:ascii="Arial" w:hAnsi="Arial"/>
          <w:color w:val="000000"/>
          <w:sz w:val="18"/>
          <w:szCs w:val="22"/>
          <w:lang w:eastAsia="ar-SA"/>
        </w:rPr>
        <w:t>channel display feature.</w:t>
      </w:r>
    </w:p>
    <w:p w14:paraId="67FBF639" w14:textId="48E9893F" w:rsidR="00D17904" w:rsidRPr="00D45E44" w:rsidRDefault="00D17904" w:rsidP="00D17904">
      <w:pPr>
        <w:pStyle w:val="ListParagraph"/>
        <w:numPr>
          <w:ilvl w:val="0"/>
          <w:numId w:val="9"/>
        </w:numPr>
        <w:tabs>
          <w:tab w:val="left" w:pos="-720"/>
        </w:tabs>
        <w:ind w:right="-720"/>
        <w:rPr>
          <w:rFonts w:ascii="Arial" w:hAnsi="Arial"/>
          <w:b/>
          <w:color w:val="000000"/>
          <w:sz w:val="18"/>
          <w:szCs w:val="22"/>
          <w:lang w:eastAsia="ar-SA"/>
        </w:rPr>
      </w:pPr>
      <w:r w:rsidRPr="00D45E44">
        <w:rPr>
          <w:rFonts w:ascii="Arial" w:hAnsi="Arial"/>
          <w:color w:val="000000"/>
          <w:sz w:val="18"/>
          <w:szCs w:val="22"/>
          <w:lang w:eastAsia="ar-SA"/>
        </w:rPr>
        <w:t>Version 1.3 shipped in the App Store in September 2012.</w:t>
      </w:r>
    </w:p>
    <w:p w14:paraId="7CD81439" w14:textId="77777777" w:rsidR="001A1E59" w:rsidRDefault="001A1E59" w:rsidP="001A1E59">
      <w:pPr>
        <w:widowControl/>
        <w:suppressAutoHyphens w:val="0"/>
        <w:rPr>
          <w:rFonts w:ascii="Arial" w:hAnsi="Arial"/>
          <w:b/>
          <w:color w:val="000000"/>
          <w:sz w:val="18"/>
          <w:szCs w:val="22"/>
          <w:lang w:eastAsia="ar-SA"/>
        </w:rPr>
      </w:pPr>
    </w:p>
    <w:p w14:paraId="1628BCFE" w14:textId="64FDEF74" w:rsidR="00DD060F" w:rsidRPr="00D45E44" w:rsidRDefault="00DD060F" w:rsidP="001A1E59">
      <w:pPr>
        <w:widowControl/>
        <w:suppressAutoHyphens w:val="0"/>
        <w:rPr>
          <w:rFonts w:ascii="Arial" w:hAnsi="Arial"/>
          <w:b/>
          <w:color w:val="000000"/>
          <w:sz w:val="18"/>
          <w:szCs w:val="22"/>
          <w:lang w:eastAsia="ar-SA"/>
        </w:rPr>
      </w:pPr>
      <w:r w:rsidRPr="00D45E44">
        <w:rPr>
          <w:rFonts w:ascii="Arial" w:hAnsi="Arial"/>
          <w:b/>
          <w:color w:val="000000"/>
          <w:sz w:val="18"/>
          <w:szCs w:val="22"/>
          <w:lang w:eastAsia="ar-SA"/>
        </w:rPr>
        <w:lastRenderedPageBreak/>
        <w:t>Coverity Software, San Francisco, California</w:t>
      </w:r>
    </w:p>
    <w:p w14:paraId="33E70795"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 xml:space="preserve">Senior QA Manager and </w:t>
      </w:r>
      <w:r w:rsidR="00B6346E" w:rsidRPr="00D45E44">
        <w:rPr>
          <w:rFonts w:ascii="Arial" w:hAnsi="Arial"/>
          <w:b/>
          <w:color w:val="000000"/>
          <w:sz w:val="18"/>
          <w:szCs w:val="22"/>
          <w:lang w:eastAsia="ar-SA"/>
        </w:rPr>
        <w:t>QA Architect</w:t>
      </w:r>
      <w:r w:rsidRPr="00D45E44">
        <w:rPr>
          <w:rFonts w:ascii="Arial" w:hAnsi="Arial"/>
          <w:b/>
          <w:color w:val="000000"/>
          <w:sz w:val="18"/>
          <w:szCs w:val="22"/>
          <w:lang w:eastAsia="ar-SA"/>
        </w:rPr>
        <w:t xml:space="preserve">, </w:t>
      </w:r>
      <w:r w:rsidRPr="00D45E44">
        <w:rPr>
          <w:rFonts w:ascii="Arial" w:hAnsi="Arial"/>
          <w:color w:val="000000"/>
          <w:sz w:val="18"/>
          <w:szCs w:val="22"/>
          <w:lang w:eastAsia="ar-SA"/>
        </w:rPr>
        <w:t>July 2008-</w:t>
      </w:r>
      <w:r w:rsidR="00CA7302" w:rsidRPr="00D45E44">
        <w:rPr>
          <w:rFonts w:ascii="Arial" w:hAnsi="Arial"/>
          <w:color w:val="000000"/>
          <w:sz w:val="18"/>
          <w:szCs w:val="22"/>
          <w:lang w:eastAsia="ar-SA"/>
        </w:rPr>
        <w:t>May 2012</w:t>
      </w:r>
    </w:p>
    <w:p w14:paraId="411AB885" w14:textId="77777777" w:rsidR="00DD060F" w:rsidRPr="00D45E44" w:rsidRDefault="00DD060F" w:rsidP="004C213B">
      <w:pPr>
        <w:tabs>
          <w:tab w:val="left" w:pos="-720"/>
        </w:tabs>
        <w:ind w:right="-720"/>
        <w:rPr>
          <w:rFonts w:ascii="Arial" w:hAnsi="Arial"/>
          <w:color w:val="000000"/>
          <w:sz w:val="18"/>
          <w:szCs w:val="22"/>
          <w:lang w:eastAsia="ar-SA"/>
        </w:rPr>
      </w:pPr>
    </w:p>
    <w:p w14:paraId="55E30B68" w14:textId="0943A72B" w:rsidR="00494101" w:rsidRPr="00D45E44" w:rsidRDefault="00DD060F" w:rsidP="004C213B">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Built and managed offshore quality team in Odessa, </w:t>
      </w:r>
      <w:r w:rsidR="00494101" w:rsidRPr="00D45E44">
        <w:rPr>
          <w:rFonts w:ascii="Arial" w:hAnsi="Arial"/>
          <w:color w:val="000000"/>
          <w:sz w:val="18"/>
          <w:szCs w:val="22"/>
          <w:lang w:eastAsia="ar-SA"/>
        </w:rPr>
        <w:t xml:space="preserve">Ukraine, for all </w:t>
      </w:r>
      <w:r w:rsidR="001C5B9B" w:rsidRPr="00D45E44">
        <w:rPr>
          <w:rFonts w:ascii="Arial" w:hAnsi="Arial"/>
          <w:color w:val="000000"/>
          <w:sz w:val="18"/>
          <w:szCs w:val="22"/>
          <w:lang w:eastAsia="ar-SA"/>
        </w:rPr>
        <w:t>GUI products</w:t>
      </w:r>
      <w:r w:rsidR="00494101" w:rsidRPr="00D45E44">
        <w:rPr>
          <w:rFonts w:ascii="Arial" w:hAnsi="Arial"/>
          <w:color w:val="000000"/>
          <w:sz w:val="18"/>
          <w:szCs w:val="22"/>
          <w:lang w:eastAsia="ar-SA"/>
        </w:rPr>
        <w:t xml:space="preserve">. </w:t>
      </w:r>
    </w:p>
    <w:p w14:paraId="71C0643F" w14:textId="426F8537" w:rsidR="00DD060F" w:rsidRPr="00D45E44" w:rsidRDefault="00DD060F" w:rsidP="004C213B">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Developed automation for large-scale testing of </w:t>
      </w:r>
      <w:r w:rsidR="00B6346E" w:rsidRPr="00D45E44">
        <w:rPr>
          <w:rFonts w:ascii="Arial" w:hAnsi="Arial"/>
          <w:color w:val="000000"/>
          <w:sz w:val="18"/>
          <w:szCs w:val="22"/>
          <w:lang w:eastAsia="ar-SA"/>
        </w:rPr>
        <w:t>Coverity Static Analysis</w:t>
      </w:r>
      <w:r w:rsidRPr="00D45E44">
        <w:rPr>
          <w:rFonts w:ascii="Arial" w:hAnsi="Arial"/>
          <w:color w:val="000000"/>
          <w:sz w:val="18"/>
          <w:szCs w:val="22"/>
          <w:lang w:eastAsia="ar-SA"/>
        </w:rPr>
        <w:t xml:space="preserve">, testing performance and correctness with 43 </w:t>
      </w:r>
      <w:r w:rsidR="00494101" w:rsidRPr="00D45E44">
        <w:rPr>
          <w:rFonts w:ascii="Arial" w:hAnsi="Arial"/>
          <w:color w:val="000000"/>
          <w:sz w:val="18"/>
          <w:szCs w:val="22"/>
          <w:lang w:eastAsia="ar-SA"/>
        </w:rPr>
        <w:t>source-code</w:t>
      </w:r>
      <w:r w:rsidR="00B6346E" w:rsidRPr="00D45E44">
        <w:rPr>
          <w:rFonts w:ascii="Arial" w:hAnsi="Arial"/>
          <w:color w:val="000000"/>
          <w:sz w:val="18"/>
          <w:szCs w:val="22"/>
          <w:lang w:eastAsia="ar-SA"/>
        </w:rPr>
        <w:t xml:space="preserve"> </w:t>
      </w:r>
      <w:r w:rsidRPr="00D45E44">
        <w:rPr>
          <w:rFonts w:ascii="Arial" w:hAnsi="Arial"/>
          <w:color w:val="000000"/>
          <w:sz w:val="18"/>
          <w:szCs w:val="22"/>
          <w:lang w:eastAsia="ar-SA"/>
        </w:rPr>
        <w:t xml:space="preserve">projects, resulting in a 20% across-the-board </w:t>
      </w:r>
      <w:r w:rsidR="00494101" w:rsidRPr="00D45E44">
        <w:rPr>
          <w:rFonts w:ascii="Arial" w:hAnsi="Arial"/>
          <w:color w:val="000000"/>
          <w:sz w:val="18"/>
          <w:szCs w:val="22"/>
          <w:lang w:eastAsia="ar-SA"/>
        </w:rPr>
        <w:t>performance increase</w:t>
      </w:r>
      <w:r w:rsidRPr="00D45E44">
        <w:rPr>
          <w:rFonts w:ascii="Arial" w:hAnsi="Arial"/>
          <w:color w:val="000000"/>
          <w:sz w:val="18"/>
          <w:szCs w:val="22"/>
          <w:lang w:eastAsia="ar-SA"/>
        </w:rPr>
        <w:t>.</w:t>
      </w:r>
    </w:p>
    <w:p w14:paraId="7CD2B739" w14:textId="3A6F4A31" w:rsidR="00DD060F" w:rsidRPr="00D45E44" w:rsidRDefault="00DD060F" w:rsidP="004C213B">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Drove the design and construction of </w:t>
      </w:r>
      <w:r w:rsidR="00494101" w:rsidRPr="00D45E44">
        <w:rPr>
          <w:rFonts w:ascii="Arial" w:hAnsi="Arial"/>
          <w:color w:val="000000"/>
          <w:sz w:val="18"/>
          <w:szCs w:val="22"/>
          <w:lang w:eastAsia="ar-SA"/>
        </w:rPr>
        <w:t>automation</w:t>
      </w:r>
      <w:r w:rsidRPr="00D45E44">
        <w:rPr>
          <w:rFonts w:ascii="Arial" w:hAnsi="Arial"/>
          <w:color w:val="000000"/>
          <w:sz w:val="18"/>
          <w:szCs w:val="22"/>
          <w:lang w:eastAsia="ar-SA"/>
        </w:rPr>
        <w:t xml:space="preserve"> to test </w:t>
      </w:r>
      <w:r w:rsidR="00B6346E" w:rsidRPr="00D45E44">
        <w:rPr>
          <w:rFonts w:ascii="Arial" w:hAnsi="Arial"/>
          <w:color w:val="000000"/>
          <w:sz w:val="18"/>
          <w:szCs w:val="22"/>
          <w:lang w:eastAsia="ar-SA"/>
        </w:rPr>
        <w:t>analysis</w:t>
      </w:r>
      <w:r w:rsidRPr="00D45E44">
        <w:rPr>
          <w:rFonts w:ascii="Arial" w:hAnsi="Arial"/>
          <w:color w:val="000000"/>
          <w:sz w:val="18"/>
          <w:szCs w:val="22"/>
          <w:lang w:eastAsia="ar-SA"/>
        </w:rPr>
        <w:t xml:space="preserve"> tools on 15 host platforms, exercising several thousand tests.</w:t>
      </w:r>
    </w:p>
    <w:p w14:paraId="42431904" w14:textId="77777777" w:rsidR="00D17904" w:rsidRPr="00D45E44" w:rsidRDefault="00D17904" w:rsidP="004C213B">
      <w:pPr>
        <w:tabs>
          <w:tab w:val="left" w:pos="-720"/>
        </w:tabs>
        <w:ind w:right="-720"/>
        <w:rPr>
          <w:rFonts w:ascii="Arial" w:hAnsi="Arial"/>
          <w:b/>
          <w:color w:val="000000"/>
          <w:sz w:val="18"/>
          <w:szCs w:val="22"/>
          <w:lang w:eastAsia="ar-SA"/>
        </w:rPr>
      </w:pPr>
    </w:p>
    <w:p w14:paraId="70A3CB30" w14:textId="6DA81A44"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Lombardi Software</w:t>
      </w:r>
      <w:r w:rsidR="00D17366" w:rsidRPr="00D45E44">
        <w:rPr>
          <w:rFonts w:ascii="Arial" w:hAnsi="Arial"/>
          <w:b/>
          <w:color w:val="000000"/>
          <w:sz w:val="18"/>
          <w:szCs w:val="22"/>
          <w:lang w:eastAsia="ar-SA"/>
        </w:rPr>
        <w:t xml:space="preserve"> (now IBM)</w:t>
      </w:r>
      <w:r w:rsidRPr="00D45E44">
        <w:rPr>
          <w:rFonts w:ascii="Arial" w:hAnsi="Arial"/>
          <w:b/>
          <w:color w:val="000000"/>
          <w:sz w:val="18"/>
          <w:szCs w:val="22"/>
          <w:lang w:eastAsia="ar-SA"/>
        </w:rPr>
        <w:t>, Austin, Texas</w:t>
      </w:r>
    </w:p>
    <w:p w14:paraId="56B6DE82"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QA Manager</w:t>
      </w:r>
      <w:r w:rsidRPr="00D45E44">
        <w:rPr>
          <w:rFonts w:ascii="Arial" w:hAnsi="Arial"/>
          <w:color w:val="000000"/>
          <w:sz w:val="18"/>
          <w:szCs w:val="22"/>
          <w:lang w:eastAsia="ar-SA"/>
        </w:rPr>
        <w:t>, May 2006-June 2008</w:t>
      </w:r>
    </w:p>
    <w:p w14:paraId="4082F49F" w14:textId="77777777" w:rsidR="00DD060F" w:rsidRPr="00D45E44" w:rsidRDefault="00DD060F" w:rsidP="004C213B">
      <w:pPr>
        <w:tabs>
          <w:tab w:val="left" w:pos="-720"/>
        </w:tabs>
        <w:ind w:right="-720"/>
        <w:rPr>
          <w:rFonts w:ascii="Arial" w:hAnsi="Arial"/>
          <w:color w:val="000000"/>
          <w:sz w:val="18"/>
          <w:szCs w:val="22"/>
          <w:lang w:eastAsia="ar-SA"/>
        </w:rPr>
      </w:pPr>
    </w:p>
    <w:p w14:paraId="7AEF57F7" w14:textId="68CD8644" w:rsidR="00DD060F" w:rsidRPr="00D45E44" w:rsidRDefault="00DD060F" w:rsidP="007143B3">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Managed team of 3-5 QA Leads, who manag</w:t>
      </w:r>
      <w:r w:rsidR="00494101" w:rsidRPr="00D45E44">
        <w:rPr>
          <w:rFonts w:ascii="Arial" w:hAnsi="Arial"/>
          <w:color w:val="000000"/>
          <w:sz w:val="18"/>
          <w:szCs w:val="22"/>
          <w:lang w:eastAsia="ar-SA"/>
        </w:rPr>
        <w:t>ed quality teams for Lombardi’s</w:t>
      </w:r>
      <w:r w:rsidR="007143B3" w:rsidRPr="00D45E44">
        <w:rPr>
          <w:rFonts w:ascii="Arial" w:hAnsi="Arial"/>
          <w:color w:val="000000"/>
          <w:sz w:val="18"/>
          <w:szCs w:val="22"/>
          <w:lang w:eastAsia="ar-SA"/>
        </w:rPr>
        <w:t xml:space="preserve"> </w:t>
      </w:r>
      <w:r w:rsidRPr="00D45E44">
        <w:rPr>
          <w:rFonts w:ascii="Arial" w:hAnsi="Arial"/>
          <w:color w:val="000000"/>
          <w:sz w:val="18"/>
          <w:szCs w:val="22"/>
          <w:lang w:eastAsia="ar-SA"/>
        </w:rPr>
        <w:t xml:space="preserve">enterprise products for Business Process Management, Teamworks and Blueprint. </w:t>
      </w:r>
    </w:p>
    <w:p w14:paraId="41E01C89" w14:textId="4DB38A03" w:rsidR="00230349" w:rsidRPr="00D45E44" w:rsidRDefault="00230349" w:rsidP="007143B3">
      <w:pPr>
        <w:numPr>
          <w:ilvl w:val="0"/>
          <w:numId w:val="2"/>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Built bug metrics system to track incoming vs. fixed rate of defects from the field.</w:t>
      </w:r>
    </w:p>
    <w:p w14:paraId="46E1A4B7" w14:textId="77777777" w:rsidR="00DD060F" w:rsidRPr="00D45E44" w:rsidRDefault="00DD060F" w:rsidP="004C213B">
      <w:pPr>
        <w:tabs>
          <w:tab w:val="left" w:pos="-720"/>
        </w:tabs>
        <w:ind w:right="-720"/>
        <w:rPr>
          <w:rFonts w:ascii="Arial" w:hAnsi="Arial"/>
          <w:color w:val="000000"/>
          <w:sz w:val="18"/>
          <w:szCs w:val="22"/>
          <w:lang w:eastAsia="ar-SA"/>
        </w:rPr>
      </w:pPr>
    </w:p>
    <w:p w14:paraId="5978CFAE" w14:textId="79A51837"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Apple Computer</w:t>
      </w:r>
      <w:r w:rsidR="00C17B11" w:rsidRPr="00D45E44">
        <w:rPr>
          <w:rFonts w:ascii="Arial" w:hAnsi="Arial"/>
          <w:b/>
          <w:color w:val="000000"/>
          <w:sz w:val="18"/>
          <w:szCs w:val="22"/>
          <w:lang w:eastAsia="ar-SA"/>
        </w:rPr>
        <w:t xml:space="preserve"> (now Apple, Inc.)</w:t>
      </w:r>
      <w:r w:rsidRPr="00D45E44">
        <w:rPr>
          <w:rFonts w:ascii="Arial" w:hAnsi="Arial"/>
          <w:b/>
          <w:color w:val="000000"/>
          <w:sz w:val="18"/>
          <w:szCs w:val="22"/>
          <w:lang w:eastAsia="ar-SA"/>
        </w:rPr>
        <w:t>, Cupertino, California</w:t>
      </w:r>
    </w:p>
    <w:p w14:paraId="0AC41FD4" w14:textId="0BDBF3C3"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Xcode Tools QA &amp; Integration Manager</w:t>
      </w:r>
      <w:r w:rsidRPr="00D45E44">
        <w:rPr>
          <w:rFonts w:ascii="Arial" w:hAnsi="Arial"/>
          <w:color w:val="000000"/>
          <w:sz w:val="18"/>
          <w:szCs w:val="22"/>
          <w:lang w:eastAsia="ar-SA"/>
        </w:rPr>
        <w:t xml:space="preserve">, </w:t>
      </w:r>
      <w:r w:rsidR="00357558" w:rsidRPr="00D45E44">
        <w:rPr>
          <w:rFonts w:ascii="Arial" w:hAnsi="Arial"/>
          <w:color w:val="000000"/>
          <w:sz w:val="18"/>
          <w:szCs w:val="22"/>
          <w:lang w:eastAsia="ar-SA"/>
        </w:rPr>
        <w:t>May</w:t>
      </w:r>
      <w:r w:rsidRPr="00D45E44">
        <w:rPr>
          <w:rFonts w:ascii="Arial" w:hAnsi="Arial"/>
          <w:color w:val="000000"/>
          <w:sz w:val="18"/>
          <w:szCs w:val="22"/>
          <w:lang w:eastAsia="ar-SA"/>
        </w:rPr>
        <w:t xml:space="preserve"> 2001-April 2006</w:t>
      </w:r>
    </w:p>
    <w:p w14:paraId="2105C4C9" w14:textId="77777777" w:rsidR="00DD060F" w:rsidRPr="00D45E44" w:rsidRDefault="00DD060F" w:rsidP="004C213B">
      <w:pPr>
        <w:tabs>
          <w:tab w:val="left" w:pos="-720"/>
        </w:tabs>
        <w:ind w:right="-720"/>
        <w:rPr>
          <w:rFonts w:ascii="Arial" w:hAnsi="Arial"/>
          <w:color w:val="000000"/>
          <w:sz w:val="18"/>
          <w:szCs w:val="22"/>
          <w:lang w:eastAsia="ar-SA"/>
        </w:rPr>
      </w:pPr>
    </w:p>
    <w:p w14:paraId="4475739B" w14:textId="31A56838" w:rsidR="00867854" w:rsidRPr="00D45E44" w:rsidRDefault="00DD060F" w:rsidP="004C213B">
      <w:pPr>
        <w:numPr>
          <w:ilvl w:val="0"/>
          <w:numId w:val="3"/>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Managed a team of 3 engineers in charge of verifying quality in cross-functional areas of the Xcode Tools distribution</w:t>
      </w:r>
      <w:r w:rsidR="00867854" w:rsidRPr="00D45E44">
        <w:rPr>
          <w:rFonts w:ascii="Arial" w:hAnsi="Arial"/>
          <w:color w:val="000000"/>
          <w:sz w:val="18"/>
          <w:szCs w:val="22"/>
          <w:lang w:eastAsia="ar-SA"/>
        </w:rPr>
        <w:t>, including the internal migration of Mac OS X to Intel processors.</w:t>
      </w:r>
    </w:p>
    <w:p w14:paraId="191D4432" w14:textId="38BE9EF7" w:rsidR="00DD060F" w:rsidRPr="00D45E44" w:rsidRDefault="00DD060F" w:rsidP="004C213B">
      <w:pPr>
        <w:numPr>
          <w:ilvl w:val="0"/>
          <w:numId w:val="3"/>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Verified the correctness of new versions and new architectures of gcc, Xcode and linker by building side versions of Mac OS X, including both diagnosis of build and runtime failures and working with project teams to correct them. </w:t>
      </w:r>
    </w:p>
    <w:p w14:paraId="7F881AE7" w14:textId="77777777" w:rsidR="00DD060F" w:rsidRPr="00D45E44" w:rsidRDefault="00DD060F" w:rsidP="004C213B">
      <w:pPr>
        <w:tabs>
          <w:tab w:val="left" w:pos="-720"/>
        </w:tabs>
        <w:ind w:right="-720"/>
        <w:rPr>
          <w:rFonts w:ascii="Arial" w:hAnsi="Arial"/>
          <w:b/>
          <w:color w:val="000000"/>
          <w:sz w:val="18"/>
          <w:szCs w:val="22"/>
          <w:lang w:eastAsia="ar-SA"/>
        </w:rPr>
      </w:pPr>
    </w:p>
    <w:p w14:paraId="237D0A94" w14:textId="22AAF008" w:rsidR="00DD060F"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Red Hat, Inc.,</w:t>
      </w:r>
      <w:r w:rsidR="00DD060F" w:rsidRPr="00D45E44">
        <w:rPr>
          <w:rFonts w:ascii="Arial" w:hAnsi="Arial"/>
          <w:b/>
          <w:color w:val="000000"/>
          <w:sz w:val="18"/>
          <w:szCs w:val="22"/>
          <w:lang w:eastAsia="ar-SA"/>
        </w:rPr>
        <w:t xml:space="preserve"> </w:t>
      </w:r>
      <w:r w:rsidRPr="00D45E44">
        <w:rPr>
          <w:rFonts w:ascii="Arial" w:hAnsi="Arial"/>
          <w:b/>
          <w:color w:val="000000"/>
          <w:sz w:val="18"/>
          <w:szCs w:val="22"/>
          <w:lang w:eastAsia="ar-SA"/>
        </w:rPr>
        <w:t>San Francisco</w:t>
      </w:r>
      <w:r w:rsidR="00DD060F" w:rsidRPr="00D45E44">
        <w:rPr>
          <w:rFonts w:ascii="Arial" w:hAnsi="Arial"/>
          <w:b/>
          <w:color w:val="000000"/>
          <w:sz w:val="18"/>
          <w:szCs w:val="22"/>
          <w:lang w:eastAsia="ar-SA"/>
        </w:rPr>
        <w:t>, California</w:t>
      </w:r>
    </w:p>
    <w:p w14:paraId="242E1499" w14:textId="47DC9126" w:rsidR="007614D3"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Cygnus Solutions, Sunnyvale, California</w:t>
      </w:r>
    </w:p>
    <w:p w14:paraId="0F0B9095" w14:textId="33BC01D8"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Engineering Manager</w:t>
      </w:r>
      <w:r w:rsidRPr="00D45E44">
        <w:rPr>
          <w:rFonts w:ascii="Arial" w:hAnsi="Arial"/>
          <w:color w:val="000000"/>
          <w:sz w:val="18"/>
          <w:szCs w:val="22"/>
          <w:lang w:eastAsia="ar-SA"/>
        </w:rPr>
        <w:t>, November 1997-</w:t>
      </w:r>
      <w:r w:rsidR="00357558" w:rsidRPr="00D45E44">
        <w:rPr>
          <w:rFonts w:ascii="Arial" w:hAnsi="Arial"/>
          <w:color w:val="000000"/>
          <w:sz w:val="18"/>
          <w:szCs w:val="22"/>
          <w:lang w:eastAsia="ar-SA"/>
        </w:rPr>
        <w:t>May</w:t>
      </w:r>
      <w:r w:rsidRPr="00D45E44">
        <w:rPr>
          <w:rFonts w:ascii="Arial" w:hAnsi="Arial"/>
          <w:color w:val="000000"/>
          <w:sz w:val="18"/>
          <w:szCs w:val="22"/>
          <w:lang w:eastAsia="ar-SA"/>
        </w:rPr>
        <w:t xml:space="preserve"> 2001</w:t>
      </w:r>
    </w:p>
    <w:p w14:paraId="49B65C2D" w14:textId="77777777" w:rsidR="00DD060F" w:rsidRPr="00D45E44" w:rsidRDefault="00DD060F" w:rsidP="004C213B">
      <w:pPr>
        <w:tabs>
          <w:tab w:val="left" w:pos="-720"/>
        </w:tabs>
        <w:ind w:right="-720"/>
        <w:rPr>
          <w:rFonts w:ascii="Arial" w:hAnsi="Arial"/>
          <w:color w:val="000000"/>
          <w:sz w:val="18"/>
          <w:szCs w:val="22"/>
          <w:lang w:eastAsia="ar-SA"/>
        </w:rPr>
      </w:pPr>
    </w:p>
    <w:p w14:paraId="73FAFF17" w14:textId="6345096C" w:rsidR="00DD060F" w:rsidRPr="00D45E44" w:rsidRDefault="00DD060F" w:rsidP="004C213B">
      <w:pPr>
        <w:numPr>
          <w:ilvl w:val="0"/>
          <w:numId w:val="4"/>
        </w:numPr>
        <w:tabs>
          <w:tab w:val="left" w:pos="-720"/>
          <w:tab w:val="left" w:pos="360"/>
        </w:tabs>
        <w:ind w:left="360" w:right="-720"/>
        <w:rPr>
          <w:rFonts w:ascii="Arial" w:hAnsi="Arial"/>
          <w:color w:val="000000"/>
          <w:sz w:val="18"/>
          <w:szCs w:val="22"/>
          <w:lang w:eastAsia="ar-SA"/>
        </w:rPr>
      </w:pPr>
      <w:r w:rsidRPr="00D45E44">
        <w:rPr>
          <w:rFonts w:ascii="Arial" w:hAnsi="Arial"/>
          <w:color w:val="000000"/>
          <w:sz w:val="18"/>
          <w:szCs w:val="22"/>
          <w:lang w:eastAsia="ar-SA"/>
        </w:rPr>
        <w:t xml:space="preserve">Managed 10 </w:t>
      </w:r>
      <w:r w:rsidR="00494101" w:rsidRPr="00D45E44">
        <w:rPr>
          <w:rFonts w:ascii="Arial" w:hAnsi="Arial"/>
          <w:color w:val="000000"/>
          <w:sz w:val="18"/>
          <w:szCs w:val="22"/>
          <w:lang w:eastAsia="ar-SA"/>
        </w:rPr>
        <w:t xml:space="preserve">remote </w:t>
      </w:r>
      <w:r w:rsidRPr="00D45E44">
        <w:rPr>
          <w:rFonts w:ascii="Arial" w:hAnsi="Arial"/>
          <w:color w:val="000000"/>
          <w:sz w:val="18"/>
          <w:szCs w:val="22"/>
          <w:lang w:eastAsia="ar-SA"/>
        </w:rPr>
        <w:t>engineers assigned to several developer tools projects</w:t>
      </w:r>
      <w:r w:rsidR="00D45E44">
        <w:rPr>
          <w:rFonts w:ascii="Arial" w:hAnsi="Arial"/>
          <w:color w:val="000000"/>
          <w:sz w:val="18"/>
          <w:szCs w:val="22"/>
          <w:lang w:eastAsia="ar-SA"/>
        </w:rPr>
        <w:t xml:space="preserve">, including gcc, </w:t>
      </w:r>
      <w:r w:rsidR="007E2AE7" w:rsidRPr="00D45E44">
        <w:rPr>
          <w:rFonts w:ascii="Arial" w:hAnsi="Arial"/>
          <w:color w:val="000000"/>
          <w:sz w:val="18"/>
          <w:szCs w:val="22"/>
          <w:lang w:eastAsia="ar-SA"/>
        </w:rPr>
        <w:t>gdb</w:t>
      </w:r>
      <w:r w:rsidR="00D45E44">
        <w:rPr>
          <w:rFonts w:ascii="Arial" w:hAnsi="Arial"/>
          <w:color w:val="000000"/>
          <w:sz w:val="18"/>
          <w:szCs w:val="22"/>
          <w:lang w:eastAsia="ar-SA"/>
        </w:rPr>
        <w:t>,</w:t>
      </w:r>
      <w:r w:rsidR="004C213B" w:rsidRPr="00D45E44">
        <w:rPr>
          <w:rFonts w:ascii="Arial" w:hAnsi="Arial"/>
          <w:color w:val="000000"/>
          <w:sz w:val="18"/>
          <w:szCs w:val="22"/>
          <w:lang w:eastAsia="ar-SA"/>
        </w:rPr>
        <w:t xml:space="preserve"> and Source-Navigator</w:t>
      </w:r>
      <w:r w:rsidRPr="00D45E44">
        <w:rPr>
          <w:rFonts w:ascii="Arial" w:hAnsi="Arial"/>
          <w:color w:val="000000"/>
          <w:sz w:val="18"/>
          <w:szCs w:val="22"/>
          <w:lang w:eastAsia="ar-SA"/>
        </w:rPr>
        <w:t xml:space="preserve">. </w:t>
      </w:r>
    </w:p>
    <w:p w14:paraId="06C88886" w14:textId="77777777" w:rsidR="00DD060F" w:rsidRPr="00D45E44" w:rsidRDefault="00DD060F" w:rsidP="004C213B">
      <w:pPr>
        <w:tabs>
          <w:tab w:val="left" w:pos="-720"/>
        </w:tabs>
        <w:ind w:left="360" w:right="-720"/>
        <w:rPr>
          <w:rFonts w:ascii="Arial" w:hAnsi="Arial"/>
          <w:b/>
          <w:color w:val="000000"/>
          <w:sz w:val="18"/>
          <w:szCs w:val="22"/>
          <w:lang w:eastAsia="ar-SA"/>
        </w:rPr>
      </w:pPr>
    </w:p>
    <w:p w14:paraId="562A39F8" w14:textId="77777777"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Sun Microsystems Laboratories, Mountain View, California</w:t>
      </w:r>
    </w:p>
    <w:p w14:paraId="2CFECF43" w14:textId="77777777" w:rsidR="00DD060F"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Member of Technical Staff</w:t>
      </w:r>
      <w:r w:rsidRPr="00D45E44">
        <w:rPr>
          <w:rFonts w:ascii="Arial" w:hAnsi="Arial"/>
          <w:color w:val="000000"/>
          <w:sz w:val="18"/>
          <w:szCs w:val="22"/>
          <w:lang w:eastAsia="ar-SA"/>
        </w:rPr>
        <w:t>, March 1996 to November 1997</w:t>
      </w:r>
    </w:p>
    <w:p w14:paraId="0E310F97" w14:textId="77777777" w:rsidR="005E58FB" w:rsidRDefault="005E58FB" w:rsidP="004C213B">
      <w:pPr>
        <w:tabs>
          <w:tab w:val="left" w:pos="-720"/>
        </w:tabs>
        <w:ind w:right="-720"/>
        <w:rPr>
          <w:rFonts w:ascii="Arial" w:hAnsi="Arial"/>
          <w:color w:val="000000"/>
          <w:sz w:val="18"/>
          <w:szCs w:val="22"/>
          <w:lang w:eastAsia="ar-SA"/>
        </w:rPr>
      </w:pPr>
    </w:p>
    <w:p w14:paraId="0B2FBE1E" w14:textId="153DF7F3" w:rsidR="005E58FB" w:rsidRPr="005E58FB" w:rsidRDefault="005E58FB" w:rsidP="005E58FB">
      <w:pPr>
        <w:pStyle w:val="ListParagraph"/>
        <w:numPr>
          <w:ilvl w:val="0"/>
          <w:numId w:val="11"/>
        </w:numPr>
        <w:tabs>
          <w:tab w:val="left" w:pos="-720"/>
        </w:tabs>
        <w:ind w:right="-720"/>
        <w:rPr>
          <w:rFonts w:ascii="Arial" w:hAnsi="Arial"/>
          <w:color w:val="000000"/>
          <w:sz w:val="18"/>
          <w:szCs w:val="22"/>
          <w:lang w:eastAsia="ar-SA"/>
        </w:rPr>
      </w:pPr>
      <w:r>
        <w:rPr>
          <w:rFonts w:ascii="Arial" w:hAnsi="Arial"/>
          <w:color w:val="000000"/>
          <w:sz w:val="18"/>
          <w:szCs w:val="22"/>
          <w:lang w:eastAsia="ar-SA"/>
        </w:rPr>
        <w:t>Implemented Mac and Windows implementation of menus in Tcl/Tk.</w:t>
      </w:r>
    </w:p>
    <w:p w14:paraId="466213F5" w14:textId="77777777" w:rsidR="00DD060F" w:rsidRPr="00D45E44" w:rsidRDefault="00DD060F" w:rsidP="004C213B">
      <w:pPr>
        <w:tabs>
          <w:tab w:val="left" w:pos="-720"/>
        </w:tabs>
        <w:ind w:right="-720"/>
        <w:rPr>
          <w:rFonts w:ascii="Arial" w:hAnsi="Arial"/>
          <w:color w:val="000000"/>
          <w:sz w:val="18"/>
          <w:szCs w:val="22"/>
          <w:lang w:eastAsia="ar-SA"/>
        </w:rPr>
      </w:pPr>
      <w:r w:rsidRPr="00D45E44">
        <w:rPr>
          <w:rFonts w:ascii="Arial" w:hAnsi="Arial"/>
          <w:color w:val="000000"/>
          <w:sz w:val="18"/>
          <w:szCs w:val="22"/>
          <w:lang w:eastAsia="ar-SA"/>
        </w:rPr>
        <w:tab/>
      </w:r>
    </w:p>
    <w:p w14:paraId="0D4C26C8" w14:textId="5B70856D" w:rsidR="00DD060F" w:rsidRPr="00D45E44" w:rsidRDefault="00DD060F"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Claris Corporation (now FileMaker, Inc.)</w:t>
      </w:r>
      <w:r w:rsidR="007614D3" w:rsidRPr="00D45E44">
        <w:rPr>
          <w:rFonts w:ascii="Arial" w:hAnsi="Arial"/>
          <w:b/>
          <w:color w:val="000000"/>
          <w:sz w:val="18"/>
          <w:szCs w:val="22"/>
          <w:lang w:eastAsia="ar-SA"/>
        </w:rPr>
        <w:t>,</w:t>
      </w:r>
      <w:r w:rsidRPr="00D45E44">
        <w:rPr>
          <w:rFonts w:ascii="Arial" w:hAnsi="Arial"/>
          <w:b/>
          <w:color w:val="000000"/>
          <w:sz w:val="18"/>
          <w:szCs w:val="22"/>
          <w:lang w:eastAsia="ar-SA"/>
        </w:rPr>
        <w:t xml:space="preserve"> Santa Clara, California</w:t>
      </w:r>
    </w:p>
    <w:p w14:paraId="06BB82D7" w14:textId="593C5150" w:rsidR="007614D3" w:rsidRPr="00D45E44" w:rsidRDefault="007614D3" w:rsidP="004C213B">
      <w:pPr>
        <w:tabs>
          <w:tab w:val="left" w:pos="-720"/>
        </w:tabs>
        <w:ind w:right="-720"/>
        <w:rPr>
          <w:rFonts w:ascii="Arial" w:hAnsi="Arial"/>
          <w:b/>
          <w:color w:val="000000"/>
          <w:sz w:val="18"/>
          <w:szCs w:val="22"/>
          <w:lang w:eastAsia="ar-SA"/>
        </w:rPr>
      </w:pPr>
      <w:r w:rsidRPr="00D45E44">
        <w:rPr>
          <w:rFonts w:ascii="Arial" w:hAnsi="Arial"/>
          <w:b/>
          <w:color w:val="000000"/>
          <w:sz w:val="18"/>
          <w:szCs w:val="22"/>
          <w:lang w:eastAsia="ar-SA"/>
        </w:rPr>
        <w:t>StyleWare, Inc., Houston, Texas</w:t>
      </w:r>
    </w:p>
    <w:p w14:paraId="3D789063" w14:textId="3090D93B" w:rsidR="00DD060F" w:rsidRDefault="00DD060F" w:rsidP="004C213B">
      <w:pPr>
        <w:tabs>
          <w:tab w:val="left" w:pos="-720"/>
        </w:tabs>
        <w:ind w:right="-720"/>
        <w:rPr>
          <w:rFonts w:ascii="Arial" w:hAnsi="Arial"/>
          <w:color w:val="000000"/>
          <w:sz w:val="18"/>
          <w:szCs w:val="22"/>
          <w:lang w:eastAsia="ar-SA"/>
        </w:rPr>
      </w:pPr>
      <w:r w:rsidRPr="00D45E44">
        <w:rPr>
          <w:rFonts w:ascii="Arial" w:hAnsi="Arial"/>
          <w:b/>
          <w:color w:val="000000"/>
          <w:sz w:val="18"/>
          <w:szCs w:val="22"/>
          <w:lang w:eastAsia="ar-SA"/>
        </w:rPr>
        <w:t>Software Engineer</w:t>
      </w:r>
      <w:r w:rsidRPr="00D45E44">
        <w:rPr>
          <w:rFonts w:ascii="Arial" w:hAnsi="Arial"/>
          <w:color w:val="000000"/>
          <w:sz w:val="18"/>
          <w:szCs w:val="22"/>
          <w:lang w:eastAsia="ar-SA"/>
        </w:rPr>
        <w:t xml:space="preserve">, </w:t>
      </w:r>
      <w:r w:rsidR="00494101" w:rsidRPr="00D45E44">
        <w:rPr>
          <w:rFonts w:ascii="Arial" w:hAnsi="Arial"/>
          <w:color w:val="000000"/>
          <w:sz w:val="18"/>
          <w:szCs w:val="22"/>
          <w:lang w:eastAsia="ar-SA"/>
        </w:rPr>
        <w:t>December 1987</w:t>
      </w:r>
      <w:r w:rsidRPr="00D45E44">
        <w:rPr>
          <w:rFonts w:ascii="Arial" w:hAnsi="Arial"/>
          <w:color w:val="000000"/>
          <w:sz w:val="18"/>
          <w:szCs w:val="22"/>
          <w:lang w:eastAsia="ar-SA"/>
        </w:rPr>
        <w:t>-March 1996</w:t>
      </w:r>
    </w:p>
    <w:p w14:paraId="055DCF9E" w14:textId="77777777" w:rsidR="005E58FB" w:rsidRDefault="005E58FB" w:rsidP="004C213B">
      <w:pPr>
        <w:tabs>
          <w:tab w:val="left" w:pos="-720"/>
        </w:tabs>
        <w:ind w:right="-720"/>
        <w:rPr>
          <w:rFonts w:ascii="Arial" w:hAnsi="Arial"/>
          <w:color w:val="000000"/>
          <w:sz w:val="18"/>
          <w:szCs w:val="22"/>
          <w:lang w:eastAsia="ar-SA"/>
        </w:rPr>
      </w:pPr>
    </w:p>
    <w:p w14:paraId="7AF2858F" w14:textId="4776895E" w:rsidR="005E58FB" w:rsidRPr="005E58FB" w:rsidRDefault="005E58FB" w:rsidP="005E58FB">
      <w:pPr>
        <w:pStyle w:val="ListParagraph"/>
        <w:numPr>
          <w:ilvl w:val="0"/>
          <w:numId w:val="11"/>
        </w:numPr>
        <w:tabs>
          <w:tab w:val="left" w:pos="-720"/>
        </w:tabs>
        <w:ind w:right="-720"/>
        <w:rPr>
          <w:rFonts w:ascii="Arial" w:hAnsi="Arial"/>
          <w:color w:val="000000"/>
          <w:sz w:val="18"/>
          <w:szCs w:val="22"/>
          <w:lang w:eastAsia="ar-SA"/>
        </w:rPr>
      </w:pPr>
      <w:r>
        <w:rPr>
          <w:rFonts w:ascii="Arial" w:hAnsi="Arial"/>
          <w:color w:val="000000"/>
          <w:sz w:val="18"/>
          <w:szCs w:val="22"/>
          <w:lang w:eastAsia="ar-SA"/>
        </w:rPr>
        <w:t>Developer for FileMaker Pro and AppleWorks GS.</w:t>
      </w:r>
    </w:p>
    <w:p w14:paraId="3E813A7C" w14:textId="77777777" w:rsidR="00DD060F" w:rsidRPr="00D45E44" w:rsidRDefault="00DD060F" w:rsidP="004C213B">
      <w:pPr>
        <w:tabs>
          <w:tab w:val="left" w:pos="-720"/>
        </w:tabs>
        <w:ind w:right="-720"/>
        <w:rPr>
          <w:rFonts w:ascii="Arial" w:hAnsi="Arial"/>
          <w:color w:val="000000"/>
          <w:sz w:val="18"/>
          <w:szCs w:val="22"/>
          <w:lang w:eastAsia="ar-SA"/>
        </w:rPr>
      </w:pPr>
    </w:p>
    <w:p w14:paraId="5A7DFCEF" w14:textId="2E5D5370" w:rsidR="00494101" w:rsidRPr="00D45E44" w:rsidRDefault="00DD060F" w:rsidP="004C213B">
      <w:pPr>
        <w:tabs>
          <w:tab w:val="left" w:pos="-720"/>
        </w:tabs>
        <w:ind w:right="-720"/>
        <w:rPr>
          <w:rFonts w:ascii="Arial" w:hAnsi="Arial"/>
          <w:b/>
          <w:color w:val="000000"/>
          <w:sz w:val="20"/>
          <w:szCs w:val="22"/>
          <w:lang w:eastAsia="ar-SA"/>
        </w:rPr>
      </w:pPr>
      <w:r w:rsidRPr="00D45E44">
        <w:rPr>
          <w:rFonts w:ascii="Arial" w:hAnsi="Arial"/>
          <w:b/>
          <w:color w:val="000000"/>
          <w:sz w:val="20"/>
          <w:szCs w:val="22"/>
          <w:lang w:eastAsia="ar-SA"/>
        </w:rPr>
        <w:t>SKILLS</w:t>
      </w:r>
    </w:p>
    <w:p w14:paraId="4D56B7C5" w14:textId="77777777" w:rsidR="00494101" w:rsidRPr="00D45E44" w:rsidRDefault="00494101" w:rsidP="004C213B">
      <w:pPr>
        <w:tabs>
          <w:tab w:val="left" w:pos="-720"/>
        </w:tabs>
        <w:ind w:right="-720"/>
        <w:rPr>
          <w:rFonts w:ascii="Arial" w:hAnsi="Arial"/>
          <w:color w:val="000000"/>
          <w:sz w:val="18"/>
          <w:szCs w:val="22"/>
          <w:lang w:eastAsia="ar-SA"/>
        </w:rPr>
      </w:pPr>
    </w:p>
    <w:p w14:paraId="58323CE6" w14:textId="1771AA7B" w:rsidR="00DD060F" w:rsidRDefault="00B90F44" w:rsidP="004C213B">
      <w:pPr>
        <w:tabs>
          <w:tab w:val="left" w:pos="-720"/>
        </w:tabs>
        <w:ind w:right="-720"/>
        <w:rPr>
          <w:rFonts w:ascii="Arial" w:hAnsi="Arial"/>
          <w:color w:val="000000"/>
          <w:sz w:val="18"/>
          <w:szCs w:val="18"/>
          <w:lang w:eastAsia="ar-SA"/>
        </w:rPr>
      </w:pPr>
      <w:r w:rsidRPr="00D45E44">
        <w:rPr>
          <w:rFonts w:ascii="Arial" w:hAnsi="Arial"/>
          <w:color w:val="000000"/>
          <w:sz w:val="18"/>
          <w:szCs w:val="18"/>
          <w:lang w:eastAsia="ar-SA"/>
        </w:rPr>
        <w:t xml:space="preserve">Objective C, </w:t>
      </w:r>
      <w:r>
        <w:rPr>
          <w:rFonts w:ascii="Arial" w:hAnsi="Arial"/>
          <w:color w:val="000000"/>
          <w:sz w:val="18"/>
          <w:szCs w:val="18"/>
          <w:lang w:eastAsia="ar-SA"/>
        </w:rPr>
        <w:t xml:space="preserve">Swift, </w:t>
      </w:r>
      <w:r w:rsidR="002868C6" w:rsidRPr="00D45E44">
        <w:rPr>
          <w:rFonts w:ascii="Arial" w:hAnsi="Arial"/>
          <w:color w:val="000000"/>
          <w:sz w:val="18"/>
          <w:szCs w:val="18"/>
          <w:lang w:eastAsia="ar-SA"/>
        </w:rPr>
        <w:t>Java</w:t>
      </w:r>
      <w:r w:rsidR="002868C6">
        <w:rPr>
          <w:rFonts w:ascii="Arial" w:hAnsi="Arial"/>
          <w:color w:val="000000"/>
          <w:sz w:val="18"/>
          <w:szCs w:val="18"/>
          <w:lang w:eastAsia="ar-SA"/>
        </w:rPr>
        <w:t xml:space="preserve">, </w:t>
      </w:r>
      <w:r w:rsidR="003307C9">
        <w:rPr>
          <w:rFonts w:ascii="Arial" w:hAnsi="Arial"/>
          <w:color w:val="000000"/>
          <w:sz w:val="18"/>
          <w:szCs w:val="18"/>
          <w:lang w:eastAsia="ar-SA"/>
        </w:rPr>
        <w:t xml:space="preserve">RESTful APIs, </w:t>
      </w:r>
      <w:proofErr w:type="spellStart"/>
      <w:r w:rsidR="001A1E59">
        <w:rPr>
          <w:rFonts w:ascii="Arial" w:hAnsi="Arial"/>
          <w:color w:val="000000"/>
          <w:sz w:val="18"/>
          <w:szCs w:val="18"/>
          <w:lang w:eastAsia="ar-SA"/>
        </w:rPr>
        <w:t>GraphQL</w:t>
      </w:r>
      <w:proofErr w:type="spellEnd"/>
      <w:r w:rsidR="001A1E59">
        <w:rPr>
          <w:rFonts w:ascii="Arial" w:hAnsi="Arial"/>
          <w:color w:val="000000"/>
          <w:sz w:val="18"/>
          <w:szCs w:val="18"/>
          <w:lang w:eastAsia="ar-SA"/>
        </w:rPr>
        <w:t xml:space="preserve">, </w:t>
      </w:r>
      <w:bookmarkStart w:id="0" w:name="_GoBack"/>
      <w:bookmarkEnd w:id="0"/>
      <w:r w:rsidR="002868C6">
        <w:rPr>
          <w:rFonts w:ascii="Arial" w:hAnsi="Arial"/>
          <w:color w:val="000000"/>
          <w:sz w:val="18"/>
          <w:szCs w:val="18"/>
          <w:lang w:eastAsia="ar-SA"/>
        </w:rPr>
        <w:t xml:space="preserve">Python, Spring, </w:t>
      </w:r>
      <w:proofErr w:type="spellStart"/>
      <w:r w:rsidR="001A1E59">
        <w:rPr>
          <w:rFonts w:ascii="Arial" w:hAnsi="Arial"/>
          <w:color w:val="000000"/>
          <w:sz w:val="18"/>
          <w:szCs w:val="18"/>
          <w:lang w:eastAsia="ar-SA"/>
        </w:rPr>
        <w:t>SpringBoot</w:t>
      </w:r>
      <w:proofErr w:type="spellEnd"/>
      <w:r w:rsidR="001A1E59">
        <w:rPr>
          <w:rFonts w:ascii="Arial" w:hAnsi="Arial"/>
          <w:color w:val="000000"/>
          <w:sz w:val="18"/>
          <w:szCs w:val="18"/>
          <w:lang w:eastAsia="ar-SA"/>
        </w:rPr>
        <w:t xml:space="preserve">, </w:t>
      </w:r>
      <w:proofErr w:type="spellStart"/>
      <w:r>
        <w:rPr>
          <w:rFonts w:ascii="Arial" w:hAnsi="Arial"/>
          <w:color w:val="000000"/>
          <w:sz w:val="18"/>
          <w:szCs w:val="18"/>
          <w:lang w:eastAsia="ar-SA"/>
        </w:rPr>
        <w:t>Javascript</w:t>
      </w:r>
      <w:proofErr w:type="spellEnd"/>
      <w:r>
        <w:rPr>
          <w:rFonts w:ascii="Arial" w:hAnsi="Arial"/>
          <w:color w:val="000000"/>
          <w:sz w:val="18"/>
          <w:szCs w:val="18"/>
          <w:lang w:eastAsia="ar-SA"/>
        </w:rPr>
        <w:t>,</w:t>
      </w:r>
      <w:r w:rsidR="0030568B">
        <w:rPr>
          <w:rFonts w:ascii="Arial" w:hAnsi="Arial"/>
          <w:color w:val="000000"/>
          <w:sz w:val="18"/>
          <w:szCs w:val="18"/>
          <w:lang w:eastAsia="ar-SA"/>
        </w:rPr>
        <w:t xml:space="preserve"> Soy,</w:t>
      </w:r>
      <w:r>
        <w:rPr>
          <w:rFonts w:ascii="Arial" w:hAnsi="Arial"/>
          <w:color w:val="000000"/>
          <w:sz w:val="18"/>
          <w:szCs w:val="18"/>
          <w:lang w:eastAsia="ar-SA"/>
        </w:rPr>
        <w:t xml:space="preserve"> </w:t>
      </w:r>
      <w:r w:rsidR="002868C6">
        <w:rPr>
          <w:rFonts w:ascii="Arial" w:hAnsi="Arial"/>
          <w:color w:val="000000"/>
          <w:sz w:val="18"/>
          <w:szCs w:val="18"/>
          <w:lang w:eastAsia="ar-SA"/>
        </w:rPr>
        <w:t xml:space="preserve">HTML, CSS, Django, </w:t>
      </w:r>
      <w:r w:rsidR="00494101" w:rsidRPr="00D45E44">
        <w:rPr>
          <w:rFonts w:ascii="Arial" w:hAnsi="Arial"/>
          <w:color w:val="000000"/>
          <w:sz w:val="18"/>
          <w:szCs w:val="18"/>
          <w:lang w:eastAsia="ar-SA"/>
        </w:rPr>
        <w:t xml:space="preserve">C, </w:t>
      </w:r>
      <w:r w:rsidR="002868C6">
        <w:rPr>
          <w:rFonts w:ascii="Arial" w:hAnsi="Arial"/>
          <w:color w:val="000000"/>
          <w:sz w:val="18"/>
          <w:szCs w:val="18"/>
          <w:lang w:eastAsia="ar-SA"/>
        </w:rPr>
        <w:t>SQL,</w:t>
      </w:r>
      <w:r w:rsidR="00B6440F" w:rsidRPr="00D45E44">
        <w:rPr>
          <w:rFonts w:ascii="Arial" w:hAnsi="Arial"/>
          <w:color w:val="000000"/>
          <w:sz w:val="18"/>
          <w:szCs w:val="18"/>
          <w:lang w:eastAsia="ar-SA"/>
        </w:rPr>
        <w:t xml:space="preserve"> </w:t>
      </w:r>
      <w:r w:rsidR="00494101" w:rsidRPr="00D45E44">
        <w:rPr>
          <w:rFonts w:ascii="Arial" w:hAnsi="Arial"/>
          <w:color w:val="000000"/>
          <w:sz w:val="18"/>
          <w:szCs w:val="18"/>
          <w:lang w:eastAsia="ar-SA"/>
        </w:rPr>
        <w:t xml:space="preserve">Perl, Tcl, </w:t>
      </w:r>
      <w:r w:rsidR="00A71EDF" w:rsidRPr="00D45E44">
        <w:rPr>
          <w:rFonts w:ascii="Arial" w:hAnsi="Arial"/>
          <w:color w:val="000000"/>
          <w:sz w:val="18"/>
          <w:szCs w:val="18"/>
          <w:lang w:eastAsia="ar-SA"/>
        </w:rPr>
        <w:t xml:space="preserve">Ruby, </w:t>
      </w:r>
      <w:r w:rsidR="00494101" w:rsidRPr="00D45E44">
        <w:rPr>
          <w:rFonts w:ascii="Arial" w:hAnsi="Arial"/>
          <w:color w:val="000000"/>
          <w:sz w:val="18"/>
          <w:szCs w:val="18"/>
          <w:lang w:eastAsia="ar-SA"/>
        </w:rPr>
        <w:t>C++, Xcode, Eclipse,</w:t>
      </w:r>
      <w:r w:rsidR="00B6440F" w:rsidRPr="00D45E44">
        <w:rPr>
          <w:rFonts w:ascii="Arial" w:hAnsi="Arial"/>
          <w:color w:val="000000"/>
          <w:sz w:val="18"/>
          <w:szCs w:val="18"/>
          <w:lang w:eastAsia="ar-SA"/>
        </w:rPr>
        <w:t xml:space="preserve"> Mac OS X,</w:t>
      </w:r>
      <w:r w:rsidR="00494101" w:rsidRPr="00D45E44">
        <w:rPr>
          <w:rFonts w:ascii="Arial" w:hAnsi="Arial"/>
          <w:color w:val="000000"/>
          <w:sz w:val="18"/>
          <w:szCs w:val="18"/>
          <w:lang w:eastAsia="ar-SA"/>
        </w:rPr>
        <w:t xml:space="preserve"> iOS, Unix, Linux, Windows, Visual Studio, cvs, </w:t>
      </w:r>
      <w:r w:rsidR="001C5B9B" w:rsidRPr="00D45E44">
        <w:rPr>
          <w:rFonts w:ascii="Arial" w:hAnsi="Arial"/>
          <w:color w:val="000000"/>
          <w:sz w:val="18"/>
          <w:szCs w:val="18"/>
          <w:lang w:eastAsia="ar-SA"/>
        </w:rPr>
        <w:t>Subversion</w:t>
      </w:r>
      <w:r w:rsidR="00494101" w:rsidRPr="00D45E44">
        <w:rPr>
          <w:rFonts w:ascii="Arial" w:hAnsi="Arial"/>
          <w:color w:val="000000"/>
          <w:sz w:val="18"/>
          <w:szCs w:val="18"/>
          <w:lang w:eastAsia="ar-SA"/>
        </w:rPr>
        <w:t xml:space="preserve">, Perforce, git, Bitkeeper, </w:t>
      </w:r>
      <w:r w:rsidR="002930C5">
        <w:rPr>
          <w:rFonts w:ascii="Arial" w:hAnsi="Arial"/>
          <w:color w:val="000000"/>
          <w:sz w:val="18"/>
          <w:szCs w:val="18"/>
          <w:lang w:eastAsia="ar-SA"/>
        </w:rPr>
        <w:t xml:space="preserve">Mercurial, </w:t>
      </w:r>
      <w:r w:rsidR="00494101" w:rsidRPr="00D45E44">
        <w:rPr>
          <w:rFonts w:ascii="Arial" w:hAnsi="Arial"/>
          <w:color w:val="000000"/>
          <w:sz w:val="18"/>
          <w:szCs w:val="18"/>
          <w:lang w:eastAsia="ar-SA"/>
        </w:rPr>
        <w:t xml:space="preserve">gcc, </w:t>
      </w:r>
      <w:r w:rsidR="00A71EDF" w:rsidRPr="00D45E44">
        <w:rPr>
          <w:rFonts w:ascii="Arial" w:hAnsi="Arial"/>
          <w:color w:val="000000"/>
          <w:sz w:val="18"/>
          <w:szCs w:val="18"/>
          <w:lang w:eastAsia="ar-SA"/>
        </w:rPr>
        <w:t>Jenkins</w:t>
      </w:r>
      <w:r w:rsidR="00494101" w:rsidRPr="00D45E44">
        <w:rPr>
          <w:rFonts w:ascii="Arial" w:hAnsi="Arial"/>
          <w:color w:val="000000"/>
          <w:sz w:val="18"/>
          <w:szCs w:val="18"/>
          <w:lang w:eastAsia="ar-SA"/>
        </w:rPr>
        <w:t>,</w:t>
      </w:r>
      <w:r w:rsidR="00A704DF" w:rsidRPr="00D45E44">
        <w:rPr>
          <w:rFonts w:ascii="Arial" w:hAnsi="Arial"/>
          <w:color w:val="000000"/>
          <w:sz w:val="18"/>
          <w:szCs w:val="18"/>
          <w:lang w:eastAsia="ar-SA"/>
        </w:rPr>
        <w:t xml:space="preserve"> VMWare, Cocoa, Bugzilla, JIRA</w:t>
      </w:r>
      <w:r w:rsidR="00A71EDF" w:rsidRPr="00D45E44">
        <w:rPr>
          <w:rFonts w:ascii="Arial" w:hAnsi="Arial"/>
          <w:color w:val="000000"/>
          <w:sz w:val="18"/>
          <w:szCs w:val="18"/>
          <w:lang w:eastAsia="ar-SA"/>
        </w:rPr>
        <w:t>,</w:t>
      </w:r>
      <w:r w:rsidR="005E58FB">
        <w:rPr>
          <w:rFonts w:ascii="Arial" w:hAnsi="Arial"/>
          <w:color w:val="000000"/>
          <w:sz w:val="18"/>
          <w:szCs w:val="18"/>
          <w:lang w:eastAsia="ar-SA"/>
        </w:rPr>
        <w:t xml:space="preserve"> Radar,</w:t>
      </w:r>
      <w:r w:rsidR="00A71EDF" w:rsidRPr="00D45E44">
        <w:rPr>
          <w:rFonts w:ascii="Arial" w:hAnsi="Arial"/>
          <w:color w:val="000000"/>
          <w:sz w:val="18"/>
          <w:szCs w:val="18"/>
          <w:lang w:eastAsia="ar-SA"/>
        </w:rPr>
        <w:t xml:space="preserve"> yocto, </w:t>
      </w:r>
      <w:r w:rsidR="001C5B9B" w:rsidRPr="00D45E44">
        <w:rPr>
          <w:rFonts w:ascii="Arial" w:hAnsi="Arial"/>
          <w:color w:val="000000"/>
          <w:sz w:val="18"/>
          <w:szCs w:val="18"/>
          <w:lang w:eastAsia="ar-SA"/>
        </w:rPr>
        <w:t xml:space="preserve">repo, </w:t>
      </w:r>
      <w:r w:rsidR="00A71EDF" w:rsidRPr="00D45E44">
        <w:rPr>
          <w:rFonts w:ascii="Arial" w:hAnsi="Arial"/>
          <w:color w:val="000000"/>
          <w:sz w:val="18"/>
          <w:szCs w:val="18"/>
          <w:lang w:eastAsia="ar-SA"/>
        </w:rPr>
        <w:t>vagrant, VirtualBox</w:t>
      </w:r>
      <w:r w:rsidR="002930C5">
        <w:rPr>
          <w:rFonts w:ascii="Arial" w:hAnsi="Arial"/>
          <w:color w:val="000000"/>
          <w:sz w:val="18"/>
          <w:szCs w:val="18"/>
          <w:lang w:eastAsia="ar-SA"/>
        </w:rPr>
        <w:t>, Marionette</w:t>
      </w:r>
      <w:r w:rsidR="002868C6">
        <w:rPr>
          <w:rFonts w:ascii="Arial" w:hAnsi="Arial"/>
          <w:color w:val="000000"/>
          <w:sz w:val="18"/>
          <w:szCs w:val="18"/>
          <w:lang w:eastAsia="ar-SA"/>
        </w:rPr>
        <w:t>, hobo, MongoDB</w:t>
      </w:r>
    </w:p>
    <w:p w14:paraId="62BD39D2" w14:textId="77777777" w:rsidR="002868C6" w:rsidRPr="00D45E44" w:rsidRDefault="002868C6" w:rsidP="004C213B">
      <w:pPr>
        <w:tabs>
          <w:tab w:val="left" w:pos="-720"/>
        </w:tabs>
        <w:ind w:right="-720"/>
        <w:rPr>
          <w:rFonts w:ascii="Arial" w:hAnsi="Arial"/>
          <w:color w:val="000000"/>
          <w:sz w:val="18"/>
          <w:szCs w:val="18"/>
          <w:lang w:eastAsia="ar-SA"/>
        </w:rPr>
      </w:pPr>
    </w:p>
    <w:sectPr w:rsidR="002868C6" w:rsidRPr="00D45E44" w:rsidSect="004C213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5"/>
    <w:multiLevelType w:val="singleLevel"/>
    <w:tmpl w:val="00000005"/>
    <w:name w:val="WW8Num6"/>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7"/>
    <w:lvl w:ilvl="0">
      <w:start w:val="1"/>
      <w:numFmt w:val="bullet"/>
      <w:lvlText w:val=""/>
      <w:lvlJc w:val="left"/>
      <w:pPr>
        <w:tabs>
          <w:tab w:val="num" w:pos="720"/>
        </w:tabs>
        <w:ind w:left="720" w:hanging="360"/>
      </w:pPr>
      <w:rPr>
        <w:rFonts w:ascii="Symbol" w:hAnsi="Symbol"/>
      </w:rPr>
    </w:lvl>
  </w:abstractNum>
  <w:abstractNum w:abstractNumId="6" w15:restartNumberingAfterBreak="0">
    <w:nsid w:val="13F8457A"/>
    <w:multiLevelType w:val="hybridMultilevel"/>
    <w:tmpl w:val="39A285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9A50F2"/>
    <w:multiLevelType w:val="hybridMultilevel"/>
    <w:tmpl w:val="3662A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9C4A17"/>
    <w:multiLevelType w:val="hybridMultilevel"/>
    <w:tmpl w:val="89F4C6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7583E97"/>
    <w:multiLevelType w:val="hybridMultilevel"/>
    <w:tmpl w:val="CBF29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2155EA"/>
    <w:multiLevelType w:val="hybridMultilevel"/>
    <w:tmpl w:val="95789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9"/>
  </w:num>
  <w:num w:numId="8">
    <w:abstractNumId w:val="7"/>
  </w:num>
  <w:num w:numId="9">
    <w:abstractNumId w:val="1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4B21"/>
    <w:rsid w:val="001A1E59"/>
    <w:rsid w:val="001C5B9B"/>
    <w:rsid w:val="00230349"/>
    <w:rsid w:val="00243E05"/>
    <w:rsid w:val="002868C6"/>
    <w:rsid w:val="002930C5"/>
    <w:rsid w:val="002B183F"/>
    <w:rsid w:val="0030568B"/>
    <w:rsid w:val="003307C9"/>
    <w:rsid w:val="00346249"/>
    <w:rsid w:val="00357558"/>
    <w:rsid w:val="00494101"/>
    <w:rsid w:val="004C213B"/>
    <w:rsid w:val="005B55C6"/>
    <w:rsid w:val="005E58FB"/>
    <w:rsid w:val="00601079"/>
    <w:rsid w:val="00652272"/>
    <w:rsid w:val="00672767"/>
    <w:rsid w:val="006A4B21"/>
    <w:rsid w:val="007143B3"/>
    <w:rsid w:val="007614D3"/>
    <w:rsid w:val="007C3799"/>
    <w:rsid w:val="007E2AE7"/>
    <w:rsid w:val="00867854"/>
    <w:rsid w:val="008D08E9"/>
    <w:rsid w:val="009A1B71"/>
    <w:rsid w:val="00A704DF"/>
    <w:rsid w:val="00A71EDF"/>
    <w:rsid w:val="00A76110"/>
    <w:rsid w:val="00B14AD3"/>
    <w:rsid w:val="00B6346E"/>
    <w:rsid w:val="00B6440F"/>
    <w:rsid w:val="00B90F44"/>
    <w:rsid w:val="00BB05F3"/>
    <w:rsid w:val="00C17B11"/>
    <w:rsid w:val="00CA7302"/>
    <w:rsid w:val="00D17366"/>
    <w:rsid w:val="00D17904"/>
    <w:rsid w:val="00D45E44"/>
    <w:rsid w:val="00DD060F"/>
    <w:rsid w:val="00E002C6"/>
    <w:rsid w:val="00FF2A9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E3CF8C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6A4B21"/>
    <w:pPr>
      <w:widowControl w:val="0"/>
      <w:suppressAutoHyphens/>
    </w:pPr>
    <w:rPr>
      <w:rFonts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EDF"/>
    <w:pPr>
      <w:ind w:left="720"/>
      <w:contextualSpacing/>
    </w:pPr>
  </w:style>
  <w:style w:type="character" w:styleId="Hyperlink">
    <w:name w:val="Hyperlink"/>
    <w:basedOn w:val="DefaultParagraphFont"/>
    <w:uiPriority w:val="99"/>
    <w:unhideWhenUsed/>
    <w:rsid w:val="00D45E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0917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ydpol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Polk</dc:creator>
  <cp:keywords/>
  <cp:lastModifiedBy>Syd Polk</cp:lastModifiedBy>
  <cp:revision>33</cp:revision>
  <cp:lastPrinted>2012-07-03T18:36:00Z</cp:lastPrinted>
  <dcterms:created xsi:type="dcterms:W3CDTF">2012-07-03T18:36:00Z</dcterms:created>
  <dcterms:modified xsi:type="dcterms:W3CDTF">2020-01-29T04:14:00Z</dcterms:modified>
</cp:coreProperties>
</file>