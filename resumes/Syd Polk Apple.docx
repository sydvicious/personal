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F5F75" w14:textId="77777777" w:rsidR="007C3799" w:rsidRPr="00D45E44" w:rsidRDefault="007C3799" w:rsidP="004C213B">
      <w:pPr>
        <w:tabs>
          <w:tab w:val="left" w:pos="-720"/>
        </w:tabs>
        <w:ind w:right="-720"/>
        <w:jc w:val="center"/>
        <w:rPr>
          <w:rFonts w:ascii="Arial" w:hAnsi="Arial"/>
          <w:b/>
          <w:color w:val="000000"/>
          <w:sz w:val="28"/>
          <w:szCs w:val="32"/>
          <w:lang w:eastAsia="ar-SA"/>
        </w:rPr>
      </w:pPr>
      <w:r w:rsidRPr="00D45E44">
        <w:rPr>
          <w:rFonts w:ascii="Arial" w:hAnsi="Arial"/>
          <w:b/>
          <w:color w:val="000000"/>
          <w:sz w:val="28"/>
          <w:szCs w:val="32"/>
          <w:lang w:eastAsia="ar-SA"/>
        </w:rPr>
        <w:t>Sydney Randall Polk</w:t>
      </w:r>
    </w:p>
    <w:p w14:paraId="587525F1" w14:textId="0A226A83" w:rsidR="00D45E44" w:rsidRDefault="00A22CC6" w:rsidP="004C213B">
      <w:pPr>
        <w:tabs>
          <w:tab w:val="left" w:pos="-720"/>
        </w:tabs>
        <w:ind w:right="-720"/>
        <w:jc w:val="center"/>
        <w:rPr>
          <w:rFonts w:ascii="Arial" w:hAnsi="Arial"/>
          <w:color w:val="000000"/>
          <w:sz w:val="16"/>
          <w:szCs w:val="20"/>
          <w:lang w:eastAsia="ar-SA"/>
        </w:rPr>
      </w:pPr>
      <w:r>
        <w:rPr>
          <w:rFonts w:ascii="Arial" w:hAnsi="Arial"/>
          <w:color w:val="000000"/>
          <w:sz w:val="16"/>
          <w:szCs w:val="20"/>
          <w:lang w:eastAsia="ar-SA"/>
        </w:rPr>
        <w:t xml:space="preserve">12517 Capitol Saddlery </w:t>
      </w:r>
      <w:proofErr w:type="spellStart"/>
      <w:r>
        <w:rPr>
          <w:rFonts w:ascii="Arial" w:hAnsi="Arial"/>
          <w:color w:val="000000"/>
          <w:sz w:val="16"/>
          <w:szCs w:val="20"/>
          <w:lang w:eastAsia="ar-SA"/>
        </w:rPr>
        <w:t>Trl</w:t>
      </w:r>
      <w:proofErr w:type="spellEnd"/>
    </w:p>
    <w:p w14:paraId="36B7279B" w14:textId="77777777" w:rsidR="00D45E44" w:rsidRDefault="00D45E44" w:rsidP="004C213B">
      <w:pPr>
        <w:tabs>
          <w:tab w:val="left" w:pos="-720"/>
        </w:tabs>
        <w:ind w:right="-720"/>
        <w:jc w:val="center"/>
        <w:rPr>
          <w:rFonts w:ascii="Arial" w:hAnsi="Arial"/>
          <w:color w:val="000000"/>
          <w:sz w:val="16"/>
          <w:szCs w:val="20"/>
          <w:lang w:eastAsia="ar-SA"/>
        </w:rPr>
      </w:pPr>
      <w:r>
        <w:rPr>
          <w:rFonts w:ascii="Arial" w:hAnsi="Arial"/>
          <w:color w:val="000000"/>
          <w:sz w:val="16"/>
          <w:szCs w:val="20"/>
          <w:lang w:eastAsia="ar-SA"/>
        </w:rPr>
        <w:t>Austin, TX 78732</w:t>
      </w:r>
    </w:p>
    <w:p w14:paraId="61EDB89C" w14:textId="2B773436" w:rsidR="00DD060F" w:rsidRPr="00D45E44" w:rsidRDefault="00DD060F" w:rsidP="004C213B">
      <w:pPr>
        <w:tabs>
          <w:tab w:val="left" w:pos="-720"/>
        </w:tabs>
        <w:ind w:right="-720"/>
        <w:jc w:val="center"/>
        <w:rPr>
          <w:rFonts w:ascii="Arial" w:hAnsi="Arial"/>
          <w:color w:val="000000"/>
          <w:sz w:val="16"/>
          <w:szCs w:val="20"/>
          <w:lang w:eastAsia="ar-SA"/>
        </w:rPr>
      </w:pPr>
      <w:r w:rsidRPr="00D45E44">
        <w:rPr>
          <w:rFonts w:ascii="Arial" w:hAnsi="Arial"/>
          <w:color w:val="000000"/>
          <w:sz w:val="16"/>
          <w:szCs w:val="20"/>
          <w:lang w:eastAsia="ar-SA"/>
        </w:rPr>
        <w:t>+1 (512) 905-9904</w:t>
      </w:r>
    </w:p>
    <w:p w14:paraId="77D01FD8" w14:textId="7D3C6C69" w:rsidR="00DD060F" w:rsidRDefault="00904F43" w:rsidP="004C213B">
      <w:pPr>
        <w:tabs>
          <w:tab w:val="left" w:pos="-720"/>
        </w:tabs>
        <w:ind w:right="-720"/>
        <w:jc w:val="center"/>
        <w:rPr>
          <w:rFonts w:ascii="Arial" w:hAnsi="Arial"/>
          <w:color w:val="000000"/>
          <w:sz w:val="16"/>
          <w:szCs w:val="20"/>
          <w:lang w:eastAsia="ar-SA"/>
        </w:rPr>
      </w:pPr>
      <w:hyperlink r:id="rId5" w:history="1">
        <w:r w:rsidR="00D45E44" w:rsidRPr="00444BA2">
          <w:rPr>
            <w:rStyle w:val="Hyperlink"/>
            <w:rFonts w:ascii="Arial" w:hAnsi="Arial"/>
            <w:sz w:val="16"/>
            <w:szCs w:val="20"/>
            <w:lang w:eastAsia="ar-SA"/>
          </w:rPr>
          <w:t>sydpolk@gmail.com</w:t>
        </w:r>
      </w:hyperlink>
    </w:p>
    <w:p w14:paraId="171AB95C" w14:textId="77777777" w:rsidR="00D45E44" w:rsidRPr="00D45E44" w:rsidRDefault="00D45E44" w:rsidP="004C213B">
      <w:pPr>
        <w:tabs>
          <w:tab w:val="left" w:pos="-720"/>
        </w:tabs>
        <w:ind w:right="-720"/>
        <w:jc w:val="center"/>
        <w:rPr>
          <w:rFonts w:ascii="Arial" w:hAnsi="Arial"/>
          <w:color w:val="000000"/>
          <w:sz w:val="16"/>
          <w:szCs w:val="20"/>
          <w:lang w:eastAsia="ar-SA"/>
        </w:rPr>
      </w:pPr>
    </w:p>
    <w:p w14:paraId="1217ED8F" w14:textId="77777777" w:rsidR="00D45E44" w:rsidRDefault="00D45E44" w:rsidP="004C213B">
      <w:pPr>
        <w:tabs>
          <w:tab w:val="left" w:pos="-720"/>
        </w:tabs>
        <w:ind w:right="-720"/>
        <w:rPr>
          <w:rFonts w:ascii="Arial" w:hAnsi="Arial"/>
          <w:b/>
          <w:color w:val="000000"/>
          <w:sz w:val="18"/>
          <w:szCs w:val="22"/>
          <w:lang w:eastAsia="ar-SA"/>
        </w:rPr>
      </w:pPr>
    </w:p>
    <w:p w14:paraId="11906D45" w14:textId="77777777" w:rsidR="00DD060F"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SUMMARY</w:t>
      </w:r>
    </w:p>
    <w:p w14:paraId="6CBCB440" w14:textId="77777777" w:rsidR="00DD060F" w:rsidRPr="00D45E44" w:rsidRDefault="00DD060F" w:rsidP="004C213B">
      <w:pPr>
        <w:tabs>
          <w:tab w:val="left" w:pos="-720"/>
        </w:tabs>
        <w:ind w:right="-720"/>
        <w:rPr>
          <w:rFonts w:ascii="Arial" w:hAnsi="Arial"/>
          <w:b/>
          <w:color w:val="000000"/>
          <w:sz w:val="18"/>
          <w:szCs w:val="22"/>
          <w:lang w:eastAsia="ar-SA"/>
        </w:rPr>
      </w:pPr>
    </w:p>
    <w:p w14:paraId="45B9D1B4" w14:textId="1A2A2DEC" w:rsidR="00DD060F" w:rsidRPr="00601079" w:rsidRDefault="00DD060F" w:rsidP="00601079">
      <w:pPr>
        <w:tabs>
          <w:tab w:val="left" w:pos="-720"/>
          <w:tab w:val="left" w:pos="360"/>
        </w:tabs>
        <w:ind w:right="-720"/>
        <w:rPr>
          <w:rFonts w:ascii="Arial" w:hAnsi="Arial"/>
          <w:color w:val="000000"/>
          <w:sz w:val="18"/>
          <w:szCs w:val="22"/>
          <w:lang w:eastAsia="ar-SA"/>
        </w:rPr>
      </w:pPr>
      <w:r w:rsidRPr="00601079">
        <w:rPr>
          <w:rFonts w:ascii="Arial" w:hAnsi="Arial"/>
          <w:color w:val="000000"/>
          <w:sz w:val="18"/>
          <w:szCs w:val="22"/>
          <w:lang w:eastAsia="ar-SA"/>
        </w:rPr>
        <w:t xml:space="preserve">Seasoned software </w:t>
      </w:r>
      <w:r w:rsidR="00A71EDF" w:rsidRPr="00601079">
        <w:rPr>
          <w:rFonts w:ascii="Arial" w:hAnsi="Arial"/>
          <w:color w:val="000000"/>
          <w:sz w:val="18"/>
          <w:szCs w:val="22"/>
          <w:lang w:eastAsia="ar-SA"/>
        </w:rPr>
        <w:t xml:space="preserve">developer and </w:t>
      </w:r>
      <w:r w:rsidRPr="00601079">
        <w:rPr>
          <w:rFonts w:ascii="Arial" w:hAnsi="Arial"/>
          <w:color w:val="000000"/>
          <w:sz w:val="18"/>
          <w:szCs w:val="22"/>
          <w:lang w:eastAsia="ar-SA"/>
        </w:rPr>
        <w:t xml:space="preserve">manager with experience </w:t>
      </w:r>
      <w:r w:rsidR="00A71EDF" w:rsidRPr="00601079">
        <w:rPr>
          <w:rFonts w:ascii="Arial" w:hAnsi="Arial"/>
          <w:color w:val="000000"/>
          <w:sz w:val="18"/>
          <w:szCs w:val="22"/>
          <w:lang w:eastAsia="ar-SA"/>
        </w:rPr>
        <w:t>in all aspects of software development.</w:t>
      </w:r>
    </w:p>
    <w:p w14:paraId="3F64C55B" w14:textId="77777777" w:rsidR="00DD060F" w:rsidRPr="00D45E44" w:rsidRDefault="00DD060F" w:rsidP="004C213B">
      <w:pPr>
        <w:tabs>
          <w:tab w:val="left" w:pos="-720"/>
        </w:tabs>
        <w:ind w:right="-720"/>
        <w:rPr>
          <w:rFonts w:ascii="Arial" w:hAnsi="Arial"/>
          <w:b/>
          <w:color w:val="000000"/>
          <w:sz w:val="18"/>
          <w:szCs w:val="22"/>
          <w:lang w:eastAsia="ar-SA"/>
        </w:rPr>
      </w:pPr>
    </w:p>
    <w:p w14:paraId="17F40908" w14:textId="77777777" w:rsidR="00672767" w:rsidRPr="00D45E44" w:rsidRDefault="00672767"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EDUCATION</w:t>
      </w:r>
    </w:p>
    <w:p w14:paraId="080B2AA3" w14:textId="77777777" w:rsidR="00672767" w:rsidRPr="00D45E44" w:rsidRDefault="00672767" w:rsidP="004C213B">
      <w:pPr>
        <w:tabs>
          <w:tab w:val="left" w:pos="-720"/>
        </w:tabs>
        <w:ind w:right="-720"/>
        <w:rPr>
          <w:rFonts w:ascii="Arial" w:hAnsi="Arial"/>
          <w:b/>
          <w:color w:val="000000"/>
          <w:sz w:val="18"/>
          <w:szCs w:val="22"/>
          <w:lang w:eastAsia="ar-SA"/>
        </w:rPr>
      </w:pPr>
    </w:p>
    <w:p w14:paraId="2F6F6191" w14:textId="2193F005" w:rsidR="00672767" w:rsidRPr="00D45E44" w:rsidRDefault="00672767" w:rsidP="004C213B">
      <w:p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 xml:space="preserve">Rice University, Houston, </w:t>
      </w:r>
      <w:r w:rsidR="00601079">
        <w:rPr>
          <w:rFonts w:ascii="Arial" w:hAnsi="Arial"/>
          <w:color w:val="000000"/>
          <w:sz w:val="18"/>
          <w:szCs w:val="22"/>
          <w:lang w:eastAsia="ar-SA"/>
        </w:rPr>
        <w:t>TX</w:t>
      </w:r>
      <w:r w:rsidRPr="00D45E44">
        <w:rPr>
          <w:rFonts w:ascii="Arial" w:hAnsi="Arial"/>
          <w:color w:val="000000"/>
          <w:sz w:val="18"/>
          <w:szCs w:val="22"/>
          <w:lang w:eastAsia="ar-SA"/>
        </w:rPr>
        <w:t xml:space="preserve"> - Bachelor o</w:t>
      </w:r>
      <w:r w:rsidR="0030568B">
        <w:rPr>
          <w:rFonts w:ascii="Arial" w:hAnsi="Arial"/>
          <w:color w:val="000000"/>
          <w:sz w:val="18"/>
          <w:szCs w:val="22"/>
          <w:lang w:eastAsia="ar-SA"/>
        </w:rPr>
        <w:t>f Arts in Computer Science</w:t>
      </w:r>
      <w:r w:rsidRPr="00D45E44">
        <w:rPr>
          <w:rFonts w:ascii="Arial" w:hAnsi="Arial"/>
          <w:color w:val="000000"/>
          <w:sz w:val="18"/>
          <w:szCs w:val="22"/>
          <w:lang w:eastAsia="ar-SA"/>
        </w:rPr>
        <w:t>.</w:t>
      </w:r>
    </w:p>
    <w:p w14:paraId="5EFED3E9" w14:textId="77777777" w:rsidR="00672767" w:rsidRPr="00D45E44" w:rsidRDefault="00672767" w:rsidP="004C213B">
      <w:pPr>
        <w:tabs>
          <w:tab w:val="left" w:pos="-720"/>
        </w:tabs>
        <w:ind w:right="-720"/>
        <w:rPr>
          <w:rFonts w:ascii="Arial" w:hAnsi="Arial"/>
          <w:b/>
          <w:color w:val="000000"/>
          <w:sz w:val="20"/>
          <w:lang w:eastAsia="ar-SA"/>
        </w:rPr>
      </w:pPr>
    </w:p>
    <w:p w14:paraId="7114827C" w14:textId="77777777" w:rsidR="00DD060F"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EMPLOYMENT HISTORY</w:t>
      </w:r>
    </w:p>
    <w:p w14:paraId="30D05C25" w14:textId="77777777" w:rsidR="00A71EDF" w:rsidRPr="00D45E44" w:rsidRDefault="00A71EDF" w:rsidP="004C213B">
      <w:pPr>
        <w:tabs>
          <w:tab w:val="left" w:pos="-720"/>
        </w:tabs>
        <w:ind w:right="-720"/>
        <w:rPr>
          <w:rFonts w:ascii="Arial" w:hAnsi="Arial"/>
          <w:b/>
          <w:color w:val="000000"/>
          <w:sz w:val="18"/>
          <w:szCs w:val="22"/>
          <w:lang w:eastAsia="ar-SA"/>
        </w:rPr>
      </w:pPr>
    </w:p>
    <w:p w14:paraId="5AB3A450" w14:textId="18866F4F" w:rsidR="002868C6" w:rsidRPr="00D45E44" w:rsidRDefault="002868C6" w:rsidP="002868C6">
      <w:pPr>
        <w:tabs>
          <w:tab w:val="left" w:pos="-720"/>
        </w:tabs>
        <w:ind w:right="-720"/>
        <w:rPr>
          <w:rFonts w:ascii="Arial" w:hAnsi="Arial"/>
          <w:b/>
          <w:color w:val="000000"/>
          <w:sz w:val="18"/>
          <w:szCs w:val="22"/>
          <w:lang w:eastAsia="ar-SA"/>
        </w:rPr>
      </w:pPr>
      <w:r>
        <w:rPr>
          <w:rFonts w:ascii="Arial" w:hAnsi="Arial"/>
          <w:b/>
          <w:color w:val="000000"/>
          <w:sz w:val="18"/>
          <w:szCs w:val="22"/>
          <w:lang w:eastAsia="ar-SA"/>
        </w:rPr>
        <w:t>Indeed, Inc</w:t>
      </w:r>
      <w:r w:rsidRPr="00D45E44">
        <w:rPr>
          <w:rFonts w:ascii="Arial" w:hAnsi="Arial"/>
          <w:b/>
          <w:color w:val="000000"/>
          <w:sz w:val="18"/>
          <w:szCs w:val="22"/>
          <w:lang w:eastAsia="ar-SA"/>
        </w:rPr>
        <w:t xml:space="preserve">., </w:t>
      </w:r>
      <w:r>
        <w:rPr>
          <w:rFonts w:ascii="Arial" w:hAnsi="Arial"/>
          <w:b/>
          <w:color w:val="000000"/>
          <w:sz w:val="18"/>
          <w:szCs w:val="22"/>
          <w:lang w:eastAsia="ar-SA"/>
        </w:rPr>
        <w:t>Austin, TX</w:t>
      </w:r>
    </w:p>
    <w:p w14:paraId="38B373BE" w14:textId="7D8F4BC8" w:rsidR="002868C6" w:rsidRPr="00D45E44" w:rsidRDefault="002868C6" w:rsidP="002868C6">
      <w:pPr>
        <w:tabs>
          <w:tab w:val="left" w:pos="-720"/>
        </w:tabs>
        <w:ind w:right="-720"/>
        <w:rPr>
          <w:rFonts w:ascii="Arial" w:hAnsi="Arial"/>
          <w:color w:val="000000"/>
          <w:sz w:val="18"/>
          <w:szCs w:val="22"/>
          <w:lang w:eastAsia="ar-SA"/>
        </w:rPr>
      </w:pPr>
      <w:r>
        <w:rPr>
          <w:rFonts w:ascii="Arial" w:hAnsi="Arial"/>
          <w:b/>
          <w:color w:val="000000"/>
          <w:sz w:val="18"/>
          <w:szCs w:val="22"/>
          <w:lang w:eastAsia="ar-SA"/>
        </w:rPr>
        <w:t>Senior Software Engineer</w:t>
      </w:r>
      <w:r w:rsidRPr="00D45E44">
        <w:rPr>
          <w:rFonts w:ascii="Arial" w:hAnsi="Arial"/>
          <w:b/>
          <w:color w:val="000000"/>
          <w:sz w:val="18"/>
          <w:szCs w:val="22"/>
          <w:lang w:eastAsia="ar-SA"/>
        </w:rPr>
        <w:t xml:space="preserve">, </w:t>
      </w:r>
      <w:r>
        <w:rPr>
          <w:rFonts w:ascii="Arial" w:hAnsi="Arial"/>
          <w:color w:val="000000"/>
          <w:sz w:val="18"/>
          <w:szCs w:val="22"/>
          <w:lang w:eastAsia="ar-SA"/>
        </w:rPr>
        <w:t>April 2016</w:t>
      </w:r>
      <w:r w:rsidRPr="00D45E44">
        <w:rPr>
          <w:rFonts w:ascii="Arial" w:hAnsi="Arial"/>
          <w:color w:val="000000"/>
          <w:sz w:val="18"/>
          <w:szCs w:val="22"/>
          <w:lang w:eastAsia="ar-SA"/>
        </w:rPr>
        <w:t>-present</w:t>
      </w:r>
    </w:p>
    <w:p w14:paraId="576C2254" w14:textId="77777777" w:rsidR="002868C6" w:rsidRPr="00D45E44" w:rsidRDefault="002868C6" w:rsidP="002868C6">
      <w:pPr>
        <w:tabs>
          <w:tab w:val="left" w:pos="-720"/>
        </w:tabs>
        <w:ind w:right="-720"/>
        <w:rPr>
          <w:rFonts w:ascii="Arial" w:hAnsi="Arial"/>
          <w:color w:val="000000"/>
          <w:sz w:val="18"/>
          <w:szCs w:val="22"/>
          <w:lang w:eastAsia="ar-SA"/>
        </w:rPr>
      </w:pPr>
    </w:p>
    <w:p w14:paraId="49B6B4E9" w14:textId="67917BA3" w:rsidR="006175CC" w:rsidRDefault="006175CC"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Sole maintainer for IOS Job Search, July 2016-April 2017</w:t>
      </w:r>
    </w:p>
    <w:p w14:paraId="53410411" w14:textId="163AD8BF" w:rsidR="006175CC" w:rsidRDefault="006175CC" w:rsidP="006175CC">
      <w:pPr>
        <w:pStyle w:val="ListParagraph"/>
        <w:numPr>
          <w:ilvl w:val="1"/>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Converted code base to ARC</w:t>
      </w:r>
    </w:p>
    <w:p w14:paraId="37688CFE" w14:textId="4E4BAC8E" w:rsidR="006175CC" w:rsidRDefault="006175CC" w:rsidP="006175CC">
      <w:pPr>
        <w:pStyle w:val="ListParagraph"/>
        <w:numPr>
          <w:ilvl w:val="1"/>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Fixed 10 highest occurring crash bugs. Reduced crash rate by 80%.</w:t>
      </w:r>
    </w:p>
    <w:p w14:paraId="6DF6201D" w14:textId="66590802" w:rsidR="006175CC" w:rsidRDefault="006175CC" w:rsidP="006175CC">
      <w:pPr>
        <w:pStyle w:val="ListParagraph"/>
        <w:numPr>
          <w:ilvl w:val="1"/>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Added feature for website to request registering push notifications.</w:t>
      </w:r>
    </w:p>
    <w:p w14:paraId="0095257F" w14:textId="3BBE8324" w:rsidR="00DB11BE" w:rsidRDefault="00DB11BE" w:rsidP="006175CC">
      <w:pPr>
        <w:pStyle w:val="ListParagraph"/>
        <w:numPr>
          <w:ilvl w:val="1"/>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Converted iPad look-and-feel away from Indeed-custom dual pane UI to a single pane UI and A/B tested.</w:t>
      </w:r>
    </w:p>
    <w:p w14:paraId="4331F63D" w14:textId="3C1C7849" w:rsidR="00DB11BE" w:rsidRPr="00DB11BE" w:rsidRDefault="00DB11BE" w:rsidP="00DB11BE">
      <w:pPr>
        <w:pStyle w:val="ListParagraph"/>
        <w:numPr>
          <w:ilvl w:val="1"/>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Implemented IOS version of Indeed’s Proctor testing framework to allow A/B testing of native features.</w:t>
      </w:r>
    </w:p>
    <w:p w14:paraId="351F55A1" w14:textId="4D46B249" w:rsidR="006175CC" w:rsidRDefault="006175CC" w:rsidP="006175CC">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 xml:space="preserve">Working with IOS Job Search team, researched implementing a native </w:t>
      </w:r>
      <w:proofErr w:type="spellStart"/>
      <w:r>
        <w:rPr>
          <w:rFonts w:ascii="Arial" w:hAnsi="Arial"/>
          <w:color w:val="000000"/>
          <w:sz w:val="18"/>
          <w:szCs w:val="22"/>
          <w:lang w:eastAsia="ar-SA"/>
        </w:rPr>
        <w:t>UIKit</w:t>
      </w:r>
      <w:proofErr w:type="spellEnd"/>
      <w:r>
        <w:rPr>
          <w:rFonts w:ascii="Arial" w:hAnsi="Arial"/>
          <w:color w:val="000000"/>
          <w:sz w:val="18"/>
          <w:szCs w:val="22"/>
          <w:lang w:eastAsia="ar-SA"/>
        </w:rPr>
        <w:t xml:space="preserve">-based UI vs. </w:t>
      </w:r>
      <w:proofErr w:type="spellStart"/>
      <w:r>
        <w:rPr>
          <w:rFonts w:ascii="Arial" w:hAnsi="Arial"/>
          <w:color w:val="000000"/>
          <w:sz w:val="18"/>
          <w:szCs w:val="22"/>
          <w:lang w:eastAsia="ar-SA"/>
        </w:rPr>
        <w:t>WebKit</w:t>
      </w:r>
      <w:proofErr w:type="spellEnd"/>
      <w:r>
        <w:rPr>
          <w:rFonts w:ascii="Arial" w:hAnsi="Arial"/>
          <w:color w:val="000000"/>
          <w:sz w:val="18"/>
          <w:szCs w:val="22"/>
          <w:lang w:eastAsia="ar-SA"/>
        </w:rPr>
        <w:t>.</w:t>
      </w:r>
    </w:p>
    <w:p w14:paraId="3D359AC5" w14:textId="3B9F2D66" w:rsidR="00DB11BE" w:rsidRDefault="00DB11BE" w:rsidP="006175CC">
      <w:pPr>
        <w:pStyle w:val="ListParagraph"/>
        <w:numPr>
          <w:ilvl w:val="1"/>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 xml:space="preserve">Investigated discrepancy with geographical location of </w:t>
      </w:r>
      <w:proofErr w:type="spellStart"/>
      <w:r>
        <w:rPr>
          <w:rFonts w:ascii="Arial" w:hAnsi="Arial"/>
          <w:color w:val="000000"/>
          <w:sz w:val="18"/>
          <w:szCs w:val="22"/>
          <w:lang w:eastAsia="ar-SA"/>
        </w:rPr>
        <w:t>ip</w:t>
      </w:r>
      <w:proofErr w:type="spellEnd"/>
      <w:r>
        <w:rPr>
          <w:rFonts w:ascii="Arial" w:hAnsi="Arial"/>
          <w:color w:val="000000"/>
          <w:sz w:val="18"/>
          <w:szCs w:val="22"/>
          <w:lang w:eastAsia="ar-SA"/>
        </w:rPr>
        <w:t xml:space="preserve"> addresses from web-based </w:t>
      </w:r>
      <w:proofErr w:type="spellStart"/>
      <w:r>
        <w:rPr>
          <w:rFonts w:ascii="Arial" w:hAnsi="Arial"/>
          <w:color w:val="000000"/>
          <w:sz w:val="18"/>
          <w:szCs w:val="22"/>
          <w:lang w:eastAsia="ar-SA"/>
        </w:rPr>
        <w:t>ui</w:t>
      </w:r>
      <w:proofErr w:type="spellEnd"/>
      <w:r>
        <w:rPr>
          <w:rFonts w:ascii="Arial" w:hAnsi="Arial"/>
          <w:color w:val="000000"/>
          <w:sz w:val="18"/>
          <w:szCs w:val="22"/>
          <w:lang w:eastAsia="ar-SA"/>
        </w:rPr>
        <w:t xml:space="preserve"> to native UI.</w:t>
      </w:r>
    </w:p>
    <w:p w14:paraId="649D71B4" w14:textId="67EB80CE" w:rsidR="00DB11BE" w:rsidRDefault="00DB11BE" w:rsidP="00DB11BE">
      <w:pPr>
        <w:pStyle w:val="ListParagraph"/>
        <w:numPr>
          <w:ilvl w:val="2"/>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 xml:space="preserve">Set up a </w:t>
      </w:r>
      <w:proofErr w:type="gramStart"/>
      <w:r>
        <w:rPr>
          <w:rFonts w:ascii="Arial" w:hAnsi="Arial"/>
          <w:color w:val="000000"/>
          <w:sz w:val="18"/>
          <w:szCs w:val="22"/>
          <w:lang w:eastAsia="ar-SA"/>
        </w:rPr>
        <w:t>tests</w:t>
      </w:r>
      <w:proofErr w:type="gramEnd"/>
      <w:r>
        <w:rPr>
          <w:rFonts w:ascii="Arial" w:hAnsi="Arial"/>
          <w:color w:val="000000"/>
          <w:sz w:val="18"/>
          <w:szCs w:val="22"/>
          <w:lang w:eastAsia="ar-SA"/>
        </w:rPr>
        <w:t xml:space="preserve"> in the app that would call both web-based and </w:t>
      </w:r>
      <w:proofErr w:type="spellStart"/>
      <w:r>
        <w:rPr>
          <w:rFonts w:ascii="Arial" w:hAnsi="Arial"/>
          <w:color w:val="000000"/>
          <w:sz w:val="18"/>
          <w:szCs w:val="22"/>
          <w:lang w:eastAsia="ar-SA"/>
        </w:rPr>
        <w:t>NSUrlConnection</w:t>
      </w:r>
      <w:proofErr w:type="spellEnd"/>
      <w:r>
        <w:rPr>
          <w:rFonts w:ascii="Arial" w:hAnsi="Arial"/>
          <w:color w:val="000000"/>
          <w:sz w:val="18"/>
          <w:szCs w:val="22"/>
          <w:lang w:eastAsia="ar-SA"/>
        </w:rPr>
        <w:t>-based requests, no matter what the GUI was doing.</w:t>
      </w:r>
    </w:p>
    <w:p w14:paraId="50B942CA" w14:textId="7C0A418D" w:rsidR="00DB11BE" w:rsidRDefault="00DB11BE" w:rsidP="00DB11BE">
      <w:pPr>
        <w:pStyle w:val="ListParagraph"/>
        <w:numPr>
          <w:ilvl w:val="2"/>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Wrote custom server to log these requests.</w:t>
      </w:r>
    </w:p>
    <w:p w14:paraId="514F00B7" w14:textId="6EDEA173" w:rsidR="00DB11BE" w:rsidRDefault="00DB11BE" w:rsidP="00DB11BE">
      <w:pPr>
        <w:pStyle w:val="ListParagraph"/>
        <w:numPr>
          <w:ilvl w:val="2"/>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 xml:space="preserve">Discovered that </w:t>
      </w:r>
      <w:proofErr w:type="spellStart"/>
      <w:r>
        <w:rPr>
          <w:rFonts w:ascii="Arial" w:hAnsi="Arial"/>
          <w:color w:val="000000"/>
          <w:sz w:val="18"/>
          <w:szCs w:val="22"/>
          <w:lang w:eastAsia="ar-SA"/>
        </w:rPr>
        <w:t>WebKit</w:t>
      </w:r>
      <w:proofErr w:type="spellEnd"/>
      <w:r>
        <w:rPr>
          <w:rFonts w:ascii="Arial" w:hAnsi="Arial"/>
          <w:color w:val="000000"/>
          <w:sz w:val="18"/>
          <w:szCs w:val="22"/>
          <w:lang w:eastAsia="ar-SA"/>
        </w:rPr>
        <w:t xml:space="preserve">-based requests were using Wi-fi more often. Using the same session, </w:t>
      </w:r>
      <w:proofErr w:type="spellStart"/>
      <w:r>
        <w:rPr>
          <w:rFonts w:ascii="Arial" w:hAnsi="Arial"/>
          <w:color w:val="000000"/>
          <w:sz w:val="18"/>
          <w:szCs w:val="22"/>
          <w:lang w:eastAsia="ar-SA"/>
        </w:rPr>
        <w:t>WebKit</w:t>
      </w:r>
      <w:proofErr w:type="spellEnd"/>
      <w:r>
        <w:rPr>
          <w:rFonts w:ascii="Arial" w:hAnsi="Arial"/>
          <w:color w:val="000000"/>
          <w:sz w:val="18"/>
          <w:szCs w:val="22"/>
          <w:lang w:eastAsia="ar-SA"/>
        </w:rPr>
        <w:t xml:space="preserve">-based sessions switched to cellular network much less often than </w:t>
      </w:r>
      <w:proofErr w:type="spellStart"/>
      <w:r>
        <w:rPr>
          <w:rFonts w:ascii="Arial" w:hAnsi="Arial"/>
          <w:color w:val="000000"/>
          <w:sz w:val="18"/>
          <w:szCs w:val="22"/>
          <w:lang w:eastAsia="ar-SA"/>
        </w:rPr>
        <w:t>NSUrlConnection</w:t>
      </w:r>
      <w:proofErr w:type="spellEnd"/>
      <w:r>
        <w:rPr>
          <w:rFonts w:ascii="Arial" w:hAnsi="Arial"/>
          <w:color w:val="000000"/>
          <w:sz w:val="18"/>
          <w:szCs w:val="22"/>
          <w:lang w:eastAsia="ar-SA"/>
        </w:rPr>
        <w:t>-based sessions.</w:t>
      </w:r>
    </w:p>
    <w:p w14:paraId="20580E8C" w14:textId="0F042B9F" w:rsidR="00DB11BE" w:rsidRDefault="00DB11BE" w:rsidP="00DB11BE">
      <w:pPr>
        <w:pStyle w:val="ListParagraph"/>
        <w:numPr>
          <w:ilvl w:val="2"/>
          <w:numId w:val="10"/>
        </w:numPr>
        <w:tabs>
          <w:tab w:val="left" w:pos="-720"/>
        </w:tabs>
        <w:ind w:right="-720"/>
        <w:rPr>
          <w:rFonts w:ascii="Arial" w:hAnsi="Arial"/>
          <w:color w:val="000000"/>
          <w:sz w:val="18"/>
          <w:szCs w:val="22"/>
          <w:lang w:eastAsia="ar-SA"/>
        </w:rPr>
      </w:pPr>
      <w:proofErr w:type="spellStart"/>
      <w:r>
        <w:rPr>
          <w:rFonts w:ascii="Arial" w:hAnsi="Arial"/>
          <w:color w:val="000000"/>
          <w:sz w:val="18"/>
          <w:szCs w:val="22"/>
          <w:lang w:eastAsia="ar-SA"/>
        </w:rPr>
        <w:t>Maxmind</w:t>
      </w:r>
      <w:proofErr w:type="spellEnd"/>
      <w:r>
        <w:rPr>
          <w:rFonts w:ascii="Arial" w:hAnsi="Arial"/>
          <w:color w:val="000000"/>
          <w:sz w:val="18"/>
          <w:szCs w:val="22"/>
          <w:lang w:eastAsia="ar-SA"/>
        </w:rPr>
        <w:t xml:space="preserve"> geo-location returned unknown locations ~15% more often on cellular networks than on </w:t>
      </w:r>
      <w:proofErr w:type="spellStart"/>
      <w:r>
        <w:rPr>
          <w:rFonts w:ascii="Arial" w:hAnsi="Arial"/>
          <w:color w:val="000000"/>
          <w:sz w:val="18"/>
          <w:szCs w:val="22"/>
          <w:lang w:eastAsia="ar-SA"/>
        </w:rPr>
        <w:t>WiFi</w:t>
      </w:r>
      <w:proofErr w:type="spellEnd"/>
      <w:r>
        <w:rPr>
          <w:rFonts w:ascii="Arial" w:hAnsi="Arial"/>
          <w:color w:val="000000"/>
          <w:sz w:val="18"/>
          <w:szCs w:val="22"/>
          <w:lang w:eastAsia="ar-SA"/>
        </w:rPr>
        <w:t xml:space="preserve"> networks.</w:t>
      </w:r>
    </w:p>
    <w:p w14:paraId="2E0A2E42" w14:textId="193CF796" w:rsidR="00DB11BE" w:rsidRDefault="00DB11BE" w:rsidP="00DB11BE">
      <w:pPr>
        <w:pStyle w:val="ListParagraph"/>
        <w:numPr>
          <w:ilvl w:val="2"/>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Allowed us to tune our models to fine-tune our geographically relevant job searches.</w:t>
      </w:r>
    </w:p>
    <w:p w14:paraId="52F2FACD" w14:textId="6DDDEE22" w:rsidR="00DB11BE" w:rsidRDefault="00DB11BE" w:rsidP="00DB11BE">
      <w:pPr>
        <w:pStyle w:val="ListParagraph"/>
        <w:numPr>
          <w:ilvl w:val="1"/>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 xml:space="preserve">Worked on internal service to provide a REST </w:t>
      </w:r>
      <w:proofErr w:type="spellStart"/>
      <w:r>
        <w:rPr>
          <w:rFonts w:ascii="Arial" w:hAnsi="Arial"/>
          <w:color w:val="000000"/>
          <w:sz w:val="18"/>
          <w:szCs w:val="22"/>
          <w:lang w:eastAsia="ar-SA"/>
        </w:rPr>
        <w:t>api</w:t>
      </w:r>
      <w:proofErr w:type="spellEnd"/>
      <w:r>
        <w:rPr>
          <w:rFonts w:ascii="Arial" w:hAnsi="Arial"/>
          <w:color w:val="000000"/>
          <w:sz w:val="18"/>
          <w:szCs w:val="22"/>
          <w:lang w:eastAsia="ar-SA"/>
        </w:rPr>
        <w:t xml:space="preserve"> for the native effort to retrieve job data.</w:t>
      </w:r>
    </w:p>
    <w:p w14:paraId="3377BF45" w14:textId="1DC1482C" w:rsidR="00DB11BE" w:rsidRDefault="00DB11BE" w:rsidP="00DB11BE">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 xml:space="preserve">Split </w:t>
      </w:r>
      <w:r w:rsidR="00904F43">
        <w:rPr>
          <w:rFonts w:ascii="Arial" w:hAnsi="Arial"/>
          <w:color w:val="000000"/>
          <w:sz w:val="18"/>
          <w:szCs w:val="22"/>
          <w:lang w:eastAsia="ar-SA"/>
        </w:rPr>
        <w:t xml:space="preserve">out </w:t>
      </w:r>
      <w:r>
        <w:rPr>
          <w:rFonts w:ascii="Arial" w:hAnsi="Arial"/>
          <w:color w:val="000000"/>
          <w:sz w:val="18"/>
          <w:szCs w:val="22"/>
          <w:lang w:eastAsia="ar-SA"/>
        </w:rPr>
        <w:t xml:space="preserve">a small but important service </w:t>
      </w:r>
      <w:r w:rsidR="00904F43">
        <w:rPr>
          <w:rFonts w:ascii="Arial" w:hAnsi="Arial"/>
          <w:color w:val="000000"/>
          <w:sz w:val="18"/>
          <w:szCs w:val="22"/>
          <w:lang w:eastAsia="ar-SA"/>
        </w:rPr>
        <w:t>from</w:t>
      </w:r>
      <w:r>
        <w:rPr>
          <w:rFonts w:ascii="Arial" w:hAnsi="Arial"/>
          <w:color w:val="000000"/>
          <w:sz w:val="18"/>
          <w:szCs w:val="22"/>
          <w:lang w:eastAsia="ar-SA"/>
        </w:rPr>
        <w:t xml:space="preserve"> our main job</w:t>
      </w:r>
      <w:r w:rsidR="00904F43">
        <w:rPr>
          <w:rFonts w:ascii="Arial" w:hAnsi="Arial"/>
          <w:color w:val="000000"/>
          <w:sz w:val="18"/>
          <w:szCs w:val="22"/>
          <w:lang w:eastAsia="ar-SA"/>
        </w:rPr>
        <w:t xml:space="preserve"> search</w:t>
      </w:r>
      <w:r>
        <w:rPr>
          <w:rFonts w:ascii="Arial" w:hAnsi="Arial"/>
          <w:color w:val="000000"/>
          <w:sz w:val="18"/>
          <w:szCs w:val="22"/>
          <w:lang w:eastAsia="ar-SA"/>
        </w:rPr>
        <w:t xml:space="preserve"> webserver for use as a microservice. </w:t>
      </w:r>
    </w:p>
    <w:p w14:paraId="798D3911" w14:textId="624B5929" w:rsidR="00DB11BE" w:rsidRPr="00DB11BE" w:rsidRDefault="00DB11BE" w:rsidP="00DB11BE">
      <w:pPr>
        <w:pStyle w:val="ListParagraph"/>
        <w:numPr>
          <w:ilvl w:val="1"/>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Service provided A/B test data and other data needed by mobile apps to function</w:t>
      </w:r>
    </w:p>
    <w:p w14:paraId="79111469" w14:textId="1F4909A4" w:rsidR="00DB11BE" w:rsidRDefault="00DB11BE" w:rsidP="00DB11BE">
      <w:pPr>
        <w:pStyle w:val="ListParagraph"/>
        <w:numPr>
          <w:ilvl w:val="1"/>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 xml:space="preserve">Designed, wrote, and deployed to QA. </w:t>
      </w:r>
    </w:p>
    <w:p w14:paraId="5003980B" w14:textId="1AFA73EA" w:rsidR="00DB11BE" w:rsidRDefault="00DB11BE" w:rsidP="00DB11BE">
      <w:pPr>
        <w:pStyle w:val="ListParagraph"/>
        <w:numPr>
          <w:ilvl w:val="1"/>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Developed capacity plan for production and deployed service.</w:t>
      </w:r>
    </w:p>
    <w:p w14:paraId="153D86C4" w14:textId="3DCDDB39" w:rsidR="00904F43" w:rsidRDefault="00904F43" w:rsidP="00DB11BE">
      <w:pPr>
        <w:pStyle w:val="ListParagraph"/>
        <w:numPr>
          <w:ilvl w:val="1"/>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Code reviewed IOS code that called this service.</w:t>
      </w:r>
    </w:p>
    <w:p w14:paraId="760582A3" w14:textId="4515DCBD" w:rsidR="00DB11BE" w:rsidRPr="00DB11BE" w:rsidRDefault="00DB11BE" w:rsidP="00DB11BE">
      <w:pPr>
        <w:pStyle w:val="ListParagraph"/>
        <w:numPr>
          <w:ilvl w:val="1"/>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 xml:space="preserve">Service handles several million requests a week that would have otherwise been handled by the </w:t>
      </w:r>
      <w:proofErr w:type="gramStart"/>
      <w:r>
        <w:rPr>
          <w:rFonts w:ascii="Arial" w:hAnsi="Arial"/>
          <w:color w:val="000000"/>
          <w:sz w:val="18"/>
          <w:szCs w:val="22"/>
          <w:lang w:eastAsia="ar-SA"/>
        </w:rPr>
        <w:t>jobs</w:t>
      </w:r>
      <w:proofErr w:type="gramEnd"/>
      <w:r>
        <w:rPr>
          <w:rFonts w:ascii="Arial" w:hAnsi="Arial"/>
          <w:color w:val="000000"/>
          <w:sz w:val="18"/>
          <w:szCs w:val="22"/>
          <w:lang w:eastAsia="ar-SA"/>
        </w:rPr>
        <w:t xml:space="preserve"> server, decreasing request latency and memory pressure. Handles 100M+ requests/month with a</w:t>
      </w:r>
      <w:r>
        <w:rPr>
          <w:rFonts w:ascii="Arial" w:hAnsi="Arial"/>
          <w:color w:val="000000"/>
          <w:sz w:val="18"/>
          <w:szCs w:val="22"/>
          <w:lang w:eastAsia="ar-SA"/>
        </w:rPr>
        <w:t>n</w:t>
      </w:r>
      <w:r>
        <w:rPr>
          <w:rFonts w:ascii="Arial" w:hAnsi="Arial"/>
          <w:color w:val="000000"/>
          <w:sz w:val="18"/>
          <w:szCs w:val="22"/>
          <w:lang w:eastAsia="ar-SA"/>
        </w:rPr>
        <w:t xml:space="preserve"> internal latency average &lt; 100ms, and availability 99.0%</w:t>
      </w:r>
    </w:p>
    <w:p w14:paraId="34CF52D2" w14:textId="766D065C" w:rsidR="00CF3D16" w:rsidRDefault="00DB11BE"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Worked with teams to establish SLOs for latency and availability.</w:t>
      </w:r>
    </w:p>
    <w:p w14:paraId="6C29CF63" w14:textId="0CB91E62" w:rsidR="003307C9" w:rsidRDefault="00AA7569"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 xml:space="preserve">Develop and evangelize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 xml:space="preserve"> technology within Indeed. Implement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 xml:space="preserve">-based microservices. Convert existing microservices to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 xml:space="preserve">. Develop demonstration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 xml:space="preserve"> clients. Advise and mentor other teams implementing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w:t>
      </w:r>
    </w:p>
    <w:p w14:paraId="6A6DD657" w14:textId="23C6A1C1" w:rsidR="002868C6" w:rsidRPr="00D45E44" w:rsidRDefault="002868C6"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Design</w:t>
      </w:r>
      <w:r w:rsidR="00CF3D16">
        <w:rPr>
          <w:rFonts w:ascii="Arial" w:hAnsi="Arial"/>
          <w:color w:val="000000"/>
          <w:sz w:val="18"/>
          <w:szCs w:val="22"/>
          <w:lang w:eastAsia="ar-SA"/>
        </w:rPr>
        <w:t>ed</w:t>
      </w:r>
      <w:r>
        <w:rPr>
          <w:rFonts w:ascii="Arial" w:hAnsi="Arial"/>
          <w:color w:val="000000"/>
          <w:sz w:val="18"/>
          <w:szCs w:val="22"/>
          <w:lang w:eastAsia="ar-SA"/>
        </w:rPr>
        <w:t xml:space="preserve"> and develop</w:t>
      </w:r>
      <w:r w:rsidR="00CF3D16">
        <w:rPr>
          <w:rFonts w:ascii="Arial" w:hAnsi="Arial"/>
          <w:color w:val="000000"/>
          <w:sz w:val="18"/>
          <w:szCs w:val="22"/>
          <w:lang w:eastAsia="ar-SA"/>
        </w:rPr>
        <w:t>ed</w:t>
      </w:r>
      <w:r>
        <w:rPr>
          <w:rFonts w:ascii="Arial" w:hAnsi="Arial"/>
          <w:color w:val="000000"/>
          <w:sz w:val="18"/>
          <w:szCs w:val="22"/>
          <w:lang w:eastAsia="ar-SA"/>
        </w:rPr>
        <w:t xml:space="preserve"> features, including infrastructure and testing, for Indeed’s main website, www.indeed.com.</w:t>
      </w:r>
    </w:p>
    <w:p w14:paraId="468E8809" w14:textId="7D0CE764" w:rsidR="0030568B" w:rsidRDefault="0030568B"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A/B testing of various features on the job viewing web page increased user engagement 5-8%.</w:t>
      </w:r>
    </w:p>
    <w:p w14:paraId="394EDD18" w14:textId="1D5FFEDD" w:rsidR="0030568B" w:rsidRDefault="0030568B"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 xml:space="preserve">Participated in </w:t>
      </w:r>
      <w:r w:rsidR="003E3117">
        <w:rPr>
          <w:rFonts w:ascii="Arial" w:hAnsi="Arial"/>
          <w:color w:val="000000"/>
          <w:sz w:val="18"/>
          <w:szCs w:val="22"/>
          <w:lang w:eastAsia="ar-SA"/>
        </w:rPr>
        <w:t>hundre</w:t>
      </w:r>
      <w:r w:rsidR="00904F43">
        <w:rPr>
          <w:rFonts w:ascii="Arial" w:hAnsi="Arial"/>
          <w:color w:val="000000"/>
          <w:sz w:val="18"/>
          <w:szCs w:val="22"/>
          <w:lang w:eastAsia="ar-SA"/>
        </w:rPr>
        <w:t>d</w:t>
      </w:r>
      <w:r w:rsidR="003E3117">
        <w:rPr>
          <w:rFonts w:ascii="Arial" w:hAnsi="Arial"/>
          <w:color w:val="000000"/>
          <w:sz w:val="18"/>
          <w:szCs w:val="22"/>
          <w:lang w:eastAsia="ar-SA"/>
        </w:rPr>
        <w:t>s</w:t>
      </w:r>
      <w:r>
        <w:rPr>
          <w:rFonts w:ascii="Arial" w:hAnsi="Arial"/>
          <w:color w:val="000000"/>
          <w:sz w:val="18"/>
          <w:szCs w:val="22"/>
          <w:lang w:eastAsia="ar-SA"/>
        </w:rPr>
        <w:t xml:space="preserve"> of onsite interviews for potential candidates to work at Indeed.</w:t>
      </w:r>
    </w:p>
    <w:p w14:paraId="4D1C67D2" w14:textId="77777777" w:rsidR="002868C6" w:rsidRDefault="002868C6" w:rsidP="004C213B">
      <w:pPr>
        <w:tabs>
          <w:tab w:val="left" w:pos="-720"/>
        </w:tabs>
        <w:ind w:right="-720"/>
        <w:rPr>
          <w:rFonts w:ascii="Arial" w:hAnsi="Arial"/>
          <w:b/>
          <w:color w:val="000000"/>
          <w:sz w:val="18"/>
          <w:szCs w:val="22"/>
          <w:lang w:eastAsia="ar-SA"/>
        </w:rPr>
      </w:pPr>
    </w:p>
    <w:p w14:paraId="6644E621" w14:textId="77777777" w:rsidR="00867854" w:rsidRPr="00D45E44" w:rsidRDefault="00867854"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Mozilla, Inc., Mountain View, CA</w:t>
      </w:r>
    </w:p>
    <w:p w14:paraId="5C12E480" w14:textId="2EA32E4B" w:rsidR="00867854" w:rsidRPr="00D45E44" w:rsidRDefault="00867854"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Technical Lead, Platform QA, </w:t>
      </w:r>
      <w:r w:rsidRPr="00D45E44">
        <w:rPr>
          <w:rFonts w:ascii="Arial" w:hAnsi="Arial"/>
          <w:color w:val="000000"/>
          <w:sz w:val="18"/>
          <w:szCs w:val="22"/>
          <w:lang w:eastAsia="ar-SA"/>
        </w:rPr>
        <w:t>April 2014-</w:t>
      </w:r>
      <w:r w:rsidR="002868C6">
        <w:rPr>
          <w:rFonts w:ascii="Arial" w:hAnsi="Arial"/>
          <w:color w:val="000000"/>
          <w:sz w:val="18"/>
          <w:szCs w:val="22"/>
          <w:lang w:eastAsia="ar-SA"/>
        </w:rPr>
        <w:t>April 2016</w:t>
      </w:r>
    </w:p>
    <w:p w14:paraId="2A1951BF" w14:textId="77777777" w:rsidR="00867854" w:rsidRPr="00D45E44" w:rsidRDefault="00867854" w:rsidP="004C213B">
      <w:pPr>
        <w:tabs>
          <w:tab w:val="left" w:pos="-720"/>
        </w:tabs>
        <w:ind w:right="-720"/>
        <w:rPr>
          <w:rFonts w:ascii="Arial" w:hAnsi="Arial"/>
          <w:color w:val="000000"/>
          <w:sz w:val="18"/>
          <w:szCs w:val="22"/>
          <w:lang w:eastAsia="ar-SA"/>
        </w:rPr>
      </w:pPr>
    </w:p>
    <w:p w14:paraId="4C20736B" w14:textId="1F297BDF" w:rsidR="00867854" w:rsidRPr="00D45E44" w:rsidRDefault="00230349" w:rsidP="00867854">
      <w:pPr>
        <w:pStyle w:val="ListParagraph"/>
        <w:numPr>
          <w:ilvl w:val="0"/>
          <w:numId w:val="10"/>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Worked with cross-functional team to define multiple-machine testing strategy.</w:t>
      </w:r>
    </w:p>
    <w:p w14:paraId="2C36368B" w14:textId="379A2C2F" w:rsidR="00904F43" w:rsidRPr="00904F43" w:rsidRDefault="002930C5" w:rsidP="00E50D3F">
      <w:pPr>
        <w:pStyle w:val="ListParagraph"/>
        <w:numPr>
          <w:ilvl w:val="0"/>
          <w:numId w:val="10"/>
        </w:numPr>
        <w:tabs>
          <w:tab w:val="left" w:pos="-720"/>
        </w:tabs>
        <w:ind w:right="-720"/>
        <w:rPr>
          <w:rFonts w:ascii="Arial" w:hAnsi="Arial"/>
          <w:color w:val="000000"/>
          <w:sz w:val="18"/>
          <w:szCs w:val="22"/>
          <w:lang w:eastAsia="ar-SA"/>
        </w:rPr>
      </w:pPr>
      <w:r w:rsidRPr="00904F43">
        <w:rPr>
          <w:rFonts w:ascii="Arial" w:hAnsi="Arial"/>
          <w:color w:val="000000"/>
          <w:sz w:val="18"/>
          <w:szCs w:val="22"/>
          <w:lang w:eastAsia="ar-SA"/>
        </w:rPr>
        <w:t>Developed tests for Firefox video playback API, testing MSE and EME for specific video content providers</w:t>
      </w:r>
      <w:r w:rsidR="00904F43">
        <w:rPr>
          <w:rFonts w:ascii="Arial" w:hAnsi="Arial"/>
          <w:color w:val="000000"/>
          <w:sz w:val="18"/>
          <w:szCs w:val="22"/>
          <w:lang w:eastAsia="ar-SA"/>
        </w:rPr>
        <w:t>.</w:t>
      </w:r>
    </w:p>
    <w:p w14:paraId="49B3DA72" w14:textId="3B89435E" w:rsidR="00904F43" w:rsidRDefault="00904F43" w:rsidP="00904F43">
      <w:pPr>
        <w:tabs>
          <w:tab w:val="left" w:pos="-720"/>
        </w:tabs>
        <w:ind w:right="-720"/>
        <w:rPr>
          <w:rFonts w:ascii="Arial" w:hAnsi="Arial"/>
          <w:b/>
          <w:color w:val="000000"/>
          <w:sz w:val="18"/>
          <w:szCs w:val="22"/>
          <w:lang w:eastAsia="ar-SA"/>
        </w:rPr>
      </w:pPr>
      <w:r w:rsidRPr="00904F43">
        <w:rPr>
          <w:rFonts w:ascii="Arial" w:hAnsi="Arial"/>
          <w:b/>
          <w:sz w:val="18"/>
          <w:szCs w:val="22"/>
          <w:lang w:eastAsia="ar-SA"/>
        </w:rPr>
        <w:lastRenderedPageBreak/>
        <w:t>Bone Jarring Games and Softw</w:t>
      </w:r>
      <w:r w:rsidRPr="00904F43">
        <w:rPr>
          <w:rFonts w:ascii="Arial" w:hAnsi="Arial"/>
          <w:b/>
          <w:sz w:val="18"/>
          <w:szCs w:val="22"/>
          <w:lang w:eastAsia="ar-SA"/>
        </w:rPr>
        <w:t>a</w:t>
      </w:r>
      <w:r w:rsidRPr="00904F43">
        <w:rPr>
          <w:rFonts w:ascii="Arial" w:hAnsi="Arial"/>
          <w:b/>
          <w:sz w:val="18"/>
          <w:szCs w:val="22"/>
          <w:lang w:eastAsia="ar-SA"/>
        </w:rPr>
        <w:t>re</w:t>
      </w:r>
      <w:r>
        <w:rPr>
          <w:rFonts w:ascii="Arial" w:hAnsi="Arial"/>
          <w:b/>
          <w:color w:val="000000"/>
          <w:sz w:val="18"/>
          <w:szCs w:val="22"/>
          <w:lang w:eastAsia="ar-SA"/>
        </w:rPr>
        <w:t>, Austin, TX</w:t>
      </w:r>
    </w:p>
    <w:p w14:paraId="13D0144B" w14:textId="1A6E83A4" w:rsidR="00904F43" w:rsidRDefault="00904F43" w:rsidP="00904F43">
      <w:pPr>
        <w:tabs>
          <w:tab w:val="left" w:pos="-720"/>
        </w:tabs>
        <w:ind w:right="-720"/>
        <w:rPr>
          <w:rFonts w:ascii="Arial" w:hAnsi="Arial"/>
          <w:color w:val="000000"/>
          <w:sz w:val="18"/>
          <w:szCs w:val="22"/>
          <w:lang w:eastAsia="ar-SA"/>
        </w:rPr>
      </w:pPr>
      <w:r>
        <w:rPr>
          <w:rFonts w:ascii="Arial" w:hAnsi="Arial"/>
          <w:b/>
          <w:color w:val="000000"/>
          <w:sz w:val="18"/>
          <w:szCs w:val="22"/>
          <w:lang w:eastAsia="ar-SA"/>
        </w:rPr>
        <w:t xml:space="preserve">Founder/CEO/CTO, </w:t>
      </w:r>
      <w:r>
        <w:rPr>
          <w:rFonts w:ascii="Arial" w:hAnsi="Arial"/>
          <w:color w:val="000000"/>
          <w:sz w:val="18"/>
          <w:szCs w:val="22"/>
          <w:lang w:eastAsia="ar-SA"/>
        </w:rPr>
        <w:t>July 2013-</w:t>
      </w:r>
      <w:r>
        <w:rPr>
          <w:rFonts w:ascii="Arial" w:hAnsi="Arial"/>
          <w:color w:val="000000"/>
          <w:sz w:val="18"/>
          <w:szCs w:val="22"/>
          <w:lang w:eastAsia="ar-SA"/>
        </w:rPr>
        <w:t>March 2020</w:t>
      </w:r>
    </w:p>
    <w:p w14:paraId="30A742A9" w14:textId="77777777" w:rsidR="00904F43" w:rsidRDefault="00904F43" w:rsidP="00904F43">
      <w:pPr>
        <w:tabs>
          <w:tab w:val="left" w:pos="-720"/>
        </w:tabs>
        <w:ind w:right="-720"/>
        <w:rPr>
          <w:rFonts w:ascii="Arial" w:hAnsi="Arial"/>
          <w:color w:val="000000"/>
          <w:sz w:val="18"/>
          <w:szCs w:val="22"/>
          <w:lang w:eastAsia="ar-SA"/>
        </w:rPr>
      </w:pPr>
    </w:p>
    <w:p w14:paraId="0D3976CB" w14:textId="05826FA5" w:rsidR="00904F43" w:rsidRDefault="00904F43" w:rsidP="00904F43">
      <w:pPr>
        <w:pStyle w:val="ListParagraph"/>
        <w:numPr>
          <w:ilvl w:val="0"/>
          <w:numId w:val="12"/>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w:t>
      </w:r>
      <w:r>
        <w:rPr>
          <w:rFonts w:ascii="Arial" w:hAnsi="Arial"/>
          <w:color w:val="000000"/>
          <w:sz w:val="18"/>
          <w:szCs w:val="22"/>
          <w:lang w:eastAsia="ar-SA"/>
        </w:rPr>
        <w:t>ed</w:t>
      </w:r>
      <w:r>
        <w:rPr>
          <w:rFonts w:ascii="Arial" w:hAnsi="Arial"/>
          <w:color w:val="000000"/>
          <w:sz w:val="18"/>
          <w:szCs w:val="22"/>
          <w:lang w:eastAsia="ar-SA"/>
        </w:rPr>
        <w:t xml:space="preserve"> </w:t>
      </w:r>
      <w:proofErr w:type="spellStart"/>
      <w:r>
        <w:rPr>
          <w:rFonts w:ascii="Arial" w:hAnsi="Arial"/>
          <w:color w:val="000000"/>
          <w:sz w:val="18"/>
          <w:szCs w:val="22"/>
          <w:lang w:eastAsia="ar-SA"/>
        </w:rPr>
        <w:t>UIKit</w:t>
      </w:r>
      <w:proofErr w:type="spellEnd"/>
      <w:r>
        <w:rPr>
          <w:rFonts w:ascii="Arial" w:hAnsi="Arial"/>
          <w:color w:val="000000"/>
          <w:sz w:val="18"/>
          <w:szCs w:val="22"/>
          <w:lang w:eastAsia="ar-SA"/>
        </w:rPr>
        <w:t xml:space="preserve">-based </w:t>
      </w:r>
      <w:r>
        <w:rPr>
          <w:rFonts w:ascii="Arial" w:hAnsi="Arial"/>
          <w:color w:val="000000"/>
          <w:sz w:val="18"/>
          <w:szCs w:val="22"/>
          <w:lang w:eastAsia="ar-SA"/>
        </w:rPr>
        <w:t>iOS app for a Pathfinder character sheet (</w:t>
      </w:r>
      <w:hyperlink r:id="rId6" w:history="1">
        <w:r w:rsidRPr="00163372">
          <w:rPr>
            <w:rStyle w:val="Hyperlink"/>
            <w:rFonts w:ascii="Arial" w:hAnsi="Arial"/>
            <w:sz w:val="18"/>
            <w:szCs w:val="22"/>
            <w:lang w:eastAsia="ar-SA"/>
          </w:rPr>
          <w:t>http://github.com/BoneJarring/creatures.git</w:t>
        </w:r>
      </w:hyperlink>
      <w:r>
        <w:rPr>
          <w:rFonts w:ascii="Arial" w:hAnsi="Arial"/>
          <w:color w:val="000000"/>
          <w:sz w:val="18"/>
          <w:szCs w:val="22"/>
          <w:lang w:eastAsia="ar-SA"/>
        </w:rPr>
        <w:t>)</w:t>
      </w:r>
    </w:p>
    <w:p w14:paraId="32269CC9" w14:textId="77777777" w:rsidR="00904F43" w:rsidRDefault="00904F43" w:rsidP="004C213B">
      <w:pPr>
        <w:tabs>
          <w:tab w:val="left" w:pos="-720"/>
        </w:tabs>
        <w:ind w:right="-720"/>
        <w:rPr>
          <w:rFonts w:ascii="Arial" w:hAnsi="Arial"/>
          <w:b/>
          <w:color w:val="000000"/>
          <w:sz w:val="18"/>
          <w:szCs w:val="22"/>
          <w:lang w:eastAsia="ar-SA"/>
        </w:rPr>
      </w:pPr>
    </w:p>
    <w:p w14:paraId="59AC8DB9" w14:textId="2B107A0A" w:rsidR="009A1B71" w:rsidRPr="00D45E44" w:rsidRDefault="009A1B71"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Klink LLC, Austin, Texas</w:t>
      </w:r>
    </w:p>
    <w:p w14:paraId="7F768B6A" w14:textId="7621541D" w:rsidR="009A1B71" w:rsidRPr="00D45E44" w:rsidRDefault="009A1B71"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Mac OS X Programmer, </w:t>
      </w:r>
      <w:r w:rsidRPr="00D45E44">
        <w:rPr>
          <w:rFonts w:ascii="Arial" w:hAnsi="Arial"/>
          <w:color w:val="000000"/>
          <w:sz w:val="18"/>
          <w:szCs w:val="22"/>
          <w:lang w:eastAsia="ar-SA"/>
        </w:rPr>
        <w:t>August 2013-</w:t>
      </w:r>
      <w:r w:rsidR="00867854" w:rsidRPr="00D45E44">
        <w:rPr>
          <w:rFonts w:ascii="Arial" w:hAnsi="Arial"/>
          <w:color w:val="000000"/>
          <w:sz w:val="18"/>
          <w:szCs w:val="22"/>
          <w:lang w:eastAsia="ar-SA"/>
        </w:rPr>
        <w:t>April 2014</w:t>
      </w:r>
    </w:p>
    <w:p w14:paraId="1E8D99FA" w14:textId="77777777" w:rsidR="00B6440F" w:rsidRPr="00D45E44" w:rsidRDefault="00B6440F" w:rsidP="00B6440F">
      <w:pPr>
        <w:tabs>
          <w:tab w:val="left" w:pos="-720"/>
        </w:tabs>
        <w:ind w:right="-720"/>
        <w:rPr>
          <w:rFonts w:ascii="Arial" w:hAnsi="Arial"/>
          <w:color w:val="000000"/>
          <w:sz w:val="18"/>
          <w:szCs w:val="22"/>
          <w:lang w:eastAsia="ar-SA"/>
        </w:rPr>
      </w:pPr>
    </w:p>
    <w:p w14:paraId="3958C4EB" w14:textId="72FD1B48" w:rsidR="00B6440F" w:rsidRPr="00D45E44" w:rsidRDefault="00BB05F3" w:rsidP="00B6440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Use</w:t>
      </w:r>
      <w:r w:rsidR="002930C5">
        <w:rPr>
          <w:rFonts w:ascii="Arial" w:hAnsi="Arial"/>
          <w:color w:val="000000"/>
          <w:sz w:val="18"/>
          <w:szCs w:val="22"/>
          <w:lang w:eastAsia="ar-SA"/>
        </w:rPr>
        <w:t>d</w:t>
      </w:r>
      <w:r w:rsidRPr="00D45E44">
        <w:rPr>
          <w:rFonts w:ascii="Arial" w:hAnsi="Arial"/>
          <w:color w:val="000000"/>
          <w:sz w:val="18"/>
          <w:szCs w:val="22"/>
          <w:lang w:eastAsia="ar-SA"/>
        </w:rPr>
        <w:t xml:space="preserve"> Obje</w:t>
      </w:r>
      <w:r w:rsidR="00230349" w:rsidRPr="00D45E44">
        <w:rPr>
          <w:rFonts w:ascii="Arial" w:hAnsi="Arial"/>
          <w:color w:val="000000"/>
          <w:sz w:val="18"/>
          <w:szCs w:val="22"/>
          <w:lang w:eastAsia="ar-SA"/>
        </w:rPr>
        <w:t>ctive C,</w:t>
      </w:r>
      <w:r w:rsidR="002B183F" w:rsidRPr="00D45E44">
        <w:rPr>
          <w:rFonts w:ascii="Arial" w:hAnsi="Arial"/>
          <w:color w:val="000000"/>
          <w:sz w:val="18"/>
          <w:szCs w:val="22"/>
          <w:lang w:eastAsia="ar-SA"/>
        </w:rPr>
        <w:t xml:space="preserve"> Python </w:t>
      </w:r>
      <w:r w:rsidR="00230349" w:rsidRPr="00D45E44">
        <w:rPr>
          <w:rFonts w:ascii="Arial" w:hAnsi="Arial"/>
          <w:color w:val="000000"/>
          <w:sz w:val="18"/>
          <w:szCs w:val="22"/>
          <w:lang w:eastAsia="ar-SA"/>
        </w:rPr>
        <w:t xml:space="preserve">and PyObjC </w:t>
      </w:r>
      <w:r w:rsidR="002B183F" w:rsidRPr="00D45E44">
        <w:rPr>
          <w:rFonts w:ascii="Arial" w:hAnsi="Arial"/>
          <w:color w:val="000000"/>
          <w:sz w:val="18"/>
          <w:szCs w:val="22"/>
          <w:lang w:eastAsia="ar-SA"/>
        </w:rPr>
        <w:t xml:space="preserve">to develop </w:t>
      </w:r>
      <w:r w:rsidRPr="00D45E44">
        <w:rPr>
          <w:rFonts w:ascii="Arial" w:hAnsi="Arial"/>
          <w:color w:val="000000"/>
          <w:sz w:val="18"/>
          <w:szCs w:val="22"/>
          <w:lang w:eastAsia="ar-SA"/>
        </w:rPr>
        <w:t>user interface for cloud syncing</w:t>
      </w:r>
      <w:r w:rsidR="00904F43">
        <w:rPr>
          <w:rFonts w:ascii="Arial" w:hAnsi="Arial"/>
          <w:color w:val="000000"/>
          <w:sz w:val="18"/>
          <w:szCs w:val="22"/>
          <w:lang w:eastAsia="ar-SA"/>
        </w:rPr>
        <w:t xml:space="preserve"> Mac OS</w:t>
      </w:r>
      <w:r w:rsidRPr="00D45E44">
        <w:rPr>
          <w:rFonts w:ascii="Arial" w:hAnsi="Arial"/>
          <w:color w:val="000000"/>
          <w:sz w:val="18"/>
          <w:szCs w:val="22"/>
          <w:lang w:eastAsia="ar-SA"/>
        </w:rPr>
        <w:t xml:space="preserve"> application</w:t>
      </w:r>
      <w:r w:rsidR="00B6440F" w:rsidRPr="00D45E44">
        <w:rPr>
          <w:rFonts w:ascii="Arial" w:hAnsi="Arial"/>
          <w:color w:val="000000"/>
          <w:sz w:val="18"/>
          <w:szCs w:val="22"/>
          <w:lang w:eastAsia="ar-SA"/>
        </w:rPr>
        <w:t>.</w:t>
      </w:r>
    </w:p>
    <w:p w14:paraId="011C85A7" w14:textId="22F7ED0B" w:rsidR="00867854" w:rsidRPr="00D45E44" w:rsidRDefault="00BB05F3" w:rsidP="00867854">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Use</w:t>
      </w:r>
      <w:r w:rsidR="002930C5">
        <w:rPr>
          <w:rFonts w:ascii="Arial" w:hAnsi="Arial"/>
          <w:color w:val="000000"/>
          <w:sz w:val="18"/>
          <w:szCs w:val="22"/>
          <w:lang w:eastAsia="ar-SA"/>
        </w:rPr>
        <w:t>d</w:t>
      </w:r>
      <w:r w:rsidRPr="00D45E44">
        <w:rPr>
          <w:rFonts w:ascii="Arial" w:hAnsi="Arial"/>
          <w:color w:val="000000"/>
          <w:sz w:val="18"/>
          <w:szCs w:val="22"/>
          <w:lang w:eastAsia="ar-SA"/>
        </w:rPr>
        <w:t xml:space="preserve"> Python to implement syncing via RESTful interfaces.</w:t>
      </w:r>
    </w:p>
    <w:p w14:paraId="3E400C31" w14:textId="0FCC73DC" w:rsidR="00867854" w:rsidRPr="00D45E44" w:rsidRDefault="00867854" w:rsidP="00B6440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Reduced open bug count by 80%.</w:t>
      </w:r>
    </w:p>
    <w:p w14:paraId="4BC5D483" w14:textId="77777777" w:rsidR="009A1B71" w:rsidRPr="00D45E44" w:rsidRDefault="009A1B71" w:rsidP="004C213B">
      <w:pPr>
        <w:tabs>
          <w:tab w:val="left" w:pos="-720"/>
        </w:tabs>
        <w:ind w:right="-720"/>
        <w:rPr>
          <w:rFonts w:ascii="Arial" w:hAnsi="Arial"/>
          <w:b/>
          <w:color w:val="000000"/>
          <w:sz w:val="18"/>
          <w:szCs w:val="22"/>
          <w:lang w:eastAsia="ar-SA"/>
        </w:rPr>
      </w:pPr>
    </w:p>
    <w:p w14:paraId="446BCAB0" w14:textId="3DD15FA5" w:rsidR="00A71EDF" w:rsidRPr="00D45E44" w:rsidRDefault="001C5B9B"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Spawn Labs</w:t>
      </w:r>
      <w:r w:rsidR="00A71EDF" w:rsidRPr="00D45E44">
        <w:rPr>
          <w:rFonts w:ascii="Arial" w:hAnsi="Arial"/>
          <w:b/>
          <w:color w:val="000000"/>
          <w:sz w:val="18"/>
          <w:szCs w:val="22"/>
          <w:lang w:eastAsia="ar-SA"/>
        </w:rPr>
        <w:t>, Austin, Texas</w:t>
      </w:r>
    </w:p>
    <w:p w14:paraId="764B9435" w14:textId="2B223088" w:rsidR="00A71EDF" w:rsidRPr="00D45E44" w:rsidRDefault="00A71ED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QA &amp; Release Engineer Manager, </w:t>
      </w:r>
      <w:r w:rsidRPr="00D45E44">
        <w:rPr>
          <w:rFonts w:ascii="Arial" w:hAnsi="Arial"/>
          <w:color w:val="000000"/>
          <w:sz w:val="18"/>
          <w:szCs w:val="22"/>
          <w:lang w:eastAsia="ar-SA"/>
        </w:rPr>
        <w:t>September 2012-</w:t>
      </w:r>
      <w:r w:rsidR="009A1B71" w:rsidRPr="00D45E44">
        <w:rPr>
          <w:rFonts w:ascii="Arial" w:hAnsi="Arial"/>
          <w:color w:val="000000"/>
          <w:sz w:val="18"/>
          <w:szCs w:val="22"/>
          <w:lang w:eastAsia="ar-SA"/>
        </w:rPr>
        <w:t>August 2013</w:t>
      </w:r>
    </w:p>
    <w:p w14:paraId="3ADEBE04" w14:textId="77777777" w:rsidR="00DD060F" w:rsidRPr="00D45E44" w:rsidRDefault="00DD060F" w:rsidP="004C213B">
      <w:pPr>
        <w:tabs>
          <w:tab w:val="left" w:pos="-720"/>
        </w:tabs>
        <w:ind w:right="-720"/>
        <w:rPr>
          <w:rFonts w:ascii="Arial" w:hAnsi="Arial"/>
          <w:b/>
          <w:color w:val="000000"/>
          <w:sz w:val="18"/>
          <w:szCs w:val="22"/>
          <w:lang w:eastAsia="ar-SA"/>
        </w:rPr>
      </w:pPr>
    </w:p>
    <w:p w14:paraId="0E2C79BF" w14:textId="43FA0077" w:rsidR="00CA7302" w:rsidRPr="00D45E44" w:rsidRDefault="00CA7302" w:rsidP="00904F43">
      <w:pPr>
        <w:widowControl/>
        <w:suppressAutoHyphens w:val="0"/>
        <w:rPr>
          <w:rFonts w:ascii="Arial" w:hAnsi="Arial"/>
          <w:b/>
          <w:color w:val="000000"/>
          <w:sz w:val="18"/>
          <w:szCs w:val="22"/>
          <w:lang w:eastAsia="ar-SA"/>
        </w:rPr>
      </w:pPr>
      <w:r w:rsidRPr="00D45E44">
        <w:rPr>
          <w:rFonts w:ascii="Arial" w:hAnsi="Arial"/>
          <w:b/>
          <w:color w:val="000000"/>
          <w:sz w:val="18"/>
          <w:szCs w:val="22"/>
          <w:lang w:eastAsia="ar-SA"/>
        </w:rPr>
        <w:t>Rock Systems, Durango, Colorado</w:t>
      </w:r>
    </w:p>
    <w:p w14:paraId="5B474324" w14:textId="194ED508" w:rsidR="00CA7302" w:rsidRPr="00D45E44" w:rsidRDefault="00CA7302"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Consultant – iOS </w:t>
      </w:r>
      <w:r w:rsidR="00652272" w:rsidRPr="00D45E44">
        <w:rPr>
          <w:rFonts w:ascii="Arial" w:hAnsi="Arial"/>
          <w:b/>
          <w:color w:val="000000"/>
          <w:sz w:val="18"/>
          <w:szCs w:val="22"/>
          <w:lang w:eastAsia="ar-SA"/>
        </w:rPr>
        <w:t>Development</w:t>
      </w:r>
      <w:r w:rsidRPr="00D45E44">
        <w:rPr>
          <w:rFonts w:ascii="Arial" w:hAnsi="Arial"/>
          <w:b/>
          <w:color w:val="000000"/>
          <w:sz w:val="18"/>
          <w:szCs w:val="22"/>
          <w:lang w:eastAsia="ar-SA"/>
        </w:rPr>
        <w:t xml:space="preserve">, </w:t>
      </w:r>
      <w:r w:rsidR="00B14AD3" w:rsidRPr="00D45E44">
        <w:rPr>
          <w:rFonts w:ascii="Arial" w:hAnsi="Arial"/>
          <w:color w:val="000000"/>
          <w:sz w:val="18"/>
          <w:szCs w:val="22"/>
          <w:lang w:eastAsia="ar-SA"/>
        </w:rPr>
        <w:t>April</w:t>
      </w:r>
      <w:r w:rsidR="00A71EDF" w:rsidRPr="00D45E44">
        <w:rPr>
          <w:rFonts w:ascii="Arial" w:hAnsi="Arial"/>
          <w:color w:val="000000"/>
          <w:sz w:val="18"/>
          <w:szCs w:val="22"/>
          <w:lang w:eastAsia="ar-SA"/>
        </w:rPr>
        <w:t xml:space="preserve"> 2012-August 2012</w:t>
      </w:r>
    </w:p>
    <w:p w14:paraId="4FD99C71" w14:textId="77777777" w:rsidR="00A71EDF" w:rsidRPr="00D45E44" w:rsidRDefault="00A71EDF" w:rsidP="004C213B">
      <w:pPr>
        <w:tabs>
          <w:tab w:val="left" w:pos="-720"/>
        </w:tabs>
        <w:ind w:right="-720"/>
        <w:rPr>
          <w:rFonts w:ascii="Arial" w:hAnsi="Arial"/>
          <w:b/>
          <w:color w:val="000000"/>
          <w:sz w:val="18"/>
          <w:szCs w:val="22"/>
          <w:lang w:eastAsia="ar-SA"/>
        </w:rPr>
      </w:pPr>
    </w:p>
    <w:p w14:paraId="2733E3AE" w14:textId="1B17431F" w:rsidR="002B183F" w:rsidRPr="00D45E44" w:rsidRDefault="002B183F"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Identified and fixed 80+ defects</w:t>
      </w:r>
      <w:r w:rsidR="00B90F44">
        <w:rPr>
          <w:rFonts w:ascii="Arial" w:hAnsi="Arial"/>
          <w:color w:val="000000"/>
          <w:sz w:val="18"/>
          <w:szCs w:val="22"/>
          <w:lang w:eastAsia="ar-SA"/>
        </w:rPr>
        <w:t xml:space="preserve"> in Airborne Media Group’s Audio Air </w:t>
      </w:r>
      <w:r w:rsidR="003307C9">
        <w:rPr>
          <w:rFonts w:ascii="Arial" w:hAnsi="Arial"/>
          <w:color w:val="000000"/>
          <w:sz w:val="18"/>
          <w:szCs w:val="22"/>
          <w:lang w:eastAsia="ar-SA"/>
        </w:rPr>
        <w:t xml:space="preserve">IOS </w:t>
      </w:r>
      <w:r w:rsidR="00B90F44">
        <w:rPr>
          <w:rFonts w:ascii="Arial" w:hAnsi="Arial"/>
          <w:color w:val="000000"/>
          <w:sz w:val="18"/>
          <w:szCs w:val="22"/>
          <w:lang w:eastAsia="ar-SA"/>
        </w:rPr>
        <w:t>app</w:t>
      </w:r>
      <w:r w:rsidRPr="00D45E44">
        <w:rPr>
          <w:rFonts w:ascii="Arial" w:hAnsi="Arial"/>
          <w:color w:val="000000"/>
          <w:sz w:val="18"/>
          <w:szCs w:val="22"/>
          <w:lang w:eastAsia="ar-SA"/>
        </w:rPr>
        <w:t>, including many crashing defects that would have been triggered within 5 minutes of launch.</w:t>
      </w:r>
    </w:p>
    <w:p w14:paraId="4B34F00A" w14:textId="1BEAFAFF" w:rsidR="00D17904" w:rsidRPr="00D45E44" w:rsidRDefault="00D17904"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 xml:space="preserve">Added a </w:t>
      </w:r>
      <w:r w:rsidR="002B183F" w:rsidRPr="00D45E44">
        <w:rPr>
          <w:rFonts w:ascii="Arial" w:hAnsi="Arial"/>
          <w:color w:val="000000"/>
          <w:sz w:val="18"/>
          <w:szCs w:val="22"/>
          <w:lang w:eastAsia="ar-SA"/>
        </w:rPr>
        <w:t xml:space="preserve">DirecTV </w:t>
      </w:r>
      <w:r w:rsidRPr="00D45E44">
        <w:rPr>
          <w:rFonts w:ascii="Arial" w:hAnsi="Arial"/>
          <w:color w:val="000000"/>
          <w:sz w:val="18"/>
          <w:szCs w:val="22"/>
          <w:lang w:eastAsia="ar-SA"/>
        </w:rPr>
        <w:t>channel display feature.</w:t>
      </w:r>
    </w:p>
    <w:p w14:paraId="67FBF639" w14:textId="48E9893F" w:rsidR="00D17904" w:rsidRPr="00D45E44" w:rsidRDefault="00D17904"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Version 1.3 shipped in the App Store in September 2012.</w:t>
      </w:r>
    </w:p>
    <w:p w14:paraId="7CD81439" w14:textId="77777777" w:rsidR="001A1E59" w:rsidRDefault="001A1E59" w:rsidP="001A1E59">
      <w:pPr>
        <w:widowControl/>
        <w:suppressAutoHyphens w:val="0"/>
        <w:rPr>
          <w:rFonts w:ascii="Arial" w:hAnsi="Arial"/>
          <w:b/>
          <w:color w:val="000000"/>
          <w:sz w:val="18"/>
          <w:szCs w:val="22"/>
          <w:lang w:eastAsia="ar-SA"/>
        </w:rPr>
      </w:pPr>
    </w:p>
    <w:p w14:paraId="1628BCFE" w14:textId="2A024A2F" w:rsidR="00DD060F" w:rsidRPr="00D45E44" w:rsidRDefault="00DD060F" w:rsidP="001A1E59">
      <w:pPr>
        <w:widowControl/>
        <w:suppressAutoHyphens w:val="0"/>
        <w:rPr>
          <w:rFonts w:ascii="Arial" w:hAnsi="Arial"/>
          <w:b/>
          <w:color w:val="000000"/>
          <w:sz w:val="18"/>
          <w:szCs w:val="22"/>
          <w:lang w:eastAsia="ar-SA"/>
        </w:rPr>
      </w:pPr>
      <w:r w:rsidRPr="00D45E44">
        <w:rPr>
          <w:rFonts w:ascii="Arial" w:hAnsi="Arial"/>
          <w:b/>
          <w:color w:val="000000"/>
          <w:sz w:val="18"/>
          <w:szCs w:val="22"/>
          <w:lang w:eastAsia="ar-SA"/>
        </w:rPr>
        <w:t>Coverity Software</w:t>
      </w:r>
      <w:r w:rsidR="005F4506">
        <w:rPr>
          <w:rFonts w:ascii="Arial" w:hAnsi="Arial"/>
          <w:b/>
          <w:color w:val="000000"/>
          <w:sz w:val="18"/>
          <w:szCs w:val="22"/>
          <w:lang w:eastAsia="ar-SA"/>
        </w:rPr>
        <w:t xml:space="preserve"> (now Synopsis)</w:t>
      </w:r>
      <w:r w:rsidRPr="00D45E44">
        <w:rPr>
          <w:rFonts w:ascii="Arial" w:hAnsi="Arial"/>
          <w:b/>
          <w:color w:val="000000"/>
          <w:sz w:val="18"/>
          <w:szCs w:val="22"/>
          <w:lang w:eastAsia="ar-SA"/>
        </w:rPr>
        <w:t>, San Francisco, California</w:t>
      </w:r>
    </w:p>
    <w:p w14:paraId="33E70795"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Senior QA Manager and </w:t>
      </w:r>
      <w:r w:rsidR="00B6346E" w:rsidRPr="00D45E44">
        <w:rPr>
          <w:rFonts w:ascii="Arial" w:hAnsi="Arial"/>
          <w:b/>
          <w:color w:val="000000"/>
          <w:sz w:val="18"/>
          <w:szCs w:val="22"/>
          <w:lang w:eastAsia="ar-SA"/>
        </w:rPr>
        <w:t>QA Architect</w:t>
      </w:r>
      <w:r w:rsidRPr="00D45E44">
        <w:rPr>
          <w:rFonts w:ascii="Arial" w:hAnsi="Arial"/>
          <w:b/>
          <w:color w:val="000000"/>
          <w:sz w:val="18"/>
          <w:szCs w:val="22"/>
          <w:lang w:eastAsia="ar-SA"/>
        </w:rPr>
        <w:t xml:space="preserve">, </w:t>
      </w:r>
      <w:r w:rsidRPr="00D45E44">
        <w:rPr>
          <w:rFonts w:ascii="Arial" w:hAnsi="Arial"/>
          <w:color w:val="000000"/>
          <w:sz w:val="18"/>
          <w:szCs w:val="22"/>
          <w:lang w:eastAsia="ar-SA"/>
        </w:rPr>
        <w:t>July 2008-</w:t>
      </w:r>
      <w:r w:rsidR="00CA7302" w:rsidRPr="00D45E44">
        <w:rPr>
          <w:rFonts w:ascii="Arial" w:hAnsi="Arial"/>
          <w:color w:val="000000"/>
          <w:sz w:val="18"/>
          <w:szCs w:val="22"/>
          <w:lang w:eastAsia="ar-SA"/>
        </w:rPr>
        <w:t>May 2012</w:t>
      </w:r>
    </w:p>
    <w:p w14:paraId="42431904" w14:textId="77777777" w:rsidR="00D17904" w:rsidRPr="00D45E44" w:rsidRDefault="00D17904" w:rsidP="004C213B">
      <w:pPr>
        <w:tabs>
          <w:tab w:val="left" w:pos="-720"/>
        </w:tabs>
        <w:ind w:right="-720"/>
        <w:rPr>
          <w:rFonts w:ascii="Arial" w:hAnsi="Arial"/>
          <w:b/>
          <w:color w:val="000000"/>
          <w:sz w:val="18"/>
          <w:szCs w:val="22"/>
          <w:lang w:eastAsia="ar-SA"/>
        </w:rPr>
      </w:pPr>
    </w:p>
    <w:p w14:paraId="70A3CB30" w14:textId="6DA81A44"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Lombardi Software</w:t>
      </w:r>
      <w:r w:rsidR="00D17366" w:rsidRPr="00D45E44">
        <w:rPr>
          <w:rFonts w:ascii="Arial" w:hAnsi="Arial"/>
          <w:b/>
          <w:color w:val="000000"/>
          <w:sz w:val="18"/>
          <w:szCs w:val="22"/>
          <w:lang w:eastAsia="ar-SA"/>
        </w:rPr>
        <w:t xml:space="preserve"> (now IBM)</w:t>
      </w:r>
      <w:r w:rsidRPr="00D45E44">
        <w:rPr>
          <w:rFonts w:ascii="Arial" w:hAnsi="Arial"/>
          <w:b/>
          <w:color w:val="000000"/>
          <w:sz w:val="18"/>
          <w:szCs w:val="22"/>
          <w:lang w:eastAsia="ar-SA"/>
        </w:rPr>
        <w:t>, Austin, Texas</w:t>
      </w:r>
    </w:p>
    <w:p w14:paraId="56B6DE82"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QA Manager</w:t>
      </w:r>
      <w:r w:rsidRPr="00D45E44">
        <w:rPr>
          <w:rFonts w:ascii="Arial" w:hAnsi="Arial"/>
          <w:color w:val="000000"/>
          <w:sz w:val="18"/>
          <w:szCs w:val="22"/>
          <w:lang w:eastAsia="ar-SA"/>
        </w:rPr>
        <w:t>, May 2006-June 2008</w:t>
      </w:r>
    </w:p>
    <w:p w14:paraId="4082F49F" w14:textId="77777777" w:rsidR="00DD060F" w:rsidRPr="00D45E44" w:rsidRDefault="00DD060F" w:rsidP="004C213B">
      <w:pPr>
        <w:tabs>
          <w:tab w:val="left" w:pos="-720"/>
        </w:tabs>
        <w:ind w:right="-720"/>
        <w:rPr>
          <w:rFonts w:ascii="Arial" w:hAnsi="Arial"/>
          <w:color w:val="000000"/>
          <w:sz w:val="18"/>
          <w:szCs w:val="22"/>
          <w:lang w:eastAsia="ar-SA"/>
        </w:rPr>
      </w:pPr>
    </w:p>
    <w:p w14:paraId="5978CFAE" w14:textId="79A51837"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Apple Computer</w:t>
      </w:r>
      <w:r w:rsidR="00C17B11" w:rsidRPr="00D45E44">
        <w:rPr>
          <w:rFonts w:ascii="Arial" w:hAnsi="Arial"/>
          <w:b/>
          <w:color w:val="000000"/>
          <w:sz w:val="18"/>
          <w:szCs w:val="22"/>
          <w:lang w:eastAsia="ar-SA"/>
        </w:rPr>
        <w:t xml:space="preserve"> (now Apple, Inc.)</w:t>
      </w:r>
      <w:r w:rsidRPr="00D45E44">
        <w:rPr>
          <w:rFonts w:ascii="Arial" w:hAnsi="Arial"/>
          <w:b/>
          <w:color w:val="000000"/>
          <w:sz w:val="18"/>
          <w:szCs w:val="22"/>
          <w:lang w:eastAsia="ar-SA"/>
        </w:rPr>
        <w:t>, Cupertino, California</w:t>
      </w:r>
    </w:p>
    <w:p w14:paraId="0AC41FD4" w14:textId="0BDBF3C3"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Xcode Tools QA &amp; Integration Manager</w:t>
      </w:r>
      <w:r w:rsidRPr="00D45E44">
        <w:rPr>
          <w:rFonts w:ascii="Arial" w:hAnsi="Arial"/>
          <w:color w:val="000000"/>
          <w:sz w:val="18"/>
          <w:szCs w:val="22"/>
          <w:lang w:eastAsia="ar-SA"/>
        </w:rPr>
        <w:t xml:space="preserve">, </w:t>
      </w:r>
      <w:r w:rsidR="00357558" w:rsidRPr="00D45E44">
        <w:rPr>
          <w:rFonts w:ascii="Arial" w:hAnsi="Arial"/>
          <w:color w:val="000000"/>
          <w:sz w:val="18"/>
          <w:szCs w:val="22"/>
          <w:lang w:eastAsia="ar-SA"/>
        </w:rPr>
        <w:t>May</w:t>
      </w:r>
      <w:r w:rsidRPr="00D45E44">
        <w:rPr>
          <w:rFonts w:ascii="Arial" w:hAnsi="Arial"/>
          <w:color w:val="000000"/>
          <w:sz w:val="18"/>
          <w:szCs w:val="22"/>
          <w:lang w:eastAsia="ar-SA"/>
        </w:rPr>
        <w:t xml:space="preserve"> 2001-April 2006</w:t>
      </w:r>
    </w:p>
    <w:p w14:paraId="2105C4C9" w14:textId="77777777" w:rsidR="00DD060F" w:rsidRPr="00D45E44" w:rsidRDefault="00DD060F" w:rsidP="004C213B">
      <w:pPr>
        <w:tabs>
          <w:tab w:val="left" w:pos="-720"/>
        </w:tabs>
        <w:ind w:right="-720"/>
        <w:rPr>
          <w:rFonts w:ascii="Arial" w:hAnsi="Arial"/>
          <w:color w:val="000000"/>
          <w:sz w:val="18"/>
          <w:szCs w:val="22"/>
          <w:lang w:eastAsia="ar-SA"/>
        </w:rPr>
      </w:pPr>
    </w:p>
    <w:p w14:paraId="4475739B" w14:textId="31A56838" w:rsidR="00867854" w:rsidRPr="00D45E44" w:rsidRDefault="00DD060F" w:rsidP="004C213B">
      <w:pPr>
        <w:numPr>
          <w:ilvl w:val="0"/>
          <w:numId w:val="3"/>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Managed a team of 3 engineers in charge of verifying quality in cross-functional areas of the Xcode Tools distribution</w:t>
      </w:r>
      <w:r w:rsidR="00867854" w:rsidRPr="00D45E44">
        <w:rPr>
          <w:rFonts w:ascii="Arial" w:hAnsi="Arial"/>
          <w:color w:val="000000"/>
          <w:sz w:val="18"/>
          <w:szCs w:val="22"/>
          <w:lang w:eastAsia="ar-SA"/>
        </w:rPr>
        <w:t>, including the internal migration of Mac OS X to Intel processors.</w:t>
      </w:r>
    </w:p>
    <w:p w14:paraId="191D4432" w14:textId="38BE9EF7" w:rsidR="00DD060F" w:rsidRPr="00D45E44" w:rsidRDefault="00DD060F" w:rsidP="004C213B">
      <w:pPr>
        <w:numPr>
          <w:ilvl w:val="0"/>
          <w:numId w:val="3"/>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Verified the correctness of new versions and new architectures of gcc, Xcode and linker by building side versions of Mac OS X, including both diagnosis of build and runtime failures and working with project teams to correct them. </w:t>
      </w:r>
    </w:p>
    <w:p w14:paraId="7F881AE7" w14:textId="77777777" w:rsidR="00DD060F" w:rsidRPr="00D45E44" w:rsidRDefault="00DD060F" w:rsidP="004C213B">
      <w:pPr>
        <w:tabs>
          <w:tab w:val="left" w:pos="-720"/>
        </w:tabs>
        <w:ind w:right="-720"/>
        <w:rPr>
          <w:rFonts w:ascii="Arial" w:hAnsi="Arial"/>
          <w:b/>
          <w:color w:val="000000"/>
          <w:sz w:val="18"/>
          <w:szCs w:val="22"/>
          <w:lang w:eastAsia="ar-SA"/>
        </w:rPr>
      </w:pPr>
    </w:p>
    <w:p w14:paraId="237D0A94" w14:textId="22AAF008" w:rsidR="00DD060F"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Red Hat, Inc.,</w:t>
      </w:r>
      <w:r w:rsidR="00DD060F" w:rsidRPr="00D45E44">
        <w:rPr>
          <w:rFonts w:ascii="Arial" w:hAnsi="Arial"/>
          <w:b/>
          <w:color w:val="000000"/>
          <w:sz w:val="18"/>
          <w:szCs w:val="22"/>
          <w:lang w:eastAsia="ar-SA"/>
        </w:rPr>
        <w:t xml:space="preserve"> </w:t>
      </w:r>
      <w:r w:rsidRPr="00D45E44">
        <w:rPr>
          <w:rFonts w:ascii="Arial" w:hAnsi="Arial"/>
          <w:b/>
          <w:color w:val="000000"/>
          <w:sz w:val="18"/>
          <w:szCs w:val="22"/>
          <w:lang w:eastAsia="ar-SA"/>
        </w:rPr>
        <w:t>San Francisco</w:t>
      </w:r>
      <w:r w:rsidR="00DD060F" w:rsidRPr="00D45E44">
        <w:rPr>
          <w:rFonts w:ascii="Arial" w:hAnsi="Arial"/>
          <w:b/>
          <w:color w:val="000000"/>
          <w:sz w:val="18"/>
          <w:szCs w:val="22"/>
          <w:lang w:eastAsia="ar-SA"/>
        </w:rPr>
        <w:t>, California</w:t>
      </w:r>
    </w:p>
    <w:p w14:paraId="242E1499" w14:textId="47DC9126" w:rsidR="007614D3"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Cygnus Solutions, Sunnyvale, California</w:t>
      </w:r>
    </w:p>
    <w:p w14:paraId="0F0B9095" w14:textId="33BC01D8"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Engineering Manager</w:t>
      </w:r>
      <w:r w:rsidRPr="00D45E44">
        <w:rPr>
          <w:rFonts w:ascii="Arial" w:hAnsi="Arial"/>
          <w:color w:val="000000"/>
          <w:sz w:val="18"/>
          <w:szCs w:val="22"/>
          <w:lang w:eastAsia="ar-SA"/>
        </w:rPr>
        <w:t>, November 1997-</w:t>
      </w:r>
      <w:r w:rsidR="00357558" w:rsidRPr="00D45E44">
        <w:rPr>
          <w:rFonts w:ascii="Arial" w:hAnsi="Arial"/>
          <w:color w:val="000000"/>
          <w:sz w:val="18"/>
          <w:szCs w:val="22"/>
          <w:lang w:eastAsia="ar-SA"/>
        </w:rPr>
        <w:t>May</w:t>
      </w:r>
      <w:r w:rsidRPr="00D45E44">
        <w:rPr>
          <w:rFonts w:ascii="Arial" w:hAnsi="Arial"/>
          <w:color w:val="000000"/>
          <w:sz w:val="18"/>
          <w:szCs w:val="22"/>
          <w:lang w:eastAsia="ar-SA"/>
        </w:rPr>
        <w:t xml:space="preserve"> 2001</w:t>
      </w:r>
    </w:p>
    <w:p w14:paraId="06C88886" w14:textId="77777777" w:rsidR="00DD060F" w:rsidRPr="00D45E44" w:rsidRDefault="00DD060F" w:rsidP="00904F43">
      <w:pPr>
        <w:tabs>
          <w:tab w:val="left" w:pos="-720"/>
        </w:tabs>
        <w:ind w:right="-720"/>
        <w:rPr>
          <w:rFonts w:ascii="Arial" w:hAnsi="Arial"/>
          <w:b/>
          <w:color w:val="000000"/>
          <w:sz w:val="18"/>
          <w:szCs w:val="22"/>
          <w:lang w:eastAsia="ar-SA"/>
        </w:rPr>
      </w:pPr>
    </w:p>
    <w:p w14:paraId="562A39F8" w14:textId="2F941E5B"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Sun Microsystems Laboratories</w:t>
      </w:r>
      <w:r w:rsidR="008B67D9">
        <w:rPr>
          <w:rFonts w:ascii="Arial" w:hAnsi="Arial"/>
          <w:b/>
          <w:color w:val="000000"/>
          <w:sz w:val="18"/>
          <w:szCs w:val="22"/>
          <w:lang w:eastAsia="ar-SA"/>
        </w:rPr>
        <w:t xml:space="preserve"> (now Oracle Laboratories)</w:t>
      </w:r>
      <w:r w:rsidRPr="00D45E44">
        <w:rPr>
          <w:rFonts w:ascii="Arial" w:hAnsi="Arial"/>
          <w:b/>
          <w:color w:val="000000"/>
          <w:sz w:val="18"/>
          <w:szCs w:val="22"/>
          <w:lang w:eastAsia="ar-SA"/>
        </w:rPr>
        <w:t>, Mountain View, California</w:t>
      </w:r>
    </w:p>
    <w:p w14:paraId="2CFECF43" w14:textId="77777777" w:rsidR="00DD060F"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Member of Technical Staff</w:t>
      </w:r>
      <w:r w:rsidRPr="00D45E44">
        <w:rPr>
          <w:rFonts w:ascii="Arial" w:hAnsi="Arial"/>
          <w:color w:val="000000"/>
          <w:sz w:val="18"/>
          <w:szCs w:val="22"/>
          <w:lang w:eastAsia="ar-SA"/>
        </w:rPr>
        <w:t>, March 1996 to November 1997</w:t>
      </w:r>
    </w:p>
    <w:p w14:paraId="0E310F97" w14:textId="77777777" w:rsidR="005E58FB" w:rsidRDefault="005E58FB" w:rsidP="004C213B">
      <w:pPr>
        <w:tabs>
          <w:tab w:val="left" w:pos="-720"/>
        </w:tabs>
        <w:ind w:right="-720"/>
        <w:rPr>
          <w:rFonts w:ascii="Arial" w:hAnsi="Arial"/>
          <w:color w:val="000000"/>
          <w:sz w:val="18"/>
          <w:szCs w:val="22"/>
          <w:lang w:eastAsia="ar-SA"/>
        </w:rPr>
      </w:pPr>
    </w:p>
    <w:p w14:paraId="0B2FBE1E" w14:textId="153DF7F3" w:rsidR="005E58FB" w:rsidRPr="005E58FB" w:rsidRDefault="005E58FB" w:rsidP="005E58FB">
      <w:pPr>
        <w:pStyle w:val="ListParagraph"/>
        <w:numPr>
          <w:ilvl w:val="0"/>
          <w:numId w:val="11"/>
        </w:numPr>
        <w:tabs>
          <w:tab w:val="left" w:pos="-720"/>
        </w:tabs>
        <w:ind w:right="-720"/>
        <w:rPr>
          <w:rFonts w:ascii="Arial" w:hAnsi="Arial"/>
          <w:color w:val="000000"/>
          <w:sz w:val="18"/>
          <w:szCs w:val="22"/>
          <w:lang w:eastAsia="ar-SA"/>
        </w:rPr>
      </w:pPr>
      <w:r>
        <w:rPr>
          <w:rFonts w:ascii="Arial" w:hAnsi="Arial"/>
          <w:color w:val="000000"/>
          <w:sz w:val="18"/>
          <w:szCs w:val="22"/>
          <w:lang w:eastAsia="ar-SA"/>
        </w:rPr>
        <w:t>Implemented Mac and Windows implementation of menus in Tcl/Tk.</w:t>
      </w:r>
    </w:p>
    <w:p w14:paraId="466213F5"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ab/>
      </w:r>
    </w:p>
    <w:p w14:paraId="0D4C26C8" w14:textId="5A8DE868"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 xml:space="preserve">Claris Corporation (now </w:t>
      </w:r>
      <w:r w:rsidR="00AA7569">
        <w:rPr>
          <w:rFonts w:ascii="Arial" w:hAnsi="Arial"/>
          <w:b/>
          <w:color w:val="000000"/>
          <w:sz w:val="18"/>
          <w:szCs w:val="22"/>
          <w:lang w:eastAsia="ar-SA"/>
        </w:rPr>
        <w:t>Claris International</w:t>
      </w:r>
      <w:r w:rsidRPr="00D45E44">
        <w:rPr>
          <w:rFonts w:ascii="Arial" w:hAnsi="Arial"/>
          <w:b/>
          <w:color w:val="000000"/>
          <w:sz w:val="18"/>
          <w:szCs w:val="22"/>
          <w:lang w:eastAsia="ar-SA"/>
        </w:rPr>
        <w:t>)</w:t>
      </w:r>
      <w:r w:rsidR="007614D3" w:rsidRPr="00D45E44">
        <w:rPr>
          <w:rFonts w:ascii="Arial" w:hAnsi="Arial"/>
          <w:b/>
          <w:color w:val="000000"/>
          <w:sz w:val="18"/>
          <w:szCs w:val="22"/>
          <w:lang w:eastAsia="ar-SA"/>
        </w:rPr>
        <w:t>,</w:t>
      </w:r>
      <w:r w:rsidRPr="00D45E44">
        <w:rPr>
          <w:rFonts w:ascii="Arial" w:hAnsi="Arial"/>
          <w:b/>
          <w:color w:val="000000"/>
          <w:sz w:val="18"/>
          <w:szCs w:val="22"/>
          <w:lang w:eastAsia="ar-SA"/>
        </w:rPr>
        <w:t xml:space="preserve"> Santa Clara, California</w:t>
      </w:r>
    </w:p>
    <w:p w14:paraId="06BB82D7" w14:textId="593C5150" w:rsidR="007614D3"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StyleWare, Inc., Houston, Texas</w:t>
      </w:r>
    </w:p>
    <w:p w14:paraId="3D789063" w14:textId="3090D93B" w:rsidR="00DD060F"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Software Engineer</w:t>
      </w:r>
      <w:r w:rsidRPr="00D45E44">
        <w:rPr>
          <w:rFonts w:ascii="Arial" w:hAnsi="Arial"/>
          <w:color w:val="000000"/>
          <w:sz w:val="18"/>
          <w:szCs w:val="22"/>
          <w:lang w:eastAsia="ar-SA"/>
        </w:rPr>
        <w:t xml:space="preserve">, </w:t>
      </w:r>
      <w:r w:rsidR="00494101" w:rsidRPr="00D45E44">
        <w:rPr>
          <w:rFonts w:ascii="Arial" w:hAnsi="Arial"/>
          <w:color w:val="000000"/>
          <w:sz w:val="18"/>
          <w:szCs w:val="22"/>
          <w:lang w:eastAsia="ar-SA"/>
        </w:rPr>
        <w:t>December 1987</w:t>
      </w:r>
      <w:r w:rsidRPr="00D45E44">
        <w:rPr>
          <w:rFonts w:ascii="Arial" w:hAnsi="Arial"/>
          <w:color w:val="000000"/>
          <w:sz w:val="18"/>
          <w:szCs w:val="22"/>
          <w:lang w:eastAsia="ar-SA"/>
        </w:rPr>
        <w:t>-March 1996</w:t>
      </w:r>
    </w:p>
    <w:p w14:paraId="055DCF9E" w14:textId="77777777" w:rsidR="005E58FB" w:rsidRDefault="005E58FB" w:rsidP="004C213B">
      <w:pPr>
        <w:tabs>
          <w:tab w:val="left" w:pos="-720"/>
        </w:tabs>
        <w:ind w:right="-720"/>
        <w:rPr>
          <w:rFonts w:ascii="Arial" w:hAnsi="Arial"/>
          <w:color w:val="000000"/>
          <w:sz w:val="18"/>
          <w:szCs w:val="22"/>
          <w:lang w:eastAsia="ar-SA"/>
        </w:rPr>
      </w:pPr>
    </w:p>
    <w:p w14:paraId="7AF2858F" w14:textId="5858802F" w:rsidR="005E58FB" w:rsidRPr="005E58FB" w:rsidRDefault="005E58FB" w:rsidP="005E58FB">
      <w:pPr>
        <w:pStyle w:val="ListParagraph"/>
        <w:numPr>
          <w:ilvl w:val="0"/>
          <w:numId w:val="11"/>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Developer for FileMaker Pro</w:t>
      </w:r>
      <w:r w:rsidR="00904F43">
        <w:rPr>
          <w:rFonts w:ascii="Arial" w:hAnsi="Arial"/>
          <w:color w:val="000000"/>
          <w:sz w:val="18"/>
          <w:szCs w:val="22"/>
          <w:lang w:eastAsia="ar-SA"/>
        </w:rPr>
        <w:t xml:space="preserve"> for Mac and Windows,</w:t>
      </w:r>
      <w:r>
        <w:rPr>
          <w:rFonts w:ascii="Arial" w:hAnsi="Arial"/>
          <w:color w:val="000000"/>
          <w:sz w:val="18"/>
          <w:szCs w:val="22"/>
          <w:lang w:eastAsia="ar-SA"/>
        </w:rPr>
        <w:t xml:space="preserve"> and AppleWorks GS</w:t>
      </w:r>
      <w:r w:rsidR="00904F43">
        <w:rPr>
          <w:rFonts w:ascii="Arial" w:hAnsi="Arial"/>
          <w:color w:val="000000"/>
          <w:sz w:val="18"/>
          <w:szCs w:val="22"/>
          <w:lang w:eastAsia="ar-SA"/>
        </w:rPr>
        <w:t xml:space="preserve"> for the Apple IIGS.</w:t>
      </w:r>
    </w:p>
    <w:p w14:paraId="3E813A7C" w14:textId="77777777" w:rsidR="00DD060F" w:rsidRPr="00D45E44" w:rsidRDefault="00DD060F" w:rsidP="004C213B">
      <w:pPr>
        <w:tabs>
          <w:tab w:val="left" w:pos="-720"/>
        </w:tabs>
        <w:ind w:right="-720"/>
        <w:rPr>
          <w:rFonts w:ascii="Arial" w:hAnsi="Arial"/>
          <w:color w:val="000000"/>
          <w:sz w:val="18"/>
          <w:szCs w:val="22"/>
          <w:lang w:eastAsia="ar-SA"/>
        </w:rPr>
      </w:pPr>
    </w:p>
    <w:p w14:paraId="5A7DFCEF" w14:textId="2E5D5370" w:rsidR="00494101"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SKILLS</w:t>
      </w:r>
    </w:p>
    <w:p w14:paraId="4D56B7C5" w14:textId="77777777" w:rsidR="00494101" w:rsidRPr="00D45E44" w:rsidRDefault="00494101" w:rsidP="004C213B">
      <w:pPr>
        <w:tabs>
          <w:tab w:val="left" w:pos="-720"/>
        </w:tabs>
        <w:ind w:right="-720"/>
        <w:rPr>
          <w:rFonts w:ascii="Arial" w:hAnsi="Arial"/>
          <w:color w:val="000000"/>
          <w:sz w:val="18"/>
          <w:szCs w:val="22"/>
          <w:lang w:eastAsia="ar-SA"/>
        </w:rPr>
      </w:pPr>
    </w:p>
    <w:p w14:paraId="62BD39D2" w14:textId="0E59ABFB" w:rsidR="002868C6" w:rsidRPr="00D45E44" w:rsidRDefault="003E3117" w:rsidP="004C213B">
      <w:pPr>
        <w:tabs>
          <w:tab w:val="left" w:pos="-720"/>
        </w:tabs>
        <w:ind w:right="-720"/>
        <w:rPr>
          <w:rFonts w:ascii="Arial" w:hAnsi="Arial"/>
          <w:color w:val="000000"/>
          <w:sz w:val="18"/>
          <w:szCs w:val="18"/>
          <w:lang w:eastAsia="ar-SA"/>
        </w:rPr>
      </w:pPr>
      <w:r>
        <w:rPr>
          <w:rFonts w:ascii="Arial" w:hAnsi="Arial"/>
          <w:color w:val="000000"/>
          <w:sz w:val="18"/>
          <w:szCs w:val="18"/>
          <w:lang w:eastAsia="ar-SA"/>
        </w:rPr>
        <w:t xml:space="preserve">Java, </w:t>
      </w:r>
      <w:proofErr w:type="spellStart"/>
      <w:r w:rsidR="00AA7569">
        <w:rPr>
          <w:rFonts w:ascii="Arial" w:hAnsi="Arial"/>
          <w:color w:val="000000"/>
          <w:sz w:val="18"/>
          <w:szCs w:val="18"/>
          <w:lang w:eastAsia="ar-SA"/>
        </w:rPr>
        <w:t>GraphQL</w:t>
      </w:r>
      <w:proofErr w:type="spellEnd"/>
      <w:r w:rsidR="00AA7569">
        <w:rPr>
          <w:rFonts w:ascii="Arial" w:hAnsi="Arial"/>
          <w:color w:val="000000"/>
          <w:sz w:val="18"/>
          <w:szCs w:val="18"/>
          <w:lang w:eastAsia="ar-SA"/>
        </w:rPr>
        <w:t xml:space="preserve">, Swift, Python, Spring, </w:t>
      </w:r>
      <w:proofErr w:type="spellStart"/>
      <w:r w:rsidR="00AA7569">
        <w:rPr>
          <w:rFonts w:ascii="Arial" w:hAnsi="Arial"/>
          <w:color w:val="000000"/>
          <w:sz w:val="18"/>
          <w:szCs w:val="18"/>
          <w:lang w:eastAsia="ar-SA"/>
        </w:rPr>
        <w:t>SpringBoot</w:t>
      </w:r>
      <w:proofErr w:type="spellEnd"/>
      <w:r w:rsidR="00AA7569">
        <w:rPr>
          <w:rFonts w:ascii="Arial" w:hAnsi="Arial"/>
          <w:color w:val="000000"/>
          <w:sz w:val="18"/>
          <w:szCs w:val="18"/>
          <w:lang w:eastAsia="ar-SA"/>
        </w:rPr>
        <w:t xml:space="preserve">, </w:t>
      </w:r>
      <w:r w:rsidR="00B90F44" w:rsidRPr="00D45E44">
        <w:rPr>
          <w:rFonts w:ascii="Arial" w:hAnsi="Arial"/>
          <w:color w:val="000000"/>
          <w:sz w:val="18"/>
          <w:szCs w:val="18"/>
          <w:lang w:eastAsia="ar-SA"/>
        </w:rPr>
        <w:t xml:space="preserve">Objective C, </w:t>
      </w:r>
      <w:r w:rsidR="003307C9">
        <w:rPr>
          <w:rFonts w:ascii="Arial" w:hAnsi="Arial"/>
          <w:color w:val="000000"/>
          <w:sz w:val="18"/>
          <w:szCs w:val="18"/>
          <w:lang w:eastAsia="ar-SA"/>
        </w:rPr>
        <w:t>RESTful APIs,</w:t>
      </w:r>
      <w:r w:rsidR="001A1E59">
        <w:rPr>
          <w:rFonts w:ascii="Arial" w:hAnsi="Arial"/>
          <w:color w:val="000000"/>
          <w:sz w:val="18"/>
          <w:szCs w:val="18"/>
          <w:lang w:eastAsia="ar-SA"/>
        </w:rPr>
        <w:t xml:space="preserve"> </w:t>
      </w:r>
      <w:proofErr w:type="spellStart"/>
      <w:r w:rsidR="00B90F44">
        <w:rPr>
          <w:rFonts w:ascii="Arial" w:hAnsi="Arial"/>
          <w:color w:val="000000"/>
          <w:sz w:val="18"/>
          <w:szCs w:val="18"/>
          <w:lang w:eastAsia="ar-SA"/>
        </w:rPr>
        <w:t>Javascript</w:t>
      </w:r>
      <w:proofErr w:type="spellEnd"/>
      <w:r w:rsidR="00B90F44">
        <w:rPr>
          <w:rFonts w:ascii="Arial" w:hAnsi="Arial"/>
          <w:color w:val="000000"/>
          <w:sz w:val="18"/>
          <w:szCs w:val="18"/>
          <w:lang w:eastAsia="ar-SA"/>
        </w:rPr>
        <w:t>,</w:t>
      </w:r>
      <w:r w:rsidR="0030568B">
        <w:rPr>
          <w:rFonts w:ascii="Arial" w:hAnsi="Arial"/>
          <w:color w:val="000000"/>
          <w:sz w:val="18"/>
          <w:szCs w:val="18"/>
          <w:lang w:eastAsia="ar-SA"/>
        </w:rPr>
        <w:t xml:space="preserve"> Soy,</w:t>
      </w:r>
      <w:r w:rsidR="00B90F44">
        <w:rPr>
          <w:rFonts w:ascii="Arial" w:hAnsi="Arial"/>
          <w:color w:val="000000"/>
          <w:sz w:val="18"/>
          <w:szCs w:val="18"/>
          <w:lang w:eastAsia="ar-SA"/>
        </w:rPr>
        <w:t xml:space="preserve"> </w:t>
      </w:r>
      <w:r w:rsidR="002868C6">
        <w:rPr>
          <w:rFonts w:ascii="Arial" w:hAnsi="Arial"/>
          <w:color w:val="000000"/>
          <w:sz w:val="18"/>
          <w:szCs w:val="18"/>
          <w:lang w:eastAsia="ar-SA"/>
        </w:rPr>
        <w:t xml:space="preserve">HTML, CSS, Django, </w:t>
      </w:r>
      <w:r w:rsidR="00494101" w:rsidRPr="00D45E44">
        <w:rPr>
          <w:rFonts w:ascii="Arial" w:hAnsi="Arial"/>
          <w:color w:val="000000"/>
          <w:sz w:val="18"/>
          <w:szCs w:val="18"/>
          <w:lang w:eastAsia="ar-SA"/>
        </w:rPr>
        <w:t xml:space="preserve">C, </w:t>
      </w:r>
      <w:r w:rsidR="002868C6">
        <w:rPr>
          <w:rFonts w:ascii="Arial" w:hAnsi="Arial"/>
          <w:color w:val="000000"/>
          <w:sz w:val="18"/>
          <w:szCs w:val="18"/>
          <w:lang w:eastAsia="ar-SA"/>
        </w:rPr>
        <w:t>SQL,</w:t>
      </w:r>
      <w:r w:rsidR="00B6440F" w:rsidRPr="00D45E44">
        <w:rPr>
          <w:rFonts w:ascii="Arial" w:hAnsi="Arial"/>
          <w:color w:val="000000"/>
          <w:sz w:val="18"/>
          <w:szCs w:val="18"/>
          <w:lang w:eastAsia="ar-SA"/>
        </w:rPr>
        <w:t xml:space="preserve"> </w:t>
      </w:r>
      <w:r w:rsidR="00494101" w:rsidRPr="00D45E44">
        <w:rPr>
          <w:rFonts w:ascii="Arial" w:hAnsi="Arial"/>
          <w:color w:val="000000"/>
          <w:sz w:val="18"/>
          <w:szCs w:val="18"/>
          <w:lang w:eastAsia="ar-SA"/>
        </w:rPr>
        <w:t xml:space="preserve">Perl, Tcl, </w:t>
      </w:r>
      <w:r w:rsidR="00A71EDF" w:rsidRPr="00D45E44">
        <w:rPr>
          <w:rFonts w:ascii="Arial" w:hAnsi="Arial"/>
          <w:color w:val="000000"/>
          <w:sz w:val="18"/>
          <w:szCs w:val="18"/>
          <w:lang w:eastAsia="ar-SA"/>
        </w:rPr>
        <w:t xml:space="preserve">Ruby, </w:t>
      </w:r>
      <w:r w:rsidR="00494101" w:rsidRPr="00D45E44">
        <w:rPr>
          <w:rFonts w:ascii="Arial" w:hAnsi="Arial"/>
          <w:color w:val="000000"/>
          <w:sz w:val="18"/>
          <w:szCs w:val="18"/>
          <w:lang w:eastAsia="ar-SA"/>
        </w:rPr>
        <w:t>C++, Xcode, Eclipse,</w:t>
      </w:r>
      <w:r w:rsidR="00B6440F" w:rsidRPr="00D45E44">
        <w:rPr>
          <w:rFonts w:ascii="Arial" w:hAnsi="Arial"/>
          <w:color w:val="000000"/>
          <w:sz w:val="18"/>
          <w:szCs w:val="18"/>
          <w:lang w:eastAsia="ar-SA"/>
        </w:rPr>
        <w:t xml:space="preserve"> Mac OS X,</w:t>
      </w:r>
      <w:r w:rsidR="00494101" w:rsidRPr="00D45E44">
        <w:rPr>
          <w:rFonts w:ascii="Arial" w:hAnsi="Arial"/>
          <w:color w:val="000000"/>
          <w:sz w:val="18"/>
          <w:szCs w:val="18"/>
          <w:lang w:eastAsia="ar-SA"/>
        </w:rPr>
        <w:t xml:space="preserve"> iOS, Unix, Linux, Windows, Visual Studio, cvs, </w:t>
      </w:r>
      <w:r w:rsidR="001C5B9B" w:rsidRPr="00D45E44">
        <w:rPr>
          <w:rFonts w:ascii="Arial" w:hAnsi="Arial"/>
          <w:color w:val="000000"/>
          <w:sz w:val="18"/>
          <w:szCs w:val="18"/>
          <w:lang w:eastAsia="ar-SA"/>
        </w:rPr>
        <w:t>Subversion</w:t>
      </w:r>
      <w:r w:rsidR="00494101" w:rsidRPr="00D45E44">
        <w:rPr>
          <w:rFonts w:ascii="Arial" w:hAnsi="Arial"/>
          <w:color w:val="000000"/>
          <w:sz w:val="18"/>
          <w:szCs w:val="18"/>
          <w:lang w:eastAsia="ar-SA"/>
        </w:rPr>
        <w:t xml:space="preserve">, Perforce, git, Bitkeeper, </w:t>
      </w:r>
      <w:r w:rsidR="002930C5">
        <w:rPr>
          <w:rFonts w:ascii="Arial" w:hAnsi="Arial"/>
          <w:color w:val="000000"/>
          <w:sz w:val="18"/>
          <w:szCs w:val="18"/>
          <w:lang w:eastAsia="ar-SA"/>
        </w:rPr>
        <w:t xml:space="preserve">Mercurial, </w:t>
      </w:r>
      <w:r w:rsidR="00494101" w:rsidRPr="00D45E44">
        <w:rPr>
          <w:rFonts w:ascii="Arial" w:hAnsi="Arial"/>
          <w:color w:val="000000"/>
          <w:sz w:val="18"/>
          <w:szCs w:val="18"/>
          <w:lang w:eastAsia="ar-SA"/>
        </w:rPr>
        <w:t xml:space="preserve">gcc, </w:t>
      </w:r>
      <w:r w:rsidR="00A71EDF" w:rsidRPr="00D45E44">
        <w:rPr>
          <w:rFonts w:ascii="Arial" w:hAnsi="Arial"/>
          <w:color w:val="000000"/>
          <w:sz w:val="18"/>
          <w:szCs w:val="18"/>
          <w:lang w:eastAsia="ar-SA"/>
        </w:rPr>
        <w:t>Jenkins</w:t>
      </w:r>
      <w:r w:rsidR="00494101" w:rsidRPr="00D45E44">
        <w:rPr>
          <w:rFonts w:ascii="Arial" w:hAnsi="Arial"/>
          <w:color w:val="000000"/>
          <w:sz w:val="18"/>
          <w:szCs w:val="18"/>
          <w:lang w:eastAsia="ar-SA"/>
        </w:rPr>
        <w:t>,</w:t>
      </w:r>
      <w:r w:rsidR="00A704DF" w:rsidRPr="00D45E44">
        <w:rPr>
          <w:rFonts w:ascii="Arial" w:hAnsi="Arial"/>
          <w:color w:val="000000"/>
          <w:sz w:val="18"/>
          <w:szCs w:val="18"/>
          <w:lang w:eastAsia="ar-SA"/>
        </w:rPr>
        <w:t xml:space="preserve"> VMWare, Cocoa, Bugzilla, JIRA</w:t>
      </w:r>
      <w:r w:rsidR="00A71EDF" w:rsidRPr="00D45E44">
        <w:rPr>
          <w:rFonts w:ascii="Arial" w:hAnsi="Arial"/>
          <w:color w:val="000000"/>
          <w:sz w:val="18"/>
          <w:szCs w:val="18"/>
          <w:lang w:eastAsia="ar-SA"/>
        </w:rPr>
        <w:t>,</w:t>
      </w:r>
      <w:r w:rsidR="005E58FB">
        <w:rPr>
          <w:rFonts w:ascii="Arial" w:hAnsi="Arial"/>
          <w:color w:val="000000"/>
          <w:sz w:val="18"/>
          <w:szCs w:val="18"/>
          <w:lang w:eastAsia="ar-SA"/>
        </w:rPr>
        <w:t xml:space="preserve"> Radar,</w:t>
      </w:r>
      <w:r w:rsidR="00A71EDF" w:rsidRPr="00D45E44">
        <w:rPr>
          <w:rFonts w:ascii="Arial" w:hAnsi="Arial"/>
          <w:color w:val="000000"/>
          <w:sz w:val="18"/>
          <w:szCs w:val="18"/>
          <w:lang w:eastAsia="ar-SA"/>
        </w:rPr>
        <w:t xml:space="preserve"> yocto, </w:t>
      </w:r>
      <w:r w:rsidR="001C5B9B" w:rsidRPr="00D45E44">
        <w:rPr>
          <w:rFonts w:ascii="Arial" w:hAnsi="Arial"/>
          <w:color w:val="000000"/>
          <w:sz w:val="18"/>
          <w:szCs w:val="18"/>
          <w:lang w:eastAsia="ar-SA"/>
        </w:rPr>
        <w:t xml:space="preserve">repo, </w:t>
      </w:r>
      <w:r w:rsidR="00A71EDF" w:rsidRPr="00D45E44">
        <w:rPr>
          <w:rFonts w:ascii="Arial" w:hAnsi="Arial"/>
          <w:color w:val="000000"/>
          <w:sz w:val="18"/>
          <w:szCs w:val="18"/>
          <w:lang w:eastAsia="ar-SA"/>
        </w:rPr>
        <w:t>vagrant, VirtualBox</w:t>
      </w:r>
      <w:r w:rsidR="002930C5">
        <w:rPr>
          <w:rFonts w:ascii="Arial" w:hAnsi="Arial"/>
          <w:color w:val="000000"/>
          <w:sz w:val="18"/>
          <w:szCs w:val="18"/>
          <w:lang w:eastAsia="ar-SA"/>
        </w:rPr>
        <w:t>, Marionette</w:t>
      </w:r>
      <w:r w:rsidR="002868C6">
        <w:rPr>
          <w:rFonts w:ascii="Arial" w:hAnsi="Arial"/>
          <w:color w:val="000000"/>
          <w:sz w:val="18"/>
          <w:szCs w:val="18"/>
          <w:lang w:eastAsia="ar-SA"/>
        </w:rPr>
        <w:t>, hobo, MongoDB</w:t>
      </w:r>
      <w:r w:rsidR="00AA7569">
        <w:rPr>
          <w:rFonts w:ascii="Arial" w:hAnsi="Arial"/>
          <w:color w:val="000000"/>
          <w:sz w:val="18"/>
          <w:szCs w:val="18"/>
          <w:lang w:eastAsia="ar-SA"/>
        </w:rPr>
        <w:t>, Datadog, Terraform</w:t>
      </w:r>
      <w:r w:rsidR="00CF3D16">
        <w:rPr>
          <w:rFonts w:ascii="Arial" w:hAnsi="Arial"/>
          <w:color w:val="000000"/>
          <w:sz w:val="18"/>
          <w:szCs w:val="18"/>
          <w:lang w:eastAsia="ar-SA"/>
        </w:rPr>
        <w:t>, Kubernetes</w:t>
      </w:r>
      <w:r>
        <w:rPr>
          <w:rFonts w:ascii="Arial" w:hAnsi="Arial"/>
          <w:color w:val="000000"/>
          <w:sz w:val="18"/>
          <w:szCs w:val="18"/>
          <w:lang w:eastAsia="ar-SA"/>
        </w:rPr>
        <w:t>, Avro, Kafka</w:t>
      </w:r>
    </w:p>
    <w:sectPr w:rsidR="002868C6" w:rsidRPr="00D45E44" w:rsidSect="004C21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15:restartNumberingAfterBreak="0">
    <w:nsid w:val="13F8457A"/>
    <w:multiLevelType w:val="hybridMultilevel"/>
    <w:tmpl w:val="39A285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9A50F2"/>
    <w:multiLevelType w:val="hybridMultilevel"/>
    <w:tmpl w:val="3662A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340D37"/>
    <w:multiLevelType w:val="hybridMultilevel"/>
    <w:tmpl w:val="5BB0F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9C4A17"/>
    <w:multiLevelType w:val="hybridMultilevel"/>
    <w:tmpl w:val="89F4C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583E97"/>
    <w:multiLevelType w:val="hybridMultilevel"/>
    <w:tmpl w:val="CBF2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2155EA"/>
    <w:multiLevelType w:val="hybridMultilevel"/>
    <w:tmpl w:val="95789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10"/>
  </w:num>
  <w:num w:numId="8">
    <w:abstractNumId w:val="7"/>
  </w:num>
  <w:num w:numId="9">
    <w:abstractNumId w:val="11"/>
  </w:num>
  <w:num w:numId="10">
    <w:abstractNumId w:val="6"/>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B21"/>
    <w:rsid w:val="001A1E59"/>
    <w:rsid w:val="001C5B9B"/>
    <w:rsid w:val="00230349"/>
    <w:rsid w:val="00243E05"/>
    <w:rsid w:val="002868C6"/>
    <w:rsid w:val="002930C5"/>
    <w:rsid w:val="002B183F"/>
    <w:rsid w:val="0030568B"/>
    <w:rsid w:val="003307C9"/>
    <w:rsid w:val="00346249"/>
    <w:rsid w:val="00357558"/>
    <w:rsid w:val="003E3117"/>
    <w:rsid w:val="00494101"/>
    <w:rsid w:val="004C213B"/>
    <w:rsid w:val="005B55C6"/>
    <w:rsid w:val="005E58FB"/>
    <w:rsid w:val="005F4506"/>
    <w:rsid w:val="00601079"/>
    <w:rsid w:val="006175CC"/>
    <w:rsid w:val="00652272"/>
    <w:rsid w:val="00672767"/>
    <w:rsid w:val="006A4B21"/>
    <w:rsid w:val="007143B3"/>
    <w:rsid w:val="007614D3"/>
    <w:rsid w:val="007C3799"/>
    <w:rsid w:val="007E2AE7"/>
    <w:rsid w:val="00867854"/>
    <w:rsid w:val="008B67D9"/>
    <w:rsid w:val="008D08E9"/>
    <w:rsid w:val="00904F43"/>
    <w:rsid w:val="009A1B71"/>
    <w:rsid w:val="00A22CC6"/>
    <w:rsid w:val="00A704DF"/>
    <w:rsid w:val="00A71EDF"/>
    <w:rsid w:val="00A76110"/>
    <w:rsid w:val="00AA7569"/>
    <w:rsid w:val="00B14AD3"/>
    <w:rsid w:val="00B6346E"/>
    <w:rsid w:val="00B6440F"/>
    <w:rsid w:val="00B90F44"/>
    <w:rsid w:val="00BB05F3"/>
    <w:rsid w:val="00BB52C9"/>
    <w:rsid w:val="00C17B11"/>
    <w:rsid w:val="00CA7302"/>
    <w:rsid w:val="00CF3D16"/>
    <w:rsid w:val="00D17366"/>
    <w:rsid w:val="00D17904"/>
    <w:rsid w:val="00D45E44"/>
    <w:rsid w:val="00DB11BE"/>
    <w:rsid w:val="00DD060F"/>
    <w:rsid w:val="00E002C6"/>
    <w:rsid w:val="00FF2A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E3CF8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DF"/>
    <w:pPr>
      <w:ind w:left="720"/>
      <w:contextualSpacing/>
    </w:pPr>
  </w:style>
  <w:style w:type="character" w:styleId="Hyperlink">
    <w:name w:val="Hyperlink"/>
    <w:basedOn w:val="DefaultParagraphFont"/>
    <w:uiPriority w:val="99"/>
    <w:unhideWhenUsed/>
    <w:rsid w:val="00D45E44"/>
    <w:rPr>
      <w:color w:val="0000FF" w:themeColor="hyperlink"/>
      <w:u w:val="single"/>
    </w:rPr>
  </w:style>
  <w:style w:type="character" w:styleId="FollowedHyperlink">
    <w:name w:val="FollowedHyperlink"/>
    <w:basedOn w:val="DefaultParagraphFont"/>
    <w:uiPriority w:val="99"/>
    <w:semiHidden/>
    <w:unhideWhenUsed/>
    <w:rsid w:val="00904F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917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com/BoneJarring/creatures.git" TargetMode="External"/><Relationship Id="rId5" Type="http://schemas.openxmlformats.org/officeDocument/2006/relationships/hyperlink" Target="mailto:sydpol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Polk</dc:creator>
  <cp:keywords/>
  <cp:lastModifiedBy>Syd Polk</cp:lastModifiedBy>
  <cp:revision>41</cp:revision>
  <cp:lastPrinted>2012-07-03T18:36:00Z</cp:lastPrinted>
  <dcterms:created xsi:type="dcterms:W3CDTF">2012-07-03T18:36:00Z</dcterms:created>
  <dcterms:modified xsi:type="dcterms:W3CDTF">2021-10-28T16:59:00Z</dcterms:modified>
</cp:coreProperties>
</file>