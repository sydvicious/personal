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F5F75" w14:textId="77777777" w:rsidR="007C3799" w:rsidRPr="004C213B" w:rsidRDefault="007C3799" w:rsidP="004C213B">
      <w:pPr>
        <w:tabs>
          <w:tab w:val="left" w:pos="-720"/>
        </w:tabs>
        <w:ind w:right="-720"/>
        <w:jc w:val="center"/>
        <w:rPr>
          <w:rFonts w:ascii="Book Antiqua" w:hAnsi="Book Antiqua"/>
          <w:b/>
          <w:color w:val="000000"/>
          <w:sz w:val="32"/>
          <w:szCs w:val="32"/>
          <w:lang w:eastAsia="ar-SA"/>
        </w:rPr>
      </w:pPr>
      <w:r w:rsidRPr="004C213B">
        <w:rPr>
          <w:rFonts w:ascii="Book Antiqua" w:hAnsi="Book Antiqua"/>
          <w:b/>
          <w:color w:val="000000"/>
          <w:sz w:val="32"/>
          <w:szCs w:val="32"/>
          <w:lang w:eastAsia="ar-SA"/>
        </w:rPr>
        <w:t>Sydney Randall Polk</w:t>
      </w:r>
    </w:p>
    <w:p w14:paraId="61EDB89C" w14:textId="77777777" w:rsidR="00DD060F" w:rsidRPr="004C213B" w:rsidRDefault="00DD060F" w:rsidP="004C213B">
      <w:pPr>
        <w:tabs>
          <w:tab w:val="left" w:pos="-720"/>
        </w:tabs>
        <w:ind w:right="-720"/>
        <w:jc w:val="center"/>
        <w:rPr>
          <w:rFonts w:ascii="Book Antiqua" w:hAnsi="Book Antiqua"/>
          <w:color w:val="000000"/>
          <w:sz w:val="20"/>
          <w:szCs w:val="20"/>
          <w:lang w:eastAsia="ar-SA"/>
        </w:rPr>
      </w:pPr>
      <w:r w:rsidRPr="004C213B">
        <w:rPr>
          <w:rFonts w:ascii="Book Antiqua" w:hAnsi="Book Antiqua"/>
          <w:color w:val="000000"/>
          <w:sz w:val="20"/>
          <w:szCs w:val="20"/>
          <w:lang w:eastAsia="ar-SA"/>
        </w:rPr>
        <w:t xml:space="preserve">13501 Country Trails Lane    Austin, TX </w:t>
      </w:r>
      <w:proofErr w:type="gramStart"/>
      <w:r w:rsidRPr="004C213B">
        <w:rPr>
          <w:rFonts w:ascii="Book Antiqua" w:hAnsi="Book Antiqua"/>
          <w:color w:val="000000"/>
          <w:sz w:val="20"/>
          <w:szCs w:val="20"/>
          <w:lang w:eastAsia="ar-SA"/>
        </w:rPr>
        <w:t>78732      +</w:t>
      </w:r>
      <w:proofErr w:type="gramEnd"/>
      <w:r w:rsidRPr="004C213B">
        <w:rPr>
          <w:rFonts w:ascii="Book Antiqua" w:hAnsi="Book Antiqua"/>
          <w:color w:val="000000"/>
          <w:sz w:val="20"/>
          <w:szCs w:val="20"/>
          <w:lang w:eastAsia="ar-SA"/>
        </w:rPr>
        <w:t>1 (512) 905-9904</w:t>
      </w:r>
    </w:p>
    <w:p w14:paraId="77D01FD8" w14:textId="77777777" w:rsidR="00DD060F" w:rsidRPr="004C213B" w:rsidRDefault="00DD060F" w:rsidP="004C213B">
      <w:pPr>
        <w:tabs>
          <w:tab w:val="left" w:pos="-720"/>
        </w:tabs>
        <w:ind w:right="-720"/>
        <w:jc w:val="center"/>
        <w:rPr>
          <w:rFonts w:ascii="Book Antiqua" w:hAnsi="Book Antiqua"/>
          <w:color w:val="000000"/>
          <w:sz w:val="20"/>
          <w:szCs w:val="20"/>
          <w:lang w:eastAsia="ar-SA"/>
        </w:rPr>
      </w:pPr>
      <w:r w:rsidRPr="004C213B">
        <w:rPr>
          <w:rFonts w:ascii="Book Antiqua" w:hAnsi="Book Antiqua"/>
          <w:color w:val="000000"/>
          <w:sz w:val="20"/>
          <w:szCs w:val="20"/>
          <w:lang w:eastAsia="ar-SA"/>
        </w:rPr>
        <w:t>sydpolk@gmail.com</w:t>
      </w:r>
    </w:p>
    <w:p w14:paraId="0662A63F" w14:textId="77777777" w:rsidR="00DD060F" w:rsidRDefault="00DD060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</w:p>
    <w:p w14:paraId="11906D45" w14:textId="77777777" w:rsidR="00DD060F" w:rsidRDefault="00DD060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r>
        <w:rPr>
          <w:rFonts w:ascii="Book Antiqua" w:hAnsi="Book Antiqua"/>
          <w:b/>
          <w:color w:val="000000"/>
          <w:lang w:eastAsia="ar-SA"/>
        </w:rPr>
        <w:t>SUMMARY</w:t>
      </w:r>
    </w:p>
    <w:p w14:paraId="6CBCB440" w14:textId="77777777" w:rsidR="00DD060F" w:rsidRDefault="00DD060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</w:p>
    <w:p w14:paraId="45B9D1B4" w14:textId="271A6250" w:rsidR="00DD060F" w:rsidRPr="004C213B" w:rsidRDefault="00DD060F" w:rsidP="00A71EDF">
      <w:pPr>
        <w:numPr>
          <w:ilvl w:val="0"/>
          <w:numId w:val="1"/>
        </w:numPr>
        <w:tabs>
          <w:tab w:val="left" w:pos="-720"/>
          <w:tab w:val="left" w:pos="360"/>
        </w:tabs>
        <w:ind w:left="360" w:right="-720"/>
        <w:rPr>
          <w:rFonts w:ascii="Book Antiqua" w:hAnsi="Book Antiqua"/>
          <w:color w:val="000000"/>
          <w:lang w:eastAsia="ar-SA"/>
        </w:rPr>
      </w:pPr>
      <w:r w:rsidRPr="004C213B">
        <w:rPr>
          <w:rFonts w:ascii="Book Antiqua" w:hAnsi="Book Antiqua"/>
          <w:color w:val="000000"/>
          <w:lang w:eastAsia="ar-SA"/>
        </w:rPr>
        <w:t xml:space="preserve">Seasoned software </w:t>
      </w:r>
      <w:r w:rsidR="00A71EDF">
        <w:rPr>
          <w:rFonts w:ascii="Book Antiqua" w:hAnsi="Book Antiqua"/>
          <w:color w:val="000000"/>
          <w:lang w:eastAsia="ar-SA"/>
        </w:rPr>
        <w:t xml:space="preserve">developer and </w:t>
      </w:r>
      <w:r w:rsidRPr="004C213B">
        <w:rPr>
          <w:rFonts w:ascii="Book Antiqua" w:hAnsi="Book Antiqua"/>
          <w:color w:val="000000"/>
          <w:lang w:eastAsia="ar-SA"/>
        </w:rPr>
        <w:t xml:space="preserve">manager with experience </w:t>
      </w:r>
      <w:r w:rsidR="00A71EDF">
        <w:rPr>
          <w:rFonts w:ascii="Book Antiqua" w:hAnsi="Book Antiqua"/>
          <w:color w:val="000000"/>
          <w:lang w:eastAsia="ar-SA"/>
        </w:rPr>
        <w:t>in all aspects of software development.</w:t>
      </w:r>
    </w:p>
    <w:p w14:paraId="3F64C55B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</w:p>
    <w:p w14:paraId="17F40908" w14:textId="77777777" w:rsidR="00672767" w:rsidRPr="004C213B" w:rsidRDefault="00672767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r w:rsidRPr="004C213B">
        <w:rPr>
          <w:rFonts w:ascii="Book Antiqua" w:hAnsi="Book Antiqua"/>
          <w:b/>
          <w:color w:val="000000"/>
          <w:lang w:eastAsia="ar-SA"/>
        </w:rPr>
        <w:t>EDUCATION</w:t>
      </w:r>
    </w:p>
    <w:p w14:paraId="080B2AA3" w14:textId="77777777" w:rsidR="00672767" w:rsidRPr="004C213B" w:rsidRDefault="00672767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</w:p>
    <w:p w14:paraId="2F6F6191" w14:textId="77777777" w:rsidR="00672767" w:rsidRPr="004C213B" w:rsidRDefault="00672767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  <w:r w:rsidRPr="004C213B">
        <w:rPr>
          <w:rFonts w:ascii="Book Antiqua" w:hAnsi="Book Antiqua"/>
          <w:color w:val="000000"/>
          <w:lang w:eastAsia="ar-SA"/>
        </w:rPr>
        <w:t>Rice University, Houston, Texas - Bachelor of Arts in Computer Science, 1988.</w:t>
      </w:r>
    </w:p>
    <w:p w14:paraId="5EFED3E9" w14:textId="77777777" w:rsidR="00672767" w:rsidRPr="004C213B" w:rsidRDefault="00672767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</w:p>
    <w:p w14:paraId="7114827C" w14:textId="77777777" w:rsidR="00DD060F" w:rsidRDefault="00DD060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r w:rsidRPr="004C213B">
        <w:rPr>
          <w:rFonts w:ascii="Book Antiqua" w:hAnsi="Book Antiqua"/>
          <w:b/>
          <w:color w:val="000000"/>
          <w:lang w:eastAsia="ar-SA"/>
        </w:rPr>
        <w:t>EMPLOYMENT HISTORY</w:t>
      </w:r>
    </w:p>
    <w:p w14:paraId="30D05C25" w14:textId="77777777" w:rsidR="00A71EDF" w:rsidRDefault="00A71ED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</w:p>
    <w:p w14:paraId="446BCAB0" w14:textId="3DD15FA5" w:rsidR="00A71EDF" w:rsidRDefault="001C5B9B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r>
        <w:rPr>
          <w:rFonts w:ascii="Book Antiqua" w:hAnsi="Book Antiqua"/>
          <w:b/>
          <w:color w:val="000000"/>
          <w:lang w:eastAsia="ar-SA"/>
        </w:rPr>
        <w:t>Spawn Labs</w:t>
      </w:r>
      <w:r w:rsidR="00A71EDF">
        <w:rPr>
          <w:rFonts w:ascii="Book Antiqua" w:hAnsi="Book Antiqua"/>
          <w:b/>
          <w:color w:val="000000"/>
          <w:lang w:eastAsia="ar-SA"/>
        </w:rPr>
        <w:t>, Austin, Texas</w:t>
      </w:r>
    </w:p>
    <w:p w14:paraId="764B9435" w14:textId="74ECFEC8" w:rsidR="00A71EDF" w:rsidRDefault="00A71ED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  <w:r>
        <w:rPr>
          <w:rFonts w:ascii="Book Antiqua" w:hAnsi="Book Antiqua"/>
          <w:b/>
          <w:color w:val="000000"/>
          <w:lang w:eastAsia="ar-SA"/>
        </w:rPr>
        <w:t xml:space="preserve">QA &amp; Release Engineer Manager, </w:t>
      </w:r>
      <w:r>
        <w:rPr>
          <w:rFonts w:ascii="Book Antiqua" w:hAnsi="Book Antiqua"/>
          <w:color w:val="000000"/>
          <w:lang w:eastAsia="ar-SA"/>
        </w:rPr>
        <w:t>September 2012-present</w:t>
      </w:r>
    </w:p>
    <w:p w14:paraId="2346F9E1" w14:textId="77777777" w:rsidR="00A71EDF" w:rsidRDefault="00A71ED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</w:p>
    <w:p w14:paraId="31111636" w14:textId="5F305021" w:rsidR="00A71EDF" w:rsidRDefault="00D17904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  <w:r>
        <w:rPr>
          <w:rFonts w:ascii="Book Antiqua" w:hAnsi="Book Antiqua"/>
          <w:color w:val="000000"/>
          <w:lang w:eastAsia="ar-SA"/>
        </w:rPr>
        <w:t xml:space="preserve">Standardized builds of embedded operating systems and software. Built software for Android, Embedded Linux, Windows 7, and standard Linux using </w:t>
      </w:r>
      <w:proofErr w:type="spellStart"/>
      <w:r>
        <w:rPr>
          <w:rFonts w:ascii="Book Antiqua" w:hAnsi="Book Antiqua"/>
          <w:color w:val="000000"/>
          <w:lang w:eastAsia="ar-SA"/>
        </w:rPr>
        <w:t>yocto</w:t>
      </w:r>
      <w:proofErr w:type="spellEnd"/>
      <w:r>
        <w:rPr>
          <w:rFonts w:ascii="Book Antiqua" w:hAnsi="Book Antiqua"/>
          <w:color w:val="000000"/>
          <w:lang w:eastAsia="ar-SA"/>
        </w:rPr>
        <w:t>, repo, Android SDK, Java/ant, Visual Studio/</w:t>
      </w:r>
      <w:proofErr w:type="spellStart"/>
      <w:r>
        <w:rPr>
          <w:rFonts w:ascii="Book Antiqua" w:hAnsi="Book Antiqua"/>
          <w:color w:val="000000"/>
          <w:lang w:eastAsia="ar-SA"/>
        </w:rPr>
        <w:t>msbuild</w:t>
      </w:r>
      <w:proofErr w:type="spellEnd"/>
      <w:r>
        <w:rPr>
          <w:rFonts w:ascii="Book Antiqua" w:hAnsi="Book Antiqua"/>
          <w:color w:val="000000"/>
          <w:lang w:eastAsia="ar-SA"/>
        </w:rPr>
        <w:t>.</w:t>
      </w:r>
    </w:p>
    <w:p w14:paraId="3C524CC3" w14:textId="312AF2FE" w:rsidR="00A71EDF" w:rsidRPr="00A71EDF" w:rsidRDefault="00A71EDF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  <w:r>
        <w:rPr>
          <w:rFonts w:ascii="Book Antiqua" w:hAnsi="Book Antiqua"/>
          <w:color w:val="000000"/>
          <w:lang w:eastAsia="ar-SA"/>
        </w:rPr>
        <w:t xml:space="preserve">Developed automation of </w:t>
      </w:r>
      <w:proofErr w:type="spellStart"/>
      <w:r>
        <w:rPr>
          <w:rFonts w:ascii="Book Antiqua" w:hAnsi="Book Antiqua"/>
          <w:color w:val="000000"/>
          <w:lang w:eastAsia="ar-SA"/>
        </w:rPr>
        <w:t>RESTful</w:t>
      </w:r>
      <w:proofErr w:type="spellEnd"/>
      <w:r>
        <w:rPr>
          <w:rFonts w:ascii="Book Antiqua" w:hAnsi="Book Antiqua"/>
          <w:color w:val="000000"/>
          <w:lang w:eastAsia="ar-SA"/>
        </w:rPr>
        <w:t xml:space="preserve"> network services usin</w:t>
      </w:r>
      <w:r w:rsidR="00D17904">
        <w:rPr>
          <w:rFonts w:ascii="Book Antiqua" w:hAnsi="Book Antiqua"/>
          <w:color w:val="000000"/>
          <w:lang w:eastAsia="ar-SA"/>
        </w:rPr>
        <w:t xml:space="preserve">g vagrant, </w:t>
      </w:r>
      <w:proofErr w:type="spellStart"/>
      <w:r w:rsidR="00D17904">
        <w:rPr>
          <w:rFonts w:ascii="Book Antiqua" w:hAnsi="Book Antiqua"/>
          <w:color w:val="000000"/>
          <w:lang w:eastAsia="ar-SA"/>
        </w:rPr>
        <w:t>virtualbox</w:t>
      </w:r>
      <w:proofErr w:type="spellEnd"/>
      <w:r w:rsidR="00D17904">
        <w:rPr>
          <w:rFonts w:ascii="Book Antiqua" w:hAnsi="Book Antiqua"/>
          <w:color w:val="000000"/>
          <w:lang w:eastAsia="ar-SA"/>
        </w:rPr>
        <w:t>, and ruby as part of continuous integration using Jenkins.</w:t>
      </w:r>
    </w:p>
    <w:p w14:paraId="3ADEBE04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</w:p>
    <w:p w14:paraId="0E2C79BF" w14:textId="77777777" w:rsidR="00CA7302" w:rsidRPr="004C213B" w:rsidRDefault="00CA7302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r w:rsidRPr="004C213B">
        <w:rPr>
          <w:rFonts w:ascii="Book Antiqua" w:hAnsi="Book Antiqua"/>
          <w:b/>
          <w:color w:val="000000"/>
          <w:lang w:eastAsia="ar-SA"/>
        </w:rPr>
        <w:t>Rock Systems, Durango, Colorado</w:t>
      </w:r>
    </w:p>
    <w:p w14:paraId="5B474324" w14:textId="1D152590" w:rsidR="00CA7302" w:rsidRPr="004C213B" w:rsidRDefault="00CA7302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  <w:r w:rsidRPr="004C213B">
        <w:rPr>
          <w:rFonts w:ascii="Book Antiqua" w:hAnsi="Book Antiqua"/>
          <w:b/>
          <w:color w:val="000000"/>
          <w:lang w:eastAsia="ar-SA"/>
        </w:rPr>
        <w:t xml:space="preserve">Consultant – iOS development, </w:t>
      </w:r>
      <w:r w:rsidR="00A71EDF">
        <w:rPr>
          <w:rFonts w:ascii="Book Antiqua" w:hAnsi="Book Antiqua"/>
          <w:color w:val="000000"/>
          <w:lang w:eastAsia="ar-SA"/>
        </w:rPr>
        <w:t>May 2012-August 2012</w:t>
      </w:r>
    </w:p>
    <w:p w14:paraId="4FD99C71" w14:textId="77777777" w:rsidR="00A71EDF" w:rsidRDefault="00A71ED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</w:p>
    <w:p w14:paraId="3E6D902B" w14:textId="77777777" w:rsidR="00D17904" w:rsidRPr="00D1790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r>
        <w:rPr>
          <w:rFonts w:ascii="Book Antiqua" w:hAnsi="Book Antiqua"/>
          <w:color w:val="000000"/>
          <w:lang w:eastAsia="ar-SA"/>
        </w:rPr>
        <w:t xml:space="preserve">Audited the </w:t>
      </w:r>
      <w:proofErr w:type="spellStart"/>
      <w:r>
        <w:rPr>
          <w:rFonts w:ascii="Book Antiqua" w:hAnsi="Book Antiqua"/>
          <w:color w:val="000000"/>
          <w:lang w:eastAsia="ar-SA"/>
        </w:rPr>
        <w:t>AudioAir</w:t>
      </w:r>
      <w:proofErr w:type="spellEnd"/>
      <w:r>
        <w:rPr>
          <w:rFonts w:ascii="Book Antiqua" w:hAnsi="Book Antiqua"/>
          <w:color w:val="000000"/>
          <w:lang w:eastAsia="ar-SA"/>
        </w:rPr>
        <w:t xml:space="preserve"> application, and made quality recommendations. </w:t>
      </w:r>
    </w:p>
    <w:p w14:paraId="0959950F" w14:textId="77777777" w:rsidR="00D17904" w:rsidRPr="00D1790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r w:rsidRPr="00D17904">
        <w:rPr>
          <w:rFonts w:ascii="Book Antiqua" w:hAnsi="Book Antiqua"/>
          <w:color w:val="000000"/>
          <w:lang w:eastAsia="ar-SA"/>
        </w:rPr>
        <w:t>The meantime before crashing of the app before I started with 5 minutes</w:t>
      </w:r>
      <w:proofErr w:type="gramStart"/>
      <w:r w:rsidRPr="00D17904">
        <w:rPr>
          <w:rFonts w:ascii="Book Antiqua" w:hAnsi="Book Antiqua"/>
          <w:color w:val="000000"/>
          <w:lang w:eastAsia="ar-SA"/>
        </w:rPr>
        <w:t>;</w:t>
      </w:r>
      <w:proofErr w:type="gramEnd"/>
      <w:r w:rsidRPr="00D17904">
        <w:rPr>
          <w:rFonts w:ascii="Book Antiqua" w:hAnsi="Book Antiqua"/>
          <w:color w:val="000000"/>
          <w:lang w:eastAsia="ar-SA"/>
        </w:rPr>
        <w:t xml:space="preserve"> after I fixed the 80+ defects I identified, the app did not crash. </w:t>
      </w:r>
    </w:p>
    <w:p w14:paraId="4B34F00A" w14:textId="77777777" w:rsidR="00D17904" w:rsidRPr="00D1790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r>
        <w:rPr>
          <w:rFonts w:ascii="Book Antiqua" w:hAnsi="Book Antiqua"/>
          <w:color w:val="000000"/>
          <w:lang w:eastAsia="ar-SA"/>
        </w:rPr>
        <w:t>Added a channel display feature.</w:t>
      </w:r>
    </w:p>
    <w:p w14:paraId="67FBF639" w14:textId="48E9893F" w:rsidR="00D17904" w:rsidRPr="00D1790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r w:rsidRPr="00D17904">
        <w:rPr>
          <w:rFonts w:ascii="Book Antiqua" w:hAnsi="Book Antiqua"/>
          <w:color w:val="000000"/>
          <w:lang w:eastAsia="ar-SA"/>
        </w:rPr>
        <w:t>Version 1.3 shipped in the App Store in September 2012.</w:t>
      </w:r>
    </w:p>
    <w:p w14:paraId="57B8CF77" w14:textId="77777777" w:rsidR="00D17904" w:rsidRDefault="00D17904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</w:p>
    <w:p w14:paraId="1628BCFE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proofErr w:type="spellStart"/>
      <w:r w:rsidRPr="004C213B">
        <w:rPr>
          <w:rFonts w:ascii="Book Antiqua" w:hAnsi="Book Antiqua"/>
          <w:b/>
          <w:color w:val="000000"/>
          <w:lang w:eastAsia="ar-SA"/>
        </w:rPr>
        <w:t>Coverity</w:t>
      </w:r>
      <w:proofErr w:type="spellEnd"/>
      <w:r w:rsidRPr="004C213B">
        <w:rPr>
          <w:rFonts w:ascii="Book Antiqua" w:hAnsi="Book Antiqua"/>
          <w:b/>
          <w:color w:val="000000"/>
          <w:lang w:eastAsia="ar-SA"/>
        </w:rPr>
        <w:t xml:space="preserve"> Software, San Francisco, California</w:t>
      </w:r>
    </w:p>
    <w:p w14:paraId="33E70795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  <w:r w:rsidRPr="004C213B">
        <w:rPr>
          <w:rFonts w:ascii="Book Antiqua" w:hAnsi="Book Antiqua"/>
          <w:b/>
          <w:color w:val="000000"/>
          <w:lang w:eastAsia="ar-SA"/>
        </w:rPr>
        <w:t xml:space="preserve">Senior QA Manager and </w:t>
      </w:r>
      <w:r w:rsidR="00B6346E" w:rsidRPr="004C213B">
        <w:rPr>
          <w:rFonts w:ascii="Book Antiqua" w:hAnsi="Book Antiqua"/>
          <w:b/>
          <w:color w:val="000000"/>
          <w:lang w:eastAsia="ar-SA"/>
        </w:rPr>
        <w:t>QA Architect</w:t>
      </w:r>
      <w:r w:rsidRPr="004C213B">
        <w:rPr>
          <w:rFonts w:ascii="Book Antiqua" w:hAnsi="Book Antiqua"/>
          <w:b/>
          <w:color w:val="000000"/>
          <w:lang w:eastAsia="ar-SA"/>
        </w:rPr>
        <w:t xml:space="preserve">, </w:t>
      </w:r>
      <w:r w:rsidRPr="004C213B">
        <w:rPr>
          <w:rFonts w:ascii="Book Antiqua" w:hAnsi="Book Antiqua"/>
          <w:color w:val="000000"/>
          <w:lang w:eastAsia="ar-SA"/>
        </w:rPr>
        <w:t>July 2008-</w:t>
      </w:r>
      <w:r w:rsidR="00CA7302" w:rsidRPr="004C213B">
        <w:rPr>
          <w:rFonts w:ascii="Book Antiqua" w:hAnsi="Book Antiqua"/>
          <w:color w:val="000000"/>
          <w:lang w:eastAsia="ar-SA"/>
        </w:rPr>
        <w:t>May 2012</w:t>
      </w:r>
    </w:p>
    <w:p w14:paraId="411AB885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</w:p>
    <w:p w14:paraId="55E30B68" w14:textId="0943A72B" w:rsidR="00494101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Book Antiqua" w:hAnsi="Book Antiqua"/>
          <w:color w:val="000000"/>
          <w:lang w:eastAsia="ar-SA"/>
        </w:rPr>
      </w:pPr>
      <w:r w:rsidRPr="004C213B">
        <w:rPr>
          <w:rFonts w:ascii="Book Antiqua" w:hAnsi="Book Antiqua"/>
          <w:color w:val="000000"/>
          <w:lang w:eastAsia="ar-SA"/>
        </w:rPr>
        <w:t xml:space="preserve">Built and managed offshore quality team in Odessa, </w:t>
      </w:r>
      <w:r w:rsidR="00494101">
        <w:rPr>
          <w:rFonts w:ascii="Book Antiqua" w:hAnsi="Book Antiqua"/>
          <w:color w:val="000000"/>
          <w:lang w:eastAsia="ar-SA"/>
        </w:rPr>
        <w:t xml:space="preserve">Ukraine, for all </w:t>
      </w:r>
      <w:r w:rsidR="001C5B9B">
        <w:rPr>
          <w:rFonts w:ascii="Book Antiqua" w:hAnsi="Book Antiqua"/>
          <w:color w:val="000000"/>
          <w:lang w:eastAsia="ar-SA"/>
        </w:rPr>
        <w:t>GUI products</w:t>
      </w:r>
      <w:r w:rsidR="00494101">
        <w:rPr>
          <w:rFonts w:ascii="Book Antiqua" w:hAnsi="Book Antiqua"/>
          <w:color w:val="000000"/>
          <w:lang w:eastAsia="ar-SA"/>
        </w:rPr>
        <w:t xml:space="preserve">. </w:t>
      </w:r>
    </w:p>
    <w:p w14:paraId="71C0643F" w14:textId="426F8537" w:rsidR="00DD060F" w:rsidRPr="004C213B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Book Antiqua" w:hAnsi="Book Antiqua"/>
          <w:color w:val="000000"/>
          <w:lang w:eastAsia="ar-SA"/>
        </w:rPr>
      </w:pPr>
      <w:r w:rsidRPr="004C213B">
        <w:rPr>
          <w:rFonts w:ascii="Book Antiqua" w:hAnsi="Book Antiqua"/>
          <w:color w:val="000000"/>
          <w:lang w:eastAsia="ar-SA"/>
        </w:rPr>
        <w:t xml:space="preserve">Developed automation for large-scale testing of </w:t>
      </w:r>
      <w:proofErr w:type="spellStart"/>
      <w:r w:rsidR="00B6346E" w:rsidRPr="004C213B">
        <w:rPr>
          <w:rFonts w:ascii="Book Antiqua" w:hAnsi="Book Antiqua"/>
          <w:color w:val="000000"/>
          <w:lang w:eastAsia="ar-SA"/>
        </w:rPr>
        <w:t>Coverity</w:t>
      </w:r>
      <w:proofErr w:type="spellEnd"/>
      <w:r w:rsidR="00B6346E" w:rsidRPr="004C213B">
        <w:rPr>
          <w:rFonts w:ascii="Book Antiqua" w:hAnsi="Book Antiqua"/>
          <w:color w:val="000000"/>
          <w:lang w:eastAsia="ar-SA"/>
        </w:rPr>
        <w:t xml:space="preserve"> Static Analysis</w:t>
      </w:r>
      <w:r w:rsidRPr="004C213B">
        <w:rPr>
          <w:rFonts w:ascii="Book Antiqua" w:hAnsi="Book Antiqua"/>
          <w:color w:val="000000"/>
          <w:lang w:eastAsia="ar-SA"/>
        </w:rPr>
        <w:t xml:space="preserve">, testing performance and correctness with 43 </w:t>
      </w:r>
      <w:r w:rsidR="00494101">
        <w:rPr>
          <w:rFonts w:ascii="Book Antiqua" w:hAnsi="Book Antiqua"/>
          <w:color w:val="000000"/>
          <w:lang w:eastAsia="ar-SA"/>
        </w:rPr>
        <w:t>source-code</w:t>
      </w:r>
      <w:r w:rsidR="00B6346E" w:rsidRPr="004C213B">
        <w:rPr>
          <w:rFonts w:ascii="Book Antiqua" w:hAnsi="Book Antiqua"/>
          <w:color w:val="000000"/>
          <w:lang w:eastAsia="ar-SA"/>
        </w:rPr>
        <w:t xml:space="preserve"> </w:t>
      </w:r>
      <w:r w:rsidRPr="004C213B">
        <w:rPr>
          <w:rFonts w:ascii="Book Antiqua" w:hAnsi="Book Antiqua"/>
          <w:color w:val="000000"/>
          <w:lang w:eastAsia="ar-SA"/>
        </w:rPr>
        <w:t xml:space="preserve">projects, resulting in a 20% across-the-board </w:t>
      </w:r>
      <w:r w:rsidR="00494101">
        <w:rPr>
          <w:rFonts w:ascii="Book Antiqua" w:hAnsi="Book Antiqua"/>
          <w:color w:val="000000"/>
          <w:lang w:eastAsia="ar-SA"/>
        </w:rPr>
        <w:t>performance increase</w:t>
      </w:r>
      <w:r w:rsidRPr="004C213B">
        <w:rPr>
          <w:rFonts w:ascii="Book Antiqua" w:hAnsi="Book Antiqua"/>
          <w:color w:val="000000"/>
          <w:lang w:eastAsia="ar-SA"/>
        </w:rPr>
        <w:t>.</w:t>
      </w:r>
    </w:p>
    <w:p w14:paraId="7CD2B739" w14:textId="3A6F4A31" w:rsidR="00DD060F" w:rsidRPr="004C213B" w:rsidRDefault="00DD060F" w:rsidP="004C213B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Book Antiqua" w:hAnsi="Book Antiqua"/>
          <w:color w:val="000000"/>
          <w:lang w:eastAsia="ar-SA"/>
        </w:rPr>
      </w:pPr>
      <w:r w:rsidRPr="004C213B">
        <w:rPr>
          <w:rFonts w:ascii="Book Antiqua" w:hAnsi="Book Antiqua"/>
          <w:color w:val="000000"/>
          <w:lang w:eastAsia="ar-SA"/>
        </w:rPr>
        <w:t xml:space="preserve">Drove the design and construction of </w:t>
      </w:r>
      <w:r w:rsidR="00494101">
        <w:rPr>
          <w:rFonts w:ascii="Book Antiqua" w:hAnsi="Book Antiqua"/>
          <w:color w:val="000000"/>
          <w:lang w:eastAsia="ar-SA"/>
        </w:rPr>
        <w:t>automation</w:t>
      </w:r>
      <w:r w:rsidRPr="004C213B">
        <w:rPr>
          <w:rFonts w:ascii="Book Antiqua" w:hAnsi="Book Antiqua"/>
          <w:color w:val="000000"/>
          <w:lang w:eastAsia="ar-SA"/>
        </w:rPr>
        <w:t xml:space="preserve"> to test </w:t>
      </w:r>
      <w:r w:rsidR="00B6346E" w:rsidRPr="004C213B">
        <w:rPr>
          <w:rFonts w:ascii="Book Antiqua" w:hAnsi="Book Antiqua"/>
          <w:color w:val="000000"/>
          <w:lang w:eastAsia="ar-SA"/>
        </w:rPr>
        <w:t>analysis</w:t>
      </w:r>
      <w:r w:rsidRPr="004C213B">
        <w:rPr>
          <w:rFonts w:ascii="Book Antiqua" w:hAnsi="Book Antiqua"/>
          <w:color w:val="000000"/>
          <w:lang w:eastAsia="ar-SA"/>
        </w:rPr>
        <w:t xml:space="preserve"> tools on 15 host platforms, exercising several thousand tests.</w:t>
      </w:r>
    </w:p>
    <w:p w14:paraId="411F80FA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</w:p>
    <w:p w14:paraId="42431904" w14:textId="77777777" w:rsidR="00D17904" w:rsidRDefault="00D17904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</w:p>
    <w:p w14:paraId="70A3CB30" w14:textId="6DA81A44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r w:rsidRPr="004C213B">
        <w:rPr>
          <w:rFonts w:ascii="Book Antiqua" w:hAnsi="Book Antiqua"/>
          <w:b/>
          <w:color w:val="000000"/>
          <w:lang w:eastAsia="ar-SA"/>
        </w:rPr>
        <w:lastRenderedPageBreak/>
        <w:t>Lombardi Software</w:t>
      </w:r>
      <w:r w:rsidR="00D17366">
        <w:rPr>
          <w:rFonts w:ascii="Book Antiqua" w:hAnsi="Book Antiqua"/>
          <w:b/>
          <w:color w:val="000000"/>
          <w:lang w:eastAsia="ar-SA"/>
        </w:rPr>
        <w:t xml:space="preserve"> (now IBM)</w:t>
      </w:r>
      <w:r w:rsidRPr="004C213B">
        <w:rPr>
          <w:rFonts w:ascii="Book Antiqua" w:hAnsi="Book Antiqua"/>
          <w:b/>
          <w:color w:val="000000"/>
          <w:lang w:eastAsia="ar-SA"/>
        </w:rPr>
        <w:t>, Austin, Texas</w:t>
      </w:r>
    </w:p>
    <w:p w14:paraId="56B6DE82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  <w:r w:rsidRPr="004C213B">
        <w:rPr>
          <w:rFonts w:ascii="Book Antiqua" w:hAnsi="Book Antiqua"/>
          <w:b/>
          <w:color w:val="000000"/>
          <w:lang w:eastAsia="ar-SA"/>
        </w:rPr>
        <w:t>QA Manager</w:t>
      </w:r>
      <w:r w:rsidRPr="004C213B">
        <w:rPr>
          <w:rFonts w:ascii="Book Antiqua" w:hAnsi="Book Antiqua"/>
          <w:color w:val="000000"/>
          <w:lang w:eastAsia="ar-SA"/>
        </w:rPr>
        <w:t>, May 2006-June 2008</w:t>
      </w:r>
    </w:p>
    <w:p w14:paraId="4082F49F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</w:p>
    <w:p w14:paraId="7AEF57F7" w14:textId="68CD8644" w:rsidR="00DD060F" w:rsidRPr="007143B3" w:rsidRDefault="00DD060F" w:rsidP="007143B3">
      <w:pPr>
        <w:numPr>
          <w:ilvl w:val="0"/>
          <w:numId w:val="2"/>
        </w:numPr>
        <w:tabs>
          <w:tab w:val="left" w:pos="-720"/>
          <w:tab w:val="left" w:pos="360"/>
        </w:tabs>
        <w:ind w:left="360" w:right="-720"/>
        <w:rPr>
          <w:rFonts w:ascii="Book Antiqua" w:hAnsi="Book Antiqua"/>
          <w:color w:val="000000"/>
          <w:lang w:eastAsia="ar-SA"/>
        </w:rPr>
      </w:pPr>
      <w:r w:rsidRPr="004C213B">
        <w:rPr>
          <w:rFonts w:ascii="Book Antiqua" w:hAnsi="Book Antiqua"/>
          <w:color w:val="000000"/>
          <w:lang w:eastAsia="ar-SA"/>
        </w:rPr>
        <w:t>Managed team of 3-5 QA Leads, who manag</w:t>
      </w:r>
      <w:r w:rsidR="00494101">
        <w:rPr>
          <w:rFonts w:ascii="Book Antiqua" w:hAnsi="Book Antiqua"/>
          <w:color w:val="000000"/>
          <w:lang w:eastAsia="ar-SA"/>
        </w:rPr>
        <w:t>ed quality teams for Lombardi’s</w:t>
      </w:r>
      <w:r w:rsidR="007143B3">
        <w:rPr>
          <w:rFonts w:ascii="Book Antiqua" w:hAnsi="Book Antiqua"/>
          <w:color w:val="000000"/>
          <w:lang w:eastAsia="ar-SA"/>
        </w:rPr>
        <w:t xml:space="preserve"> </w:t>
      </w:r>
      <w:r w:rsidRPr="007143B3">
        <w:rPr>
          <w:rFonts w:ascii="Book Antiqua" w:hAnsi="Book Antiqua"/>
          <w:color w:val="000000"/>
          <w:lang w:eastAsia="ar-SA"/>
        </w:rPr>
        <w:t xml:space="preserve">enterprise products for Business Process Management, </w:t>
      </w:r>
      <w:proofErr w:type="spellStart"/>
      <w:r w:rsidRPr="007143B3">
        <w:rPr>
          <w:rFonts w:ascii="Book Antiqua" w:hAnsi="Book Antiqua"/>
          <w:color w:val="000000"/>
          <w:lang w:eastAsia="ar-SA"/>
        </w:rPr>
        <w:t>Teamworks</w:t>
      </w:r>
      <w:proofErr w:type="spellEnd"/>
      <w:r w:rsidRPr="007143B3">
        <w:rPr>
          <w:rFonts w:ascii="Book Antiqua" w:hAnsi="Book Antiqua"/>
          <w:color w:val="000000"/>
          <w:lang w:eastAsia="ar-SA"/>
        </w:rPr>
        <w:t xml:space="preserve"> and Blueprint. </w:t>
      </w:r>
    </w:p>
    <w:p w14:paraId="46E1A4B7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</w:p>
    <w:p w14:paraId="5978CFAE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r w:rsidRPr="004C213B">
        <w:rPr>
          <w:rFonts w:ascii="Book Antiqua" w:hAnsi="Book Antiqua"/>
          <w:b/>
          <w:color w:val="000000"/>
          <w:lang w:eastAsia="ar-SA"/>
        </w:rPr>
        <w:t>Apple Computer, Cupertino, California</w:t>
      </w:r>
    </w:p>
    <w:p w14:paraId="0AC41FD4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  <w:proofErr w:type="spellStart"/>
      <w:r w:rsidRPr="004C213B">
        <w:rPr>
          <w:rFonts w:ascii="Book Antiqua" w:hAnsi="Book Antiqua"/>
          <w:b/>
          <w:color w:val="000000"/>
          <w:lang w:eastAsia="ar-SA"/>
        </w:rPr>
        <w:t>Xcode</w:t>
      </w:r>
      <w:proofErr w:type="spellEnd"/>
      <w:r w:rsidRPr="004C213B">
        <w:rPr>
          <w:rFonts w:ascii="Book Antiqua" w:hAnsi="Book Antiqua"/>
          <w:b/>
          <w:color w:val="000000"/>
          <w:lang w:eastAsia="ar-SA"/>
        </w:rPr>
        <w:t xml:space="preserve"> Tools QA &amp; Integration Manager</w:t>
      </w:r>
      <w:r w:rsidRPr="004C213B">
        <w:rPr>
          <w:rFonts w:ascii="Book Antiqua" w:hAnsi="Book Antiqua"/>
          <w:color w:val="000000"/>
          <w:lang w:eastAsia="ar-SA"/>
        </w:rPr>
        <w:t>, April 2001-April 2006</w:t>
      </w:r>
    </w:p>
    <w:p w14:paraId="2105C4C9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</w:p>
    <w:p w14:paraId="191D4432" w14:textId="38BE9EF7" w:rsidR="00DD060F" w:rsidRPr="004C213B" w:rsidRDefault="00DD060F" w:rsidP="004C213B">
      <w:pPr>
        <w:numPr>
          <w:ilvl w:val="0"/>
          <w:numId w:val="3"/>
        </w:numPr>
        <w:tabs>
          <w:tab w:val="left" w:pos="-720"/>
          <w:tab w:val="left" w:pos="360"/>
        </w:tabs>
        <w:ind w:left="360" w:right="-720"/>
        <w:rPr>
          <w:rFonts w:ascii="Book Antiqua" w:hAnsi="Book Antiqua"/>
          <w:color w:val="000000"/>
          <w:lang w:eastAsia="ar-SA"/>
        </w:rPr>
      </w:pPr>
      <w:bookmarkStart w:id="0" w:name="_GoBack"/>
      <w:bookmarkEnd w:id="0"/>
      <w:r w:rsidRPr="004C213B">
        <w:rPr>
          <w:rFonts w:ascii="Book Antiqua" w:hAnsi="Book Antiqua"/>
          <w:color w:val="000000"/>
          <w:lang w:eastAsia="ar-SA"/>
        </w:rPr>
        <w:t xml:space="preserve">Verified the correctness of new versions and new architectures of </w:t>
      </w:r>
      <w:proofErr w:type="spellStart"/>
      <w:r w:rsidRPr="004C213B">
        <w:rPr>
          <w:rFonts w:ascii="Book Antiqua" w:hAnsi="Book Antiqua"/>
          <w:color w:val="000000"/>
          <w:lang w:eastAsia="ar-SA"/>
        </w:rPr>
        <w:t>gcc</w:t>
      </w:r>
      <w:proofErr w:type="spellEnd"/>
      <w:r w:rsidRPr="004C213B">
        <w:rPr>
          <w:rFonts w:ascii="Book Antiqua" w:hAnsi="Book Antiqua"/>
          <w:color w:val="000000"/>
          <w:lang w:eastAsia="ar-SA"/>
        </w:rPr>
        <w:t xml:space="preserve">, </w:t>
      </w:r>
      <w:proofErr w:type="spellStart"/>
      <w:r w:rsidRPr="004C213B">
        <w:rPr>
          <w:rFonts w:ascii="Book Antiqua" w:hAnsi="Book Antiqua"/>
          <w:color w:val="000000"/>
          <w:lang w:eastAsia="ar-SA"/>
        </w:rPr>
        <w:t>Xcode</w:t>
      </w:r>
      <w:proofErr w:type="spellEnd"/>
      <w:r w:rsidRPr="004C213B">
        <w:rPr>
          <w:rFonts w:ascii="Book Antiqua" w:hAnsi="Book Antiqua"/>
          <w:color w:val="000000"/>
          <w:lang w:eastAsia="ar-SA"/>
        </w:rPr>
        <w:t xml:space="preserve"> and linker by building side versions of Mac OS X, including both diagnosis of build and runtime failures and working with project teams to correct them. </w:t>
      </w:r>
    </w:p>
    <w:p w14:paraId="7F881AE7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</w:p>
    <w:p w14:paraId="237D0A94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r w:rsidRPr="004C213B">
        <w:rPr>
          <w:rFonts w:ascii="Book Antiqua" w:hAnsi="Book Antiqua"/>
          <w:b/>
          <w:color w:val="000000"/>
          <w:lang w:eastAsia="ar-SA"/>
        </w:rPr>
        <w:t>Red Hat, Inc./Cygnus Solutions, Sunnyvale, California</w:t>
      </w:r>
    </w:p>
    <w:p w14:paraId="0F0B9095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  <w:r w:rsidRPr="004C213B">
        <w:rPr>
          <w:rFonts w:ascii="Book Antiqua" w:hAnsi="Book Antiqua"/>
          <w:b/>
          <w:color w:val="000000"/>
          <w:lang w:eastAsia="ar-SA"/>
        </w:rPr>
        <w:t>Engineering Manager</w:t>
      </w:r>
      <w:r w:rsidRPr="004C213B">
        <w:rPr>
          <w:rFonts w:ascii="Book Antiqua" w:hAnsi="Book Antiqua"/>
          <w:color w:val="000000"/>
          <w:lang w:eastAsia="ar-SA"/>
        </w:rPr>
        <w:t>, November 1997-April 2001</w:t>
      </w:r>
    </w:p>
    <w:p w14:paraId="49B65C2D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</w:p>
    <w:p w14:paraId="73FAFF17" w14:textId="14750332" w:rsidR="00DD060F" w:rsidRDefault="00DD060F" w:rsidP="004C213B">
      <w:pPr>
        <w:numPr>
          <w:ilvl w:val="0"/>
          <w:numId w:val="4"/>
        </w:numPr>
        <w:tabs>
          <w:tab w:val="left" w:pos="-720"/>
          <w:tab w:val="left" w:pos="360"/>
        </w:tabs>
        <w:ind w:left="360" w:right="-720"/>
        <w:rPr>
          <w:rFonts w:ascii="Book Antiqua" w:hAnsi="Book Antiqua"/>
          <w:color w:val="000000"/>
          <w:lang w:eastAsia="ar-SA"/>
        </w:rPr>
      </w:pPr>
      <w:r w:rsidRPr="004C213B">
        <w:rPr>
          <w:rFonts w:ascii="Book Antiqua" w:hAnsi="Book Antiqua"/>
          <w:color w:val="000000"/>
          <w:lang w:eastAsia="ar-SA"/>
        </w:rPr>
        <w:t xml:space="preserve">Managed 10 </w:t>
      </w:r>
      <w:r w:rsidR="00494101">
        <w:rPr>
          <w:rFonts w:ascii="Book Antiqua" w:hAnsi="Book Antiqua"/>
          <w:color w:val="000000"/>
          <w:lang w:eastAsia="ar-SA"/>
        </w:rPr>
        <w:t xml:space="preserve">remote </w:t>
      </w:r>
      <w:r w:rsidRPr="004C213B">
        <w:rPr>
          <w:rFonts w:ascii="Book Antiqua" w:hAnsi="Book Antiqua"/>
          <w:color w:val="000000"/>
          <w:lang w:eastAsia="ar-SA"/>
        </w:rPr>
        <w:t>engineers assigned to several developer tools projects</w:t>
      </w:r>
      <w:r w:rsidR="007E2AE7" w:rsidRPr="004C213B">
        <w:rPr>
          <w:rFonts w:ascii="Book Antiqua" w:hAnsi="Book Antiqua"/>
          <w:color w:val="000000"/>
          <w:lang w:eastAsia="ar-SA"/>
        </w:rPr>
        <w:t xml:space="preserve">, including </w:t>
      </w:r>
      <w:proofErr w:type="spellStart"/>
      <w:proofErr w:type="gramStart"/>
      <w:r w:rsidR="007E2AE7" w:rsidRPr="004C213B">
        <w:rPr>
          <w:rFonts w:ascii="Book Antiqua" w:hAnsi="Book Antiqua"/>
          <w:color w:val="000000"/>
          <w:lang w:eastAsia="ar-SA"/>
        </w:rPr>
        <w:t>gcc</w:t>
      </w:r>
      <w:proofErr w:type="spellEnd"/>
      <w:proofErr w:type="gramEnd"/>
      <w:r w:rsidR="007E2AE7" w:rsidRPr="004C213B">
        <w:rPr>
          <w:rFonts w:ascii="Book Antiqua" w:hAnsi="Book Antiqua"/>
          <w:color w:val="000000"/>
          <w:lang w:eastAsia="ar-SA"/>
        </w:rPr>
        <w:t xml:space="preserve"> and </w:t>
      </w:r>
      <w:proofErr w:type="spellStart"/>
      <w:r w:rsidR="007E2AE7" w:rsidRPr="004C213B">
        <w:rPr>
          <w:rFonts w:ascii="Book Antiqua" w:hAnsi="Book Antiqua"/>
          <w:color w:val="000000"/>
          <w:lang w:eastAsia="ar-SA"/>
        </w:rPr>
        <w:t>gdb</w:t>
      </w:r>
      <w:proofErr w:type="spellEnd"/>
      <w:r w:rsidR="004C213B">
        <w:rPr>
          <w:rFonts w:ascii="Book Antiqua" w:hAnsi="Book Antiqua"/>
          <w:color w:val="000000"/>
          <w:lang w:eastAsia="ar-SA"/>
        </w:rPr>
        <w:t xml:space="preserve"> and Source-Navigator</w:t>
      </w:r>
      <w:r w:rsidRPr="004C213B">
        <w:rPr>
          <w:rFonts w:ascii="Book Antiqua" w:hAnsi="Book Antiqua"/>
          <w:color w:val="000000"/>
          <w:lang w:eastAsia="ar-SA"/>
        </w:rPr>
        <w:t xml:space="preserve">. </w:t>
      </w:r>
    </w:p>
    <w:p w14:paraId="06C88886" w14:textId="77777777" w:rsidR="00DD060F" w:rsidRPr="004C213B" w:rsidRDefault="00DD060F" w:rsidP="004C213B">
      <w:pPr>
        <w:tabs>
          <w:tab w:val="left" w:pos="-720"/>
        </w:tabs>
        <w:ind w:left="360" w:right="-720"/>
        <w:rPr>
          <w:rFonts w:ascii="Book Antiqua" w:hAnsi="Book Antiqua"/>
          <w:b/>
          <w:color w:val="000000"/>
          <w:lang w:eastAsia="ar-SA"/>
        </w:rPr>
      </w:pPr>
    </w:p>
    <w:p w14:paraId="562A39F8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r w:rsidRPr="004C213B">
        <w:rPr>
          <w:rFonts w:ascii="Book Antiqua" w:hAnsi="Book Antiqua"/>
          <w:b/>
          <w:color w:val="000000"/>
          <w:lang w:eastAsia="ar-SA"/>
        </w:rPr>
        <w:t>Sun Microsystems Laboratories, Mountain View, California</w:t>
      </w:r>
    </w:p>
    <w:p w14:paraId="2CFECF43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  <w:r w:rsidRPr="004C213B">
        <w:rPr>
          <w:rFonts w:ascii="Book Antiqua" w:hAnsi="Book Antiqua"/>
          <w:b/>
          <w:color w:val="000000"/>
          <w:lang w:eastAsia="ar-SA"/>
        </w:rPr>
        <w:t>Member of Technical Staff</w:t>
      </w:r>
      <w:r w:rsidRPr="004C213B">
        <w:rPr>
          <w:rFonts w:ascii="Book Antiqua" w:hAnsi="Book Antiqua"/>
          <w:color w:val="000000"/>
          <w:lang w:eastAsia="ar-SA"/>
        </w:rPr>
        <w:t>, March 1996 to November 1997</w:t>
      </w:r>
    </w:p>
    <w:p w14:paraId="2F73ECB2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</w:p>
    <w:p w14:paraId="0D4C26C8" w14:textId="7EB11836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r w:rsidRPr="004C213B">
        <w:rPr>
          <w:rFonts w:ascii="Book Antiqua" w:hAnsi="Book Antiqua"/>
          <w:b/>
          <w:color w:val="000000"/>
          <w:lang w:eastAsia="ar-SA"/>
        </w:rPr>
        <w:t>Claris Corporation (now FileMaker, Inc.)</w:t>
      </w:r>
      <w:r w:rsidR="00494101">
        <w:rPr>
          <w:rFonts w:ascii="Book Antiqua" w:hAnsi="Book Antiqua"/>
          <w:b/>
          <w:color w:val="000000"/>
          <w:lang w:eastAsia="ar-SA"/>
        </w:rPr>
        <w:t>/</w:t>
      </w:r>
      <w:proofErr w:type="spellStart"/>
      <w:r w:rsidR="00494101">
        <w:rPr>
          <w:rFonts w:ascii="Book Antiqua" w:hAnsi="Book Antiqua"/>
          <w:b/>
          <w:color w:val="000000"/>
          <w:lang w:eastAsia="ar-SA"/>
        </w:rPr>
        <w:t>StyleWare</w:t>
      </w:r>
      <w:proofErr w:type="spellEnd"/>
      <w:r w:rsidR="00494101">
        <w:rPr>
          <w:rFonts w:ascii="Book Antiqua" w:hAnsi="Book Antiqua"/>
          <w:b/>
          <w:color w:val="000000"/>
          <w:lang w:eastAsia="ar-SA"/>
        </w:rPr>
        <w:t>, Inc.</w:t>
      </w:r>
      <w:r w:rsidRPr="004C213B">
        <w:rPr>
          <w:rFonts w:ascii="Book Antiqua" w:hAnsi="Book Antiqua"/>
          <w:b/>
          <w:color w:val="000000"/>
          <w:lang w:eastAsia="ar-SA"/>
        </w:rPr>
        <w:t>, Santa Clara, California</w:t>
      </w:r>
    </w:p>
    <w:p w14:paraId="3D789063" w14:textId="3090D93B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  <w:r w:rsidRPr="004C213B">
        <w:rPr>
          <w:rFonts w:ascii="Book Antiqua" w:hAnsi="Book Antiqua"/>
          <w:b/>
          <w:color w:val="000000"/>
          <w:lang w:eastAsia="ar-SA"/>
        </w:rPr>
        <w:t>Software Engineer</w:t>
      </w:r>
      <w:r w:rsidRPr="004C213B">
        <w:rPr>
          <w:rFonts w:ascii="Book Antiqua" w:hAnsi="Book Antiqua"/>
          <w:color w:val="000000"/>
          <w:lang w:eastAsia="ar-SA"/>
        </w:rPr>
        <w:t xml:space="preserve">, </w:t>
      </w:r>
      <w:r w:rsidR="00494101">
        <w:rPr>
          <w:rFonts w:ascii="Book Antiqua" w:hAnsi="Book Antiqua"/>
          <w:color w:val="000000"/>
          <w:lang w:eastAsia="ar-SA"/>
        </w:rPr>
        <w:t>December 1987</w:t>
      </w:r>
      <w:r w:rsidRPr="004C213B">
        <w:rPr>
          <w:rFonts w:ascii="Book Antiqua" w:hAnsi="Book Antiqua"/>
          <w:color w:val="000000"/>
          <w:lang w:eastAsia="ar-SA"/>
        </w:rPr>
        <w:t>-March 1996</w:t>
      </w:r>
    </w:p>
    <w:p w14:paraId="3E813A7C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</w:p>
    <w:p w14:paraId="5A7DFCEF" w14:textId="2E5D5370" w:rsidR="00494101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r w:rsidRPr="004C213B">
        <w:rPr>
          <w:rFonts w:ascii="Book Antiqua" w:hAnsi="Book Antiqua"/>
          <w:b/>
          <w:color w:val="000000"/>
          <w:lang w:eastAsia="ar-SA"/>
        </w:rPr>
        <w:t>SKILLS</w:t>
      </w:r>
    </w:p>
    <w:p w14:paraId="4D56B7C5" w14:textId="77777777" w:rsidR="00494101" w:rsidRDefault="00494101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</w:p>
    <w:p w14:paraId="12D4D05E" w14:textId="03B1832C" w:rsidR="00494101" w:rsidRDefault="00494101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  <w:r>
        <w:rPr>
          <w:rFonts w:ascii="Book Antiqua" w:hAnsi="Book Antiqua"/>
          <w:color w:val="000000"/>
          <w:lang w:eastAsia="ar-SA"/>
        </w:rPr>
        <w:t xml:space="preserve">C, Objective C, Java, SQL, Perl, </w:t>
      </w:r>
      <w:proofErr w:type="spellStart"/>
      <w:r>
        <w:rPr>
          <w:rFonts w:ascii="Book Antiqua" w:hAnsi="Book Antiqua"/>
          <w:color w:val="000000"/>
          <w:lang w:eastAsia="ar-SA"/>
        </w:rPr>
        <w:t>Tcl</w:t>
      </w:r>
      <w:proofErr w:type="spellEnd"/>
      <w:r>
        <w:rPr>
          <w:rFonts w:ascii="Book Antiqua" w:hAnsi="Book Antiqua"/>
          <w:color w:val="000000"/>
          <w:lang w:eastAsia="ar-SA"/>
        </w:rPr>
        <w:t xml:space="preserve">, </w:t>
      </w:r>
      <w:r w:rsidR="00A71EDF">
        <w:rPr>
          <w:rFonts w:ascii="Book Antiqua" w:hAnsi="Book Antiqua"/>
          <w:color w:val="000000"/>
          <w:lang w:eastAsia="ar-SA"/>
        </w:rPr>
        <w:t xml:space="preserve">Ruby, </w:t>
      </w:r>
      <w:r>
        <w:rPr>
          <w:rFonts w:ascii="Book Antiqua" w:hAnsi="Book Antiqua"/>
          <w:color w:val="000000"/>
          <w:lang w:eastAsia="ar-SA"/>
        </w:rPr>
        <w:t xml:space="preserve">C++, </w:t>
      </w:r>
      <w:proofErr w:type="spellStart"/>
      <w:r>
        <w:rPr>
          <w:rFonts w:ascii="Book Antiqua" w:hAnsi="Book Antiqua"/>
          <w:color w:val="000000"/>
          <w:lang w:eastAsia="ar-SA"/>
        </w:rPr>
        <w:t>Xcode</w:t>
      </w:r>
      <w:proofErr w:type="spellEnd"/>
      <w:r>
        <w:rPr>
          <w:rFonts w:ascii="Book Antiqua" w:hAnsi="Book Antiqua"/>
          <w:color w:val="000000"/>
          <w:lang w:eastAsia="ar-SA"/>
        </w:rPr>
        <w:t xml:space="preserve">, Eclipse, iOS, Unix, Linux, Windows, Visual Studio, </w:t>
      </w:r>
      <w:proofErr w:type="spellStart"/>
      <w:r>
        <w:rPr>
          <w:rFonts w:ascii="Book Antiqua" w:hAnsi="Book Antiqua"/>
          <w:color w:val="000000"/>
          <w:lang w:eastAsia="ar-SA"/>
        </w:rPr>
        <w:t>cvs</w:t>
      </w:r>
      <w:proofErr w:type="spellEnd"/>
      <w:r>
        <w:rPr>
          <w:rFonts w:ascii="Book Antiqua" w:hAnsi="Book Antiqua"/>
          <w:color w:val="000000"/>
          <w:lang w:eastAsia="ar-SA"/>
        </w:rPr>
        <w:t xml:space="preserve">, </w:t>
      </w:r>
      <w:r w:rsidR="001C5B9B">
        <w:rPr>
          <w:rFonts w:ascii="Book Antiqua" w:hAnsi="Book Antiqua"/>
          <w:color w:val="000000"/>
          <w:lang w:eastAsia="ar-SA"/>
        </w:rPr>
        <w:t>Subversion</w:t>
      </w:r>
      <w:r>
        <w:rPr>
          <w:rFonts w:ascii="Book Antiqua" w:hAnsi="Book Antiqua"/>
          <w:color w:val="000000"/>
          <w:lang w:eastAsia="ar-SA"/>
        </w:rPr>
        <w:t xml:space="preserve">, Perforce, git, </w:t>
      </w:r>
      <w:proofErr w:type="spellStart"/>
      <w:r>
        <w:rPr>
          <w:rFonts w:ascii="Book Antiqua" w:hAnsi="Book Antiqua"/>
          <w:color w:val="000000"/>
          <w:lang w:eastAsia="ar-SA"/>
        </w:rPr>
        <w:t>Bitkeeper</w:t>
      </w:r>
      <w:proofErr w:type="spellEnd"/>
      <w:r>
        <w:rPr>
          <w:rFonts w:ascii="Book Antiqua" w:hAnsi="Book Antiqua"/>
          <w:color w:val="000000"/>
          <w:lang w:eastAsia="ar-SA"/>
        </w:rPr>
        <w:t xml:space="preserve">, </w:t>
      </w:r>
      <w:proofErr w:type="spellStart"/>
      <w:r>
        <w:rPr>
          <w:rFonts w:ascii="Book Antiqua" w:hAnsi="Book Antiqua"/>
          <w:color w:val="000000"/>
          <w:lang w:eastAsia="ar-SA"/>
        </w:rPr>
        <w:t>gcc</w:t>
      </w:r>
      <w:proofErr w:type="spellEnd"/>
      <w:r>
        <w:rPr>
          <w:rFonts w:ascii="Book Antiqua" w:hAnsi="Book Antiqua"/>
          <w:color w:val="000000"/>
          <w:lang w:eastAsia="ar-SA"/>
        </w:rPr>
        <w:t xml:space="preserve">, </w:t>
      </w:r>
      <w:r w:rsidR="00A71EDF">
        <w:rPr>
          <w:rFonts w:ascii="Book Antiqua" w:hAnsi="Book Antiqua"/>
          <w:color w:val="000000"/>
          <w:lang w:eastAsia="ar-SA"/>
        </w:rPr>
        <w:t>Jenkins</w:t>
      </w:r>
      <w:r>
        <w:rPr>
          <w:rFonts w:ascii="Book Antiqua" w:hAnsi="Book Antiqua"/>
          <w:color w:val="000000"/>
          <w:lang w:eastAsia="ar-SA"/>
        </w:rPr>
        <w:t>,</w:t>
      </w:r>
      <w:r w:rsidR="00A704DF">
        <w:rPr>
          <w:rFonts w:ascii="Book Antiqua" w:hAnsi="Book Antiqua"/>
          <w:color w:val="000000"/>
          <w:lang w:eastAsia="ar-SA"/>
        </w:rPr>
        <w:t xml:space="preserve"> VMWare, Cocoa, Bugzilla, JIRA</w:t>
      </w:r>
      <w:r w:rsidR="00A71EDF">
        <w:rPr>
          <w:rFonts w:ascii="Book Antiqua" w:hAnsi="Book Antiqua"/>
          <w:color w:val="000000"/>
          <w:lang w:eastAsia="ar-SA"/>
        </w:rPr>
        <w:t xml:space="preserve">, </w:t>
      </w:r>
      <w:proofErr w:type="spellStart"/>
      <w:r w:rsidR="00A71EDF">
        <w:rPr>
          <w:rFonts w:ascii="Book Antiqua" w:hAnsi="Book Antiqua"/>
          <w:color w:val="000000"/>
          <w:lang w:eastAsia="ar-SA"/>
        </w:rPr>
        <w:t>yocto</w:t>
      </w:r>
      <w:proofErr w:type="spellEnd"/>
      <w:r w:rsidR="00A71EDF">
        <w:rPr>
          <w:rFonts w:ascii="Book Antiqua" w:hAnsi="Book Antiqua"/>
          <w:color w:val="000000"/>
          <w:lang w:eastAsia="ar-SA"/>
        </w:rPr>
        <w:t xml:space="preserve">, </w:t>
      </w:r>
      <w:r w:rsidR="001C5B9B">
        <w:rPr>
          <w:rFonts w:ascii="Book Antiqua" w:hAnsi="Book Antiqua"/>
          <w:color w:val="000000"/>
          <w:lang w:eastAsia="ar-SA"/>
        </w:rPr>
        <w:t xml:space="preserve">repo, </w:t>
      </w:r>
      <w:r w:rsidR="00A71EDF">
        <w:rPr>
          <w:rFonts w:ascii="Book Antiqua" w:hAnsi="Book Antiqua"/>
          <w:color w:val="000000"/>
          <w:lang w:eastAsia="ar-SA"/>
        </w:rPr>
        <w:t xml:space="preserve">vagrant, </w:t>
      </w:r>
      <w:proofErr w:type="spellStart"/>
      <w:r w:rsidR="00A71EDF">
        <w:rPr>
          <w:rFonts w:ascii="Book Antiqua" w:hAnsi="Book Antiqua"/>
          <w:color w:val="000000"/>
          <w:lang w:eastAsia="ar-SA"/>
        </w:rPr>
        <w:t>VirtualBox</w:t>
      </w:r>
      <w:proofErr w:type="spellEnd"/>
      <w:r w:rsidR="00A704DF">
        <w:rPr>
          <w:rFonts w:ascii="Book Antiqua" w:hAnsi="Book Antiqua"/>
          <w:color w:val="000000"/>
          <w:lang w:eastAsia="ar-SA"/>
        </w:rPr>
        <w:t>.</w:t>
      </w:r>
    </w:p>
    <w:p w14:paraId="486ABA66" w14:textId="77777777" w:rsidR="007E2AE7" w:rsidRPr="004C213B" w:rsidRDefault="007E2AE7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</w:p>
    <w:p w14:paraId="417DC321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  <w:r w:rsidRPr="004C213B">
        <w:rPr>
          <w:rFonts w:ascii="Book Antiqua" w:hAnsi="Book Antiqua"/>
          <w:b/>
          <w:color w:val="000000"/>
          <w:lang w:eastAsia="ar-SA"/>
        </w:rPr>
        <w:t>REFERENCES</w:t>
      </w:r>
    </w:p>
    <w:p w14:paraId="10B3AE4B" w14:textId="77777777" w:rsidR="00DD060F" w:rsidRPr="004C213B" w:rsidRDefault="00DD060F" w:rsidP="004C213B">
      <w:pPr>
        <w:tabs>
          <w:tab w:val="left" w:pos="-720"/>
        </w:tabs>
        <w:ind w:right="-720"/>
        <w:rPr>
          <w:rFonts w:ascii="Book Antiqua" w:hAnsi="Book Antiqua"/>
          <w:b/>
          <w:color w:val="000000"/>
          <w:lang w:eastAsia="ar-SA"/>
        </w:rPr>
      </w:pPr>
    </w:p>
    <w:p w14:paraId="58323CE6" w14:textId="77777777" w:rsidR="00DD060F" w:rsidRPr="00494101" w:rsidRDefault="00DD060F" w:rsidP="004C213B">
      <w:pPr>
        <w:tabs>
          <w:tab w:val="left" w:pos="-720"/>
        </w:tabs>
        <w:ind w:right="-720"/>
        <w:rPr>
          <w:rFonts w:ascii="Book Antiqua" w:hAnsi="Book Antiqua"/>
          <w:color w:val="000000"/>
          <w:lang w:eastAsia="ar-SA"/>
        </w:rPr>
      </w:pPr>
      <w:r w:rsidRPr="00494101">
        <w:rPr>
          <w:rFonts w:ascii="Book Antiqua" w:hAnsi="Book Antiqua"/>
          <w:color w:val="000000"/>
          <w:lang w:eastAsia="ar-SA"/>
        </w:rPr>
        <w:t>References, including supervisors, peers, and subordinates, are available upon request.</w:t>
      </w:r>
    </w:p>
    <w:sectPr w:rsidR="00DD060F" w:rsidRPr="00494101" w:rsidSect="004C21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219A50F2"/>
    <w:multiLevelType w:val="hybridMultilevel"/>
    <w:tmpl w:val="3662A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583E97"/>
    <w:multiLevelType w:val="hybridMultilevel"/>
    <w:tmpl w:val="CBF2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155EA"/>
    <w:multiLevelType w:val="hybridMultilevel"/>
    <w:tmpl w:val="95789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B21"/>
    <w:rsid w:val="001C5B9B"/>
    <w:rsid w:val="00243E05"/>
    <w:rsid w:val="00346249"/>
    <w:rsid w:val="00494101"/>
    <w:rsid w:val="004C213B"/>
    <w:rsid w:val="005B55C6"/>
    <w:rsid w:val="00672767"/>
    <w:rsid w:val="006A4B21"/>
    <w:rsid w:val="007143B3"/>
    <w:rsid w:val="007C3799"/>
    <w:rsid w:val="007E2AE7"/>
    <w:rsid w:val="00A704DF"/>
    <w:rsid w:val="00A71EDF"/>
    <w:rsid w:val="00A76110"/>
    <w:rsid w:val="00B6346E"/>
    <w:rsid w:val="00B979CF"/>
    <w:rsid w:val="00BD3923"/>
    <w:rsid w:val="00CA7302"/>
    <w:rsid w:val="00D17366"/>
    <w:rsid w:val="00D17904"/>
    <w:rsid w:val="00DD060F"/>
    <w:rsid w:val="00FB2BAF"/>
    <w:rsid w:val="00FF2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E3CF8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A4B21"/>
    <w:pPr>
      <w:widowControl w:val="0"/>
      <w:suppressAutoHyphens/>
    </w:pPr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A4B21"/>
    <w:pPr>
      <w:widowControl w:val="0"/>
      <w:suppressAutoHyphens/>
    </w:pPr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2548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Polk</dc:creator>
  <cp:keywords/>
  <cp:lastModifiedBy>Syd Polk</cp:lastModifiedBy>
  <cp:revision>3</cp:revision>
  <cp:lastPrinted>2012-07-03T18:36:00Z</cp:lastPrinted>
  <dcterms:created xsi:type="dcterms:W3CDTF">2013-08-07T17:20:00Z</dcterms:created>
  <dcterms:modified xsi:type="dcterms:W3CDTF">2013-08-07T17:20:00Z</dcterms:modified>
</cp:coreProperties>
</file>