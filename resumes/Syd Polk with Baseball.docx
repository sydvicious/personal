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5F75" w14:textId="77777777" w:rsidR="007C3799" w:rsidRPr="00D45E44" w:rsidRDefault="007C3799" w:rsidP="004C213B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 w:rsidRPr="00D45E44">
        <w:rPr>
          <w:rFonts w:ascii="Arial" w:hAnsi="Arial"/>
          <w:b/>
          <w:color w:val="000000"/>
          <w:sz w:val="28"/>
          <w:szCs w:val="32"/>
          <w:lang w:eastAsia="ar-SA"/>
        </w:rPr>
        <w:t>Sydney Randall Polk</w:t>
      </w:r>
    </w:p>
    <w:p w14:paraId="587525F1" w14:textId="77777777" w:rsid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13501 Country Trails Lane</w:t>
      </w:r>
    </w:p>
    <w:p w14:paraId="36B7279B" w14:textId="77777777" w:rsid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>
        <w:rPr>
          <w:rFonts w:ascii="Arial" w:hAnsi="Arial"/>
          <w:color w:val="000000"/>
          <w:sz w:val="16"/>
          <w:szCs w:val="20"/>
          <w:lang w:eastAsia="ar-SA"/>
        </w:rPr>
        <w:t>Austin, TX 78732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D3C6C69" w:rsidR="00DD060F" w:rsidRDefault="000E087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D45E44" w:rsidRPr="00444BA2">
          <w:rPr>
            <w:rStyle w:val="Hyperlink"/>
            <w:rFonts w:ascii="Arial" w:hAnsi="Arial"/>
            <w:sz w:val="16"/>
            <w:szCs w:val="20"/>
            <w:lang w:eastAsia="ar-SA"/>
          </w:rPr>
          <w:t>sydpolk@gmail.com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649EA1A1" w:rsidR="00DD060F" w:rsidRPr="00D45E44" w:rsidRDefault="00DD060F" w:rsidP="00A71EDF">
      <w:pPr>
        <w:numPr>
          <w:ilvl w:val="0"/>
          <w:numId w:val="1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 xml:space="preserve"> Amateur baseball analyst.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Rice University, Houston, Texas - Bachelor of Arts in Computer Science, 1988.</w:t>
      </w:r>
    </w:p>
    <w:p w14:paraId="5EFED3E9" w14:textId="77777777" w:rsidR="00672767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562A452A" w14:textId="20E62046" w:rsidR="00692A56" w:rsidRPr="00D45E44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>
        <w:rPr>
          <w:rFonts w:ascii="Arial" w:hAnsi="Arial"/>
          <w:b/>
          <w:color w:val="000000"/>
          <w:sz w:val="20"/>
          <w:szCs w:val="22"/>
          <w:lang w:eastAsia="ar-SA"/>
        </w:rPr>
        <w:t>BASEBALL</w:t>
      </w:r>
    </w:p>
    <w:p w14:paraId="3770CF42" w14:textId="12AEC170" w:rsidR="00692A56" w:rsidRDefault="00692A56" w:rsidP="00692A56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22CD1476" w14:textId="57707E9D" w:rsidR="00692A56" w:rsidRDefault="00692A56" w:rsidP="00692A56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 w:rsidRPr="00692A56">
        <w:rPr>
          <w:rFonts w:ascii="Arial" w:hAnsi="Arial"/>
          <w:color w:val="000000"/>
          <w:sz w:val="18"/>
          <w:szCs w:val="18"/>
          <w:lang w:eastAsia="ar-SA"/>
        </w:rPr>
        <w:t>Project Scoresheet 1987-1990 – Scorer for Houston Astros 1987-1988, San Francisco Giants/Oakland Athletics 1988-1990</w:t>
      </w:r>
    </w:p>
    <w:p w14:paraId="011CC475" w14:textId="63CC50B9" w:rsidR="00692A56" w:rsidRPr="00245AE7" w:rsidRDefault="00692A56" w:rsidP="00245AE7">
      <w:pPr>
        <w:pStyle w:val="ListParagraph"/>
        <w:numPr>
          <w:ilvl w:val="0"/>
          <w:numId w:val="1"/>
        </w:numPr>
        <w:tabs>
          <w:tab w:val="clear" w:pos="1080"/>
          <w:tab w:val="left" w:pos="-720"/>
          <w:tab w:val="num" w:pos="360"/>
        </w:tabs>
        <w:ind w:left="360"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Project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Retrosheet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2000 – Input games into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Retrosheet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system from original press scoresheet</w:t>
      </w:r>
      <w:r w:rsidR="001101C9">
        <w:rPr>
          <w:rFonts w:ascii="Arial" w:hAnsi="Arial"/>
          <w:color w:val="000000"/>
          <w:sz w:val="18"/>
          <w:szCs w:val="18"/>
          <w:lang w:eastAsia="ar-SA"/>
        </w:rPr>
        <w:t>s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 for Houston Astros, 1973 and 1974 seasons.</w:t>
      </w:r>
    </w:p>
    <w:p w14:paraId="4ADC35D1" w14:textId="77777777" w:rsidR="00692A56" w:rsidRPr="00D45E44" w:rsidRDefault="00692A5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18866F4F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>Austin, TX</w:t>
      </w:r>
    </w:p>
    <w:p w14:paraId="38B373BE" w14:textId="7D8F4BC8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</w:p>
    <w:p w14:paraId="576C2254" w14:textId="77777777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E07942C" w14:textId="77777777" w:rsidR="001101C9" w:rsidRDefault="001101C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RESTful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APIs serving job search data to Indeed’s mobile applications and other clients.</w:t>
      </w:r>
    </w:p>
    <w:p w14:paraId="4B160E36" w14:textId="6DC4A99A" w:rsidR="000E0874" w:rsidRPr="000E0874" w:rsidRDefault="002868C6" w:rsidP="000E0874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features, including infrastructure and testing, for Indeed’s main website, </w:t>
      </w:r>
      <w:hyperlink r:id="rId6" w:history="1">
        <w:r w:rsidR="000E0874" w:rsidRPr="002B3BEC">
          <w:rPr>
            <w:rStyle w:val="Hyperlink"/>
            <w:rFonts w:ascii="Arial" w:hAnsi="Arial"/>
            <w:sz w:val="18"/>
            <w:szCs w:val="22"/>
            <w:lang w:eastAsia="ar-SA"/>
          </w:rPr>
          <w:t>www.indeed.com</w:t>
        </w:r>
      </w:hyperlink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2C4C20B" w14:textId="2CAB74CE" w:rsidR="002868C6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Design and develop features for the IOS Job Search app from Indeed. Reduced crash rate by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5x</w:t>
      </w:r>
      <w:r>
        <w:rPr>
          <w:rFonts w:ascii="Arial" w:hAnsi="Arial"/>
          <w:color w:val="000000"/>
          <w:sz w:val="18"/>
          <w:szCs w:val="22"/>
          <w:lang w:eastAsia="ar-SA"/>
        </w:rPr>
        <w:t>.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Added major features.</w:t>
      </w:r>
    </w:p>
    <w:p w14:paraId="48ACCB97" w14:textId="4DE94ED1" w:rsidR="000E0874" w:rsidRDefault="000E0874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 and develop for now deprecate Indeed Crowd, a Django-based application that paid recruiters prizes for matching job seekers and employers.</w:t>
      </w:r>
    </w:p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Mozilla, Inc., Mountain View, CA</w:t>
      </w:r>
    </w:p>
    <w:p w14:paraId="5C12E480" w14:textId="2EA32E4B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</w:p>
    <w:p w14:paraId="2A1951BF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C20736B" w14:textId="1F297BDF" w:rsidR="00867854" w:rsidRPr="00D45E44" w:rsidRDefault="00230349" w:rsidP="00867854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Worked with cross-functional team to define multiple-machine testing strategy.</w:t>
      </w:r>
    </w:p>
    <w:p w14:paraId="129F6A0E" w14:textId="31A125BA" w:rsidR="00867854" w:rsidRDefault="00867854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infrastructure for multi-machi</w:t>
      </w:r>
      <w:r w:rsidR="005E58FB">
        <w:rPr>
          <w:rFonts w:ascii="Arial" w:hAnsi="Arial"/>
          <w:color w:val="000000"/>
          <w:sz w:val="18"/>
          <w:szCs w:val="22"/>
          <w:lang w:eastAsia="ar-SA"/>
        </w:rPr>
        <w:t>ne testing of WebRTC technology.</w:t>
      </w:r>
    </w:p>
    <w:p w14:paraId="5151F4F9" w14:textId="668B8B52" w:rsidR="002930C5" w:rsidRPr="00D45E44" w:rsidRDefault="002930C5" w:rsidP="004C213B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tests for Firefox video playback API, testing MSE and EME for specific video content providers, exposing numerous bugs.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5BD4ED4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Klink LLC, Austin, Texas</w:t>
      </w:r>
    </w:p>
    <w:p w14:paraId="7F768B6A" w14:textId="7621541D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3DD15FA5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764B9435" w14:textId="2B223088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p w14:paraId="3ADEBE04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113154A" w14:textId="77777777" w:rsidR="001101C9" w:rsidRDefault="001101C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br w:type="page"/>
      </w:r>
    </w:p>
    <w:p w14:paraId="0E2C79BF" w14:textId="3041A2E6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>Rock Systems, Durango, Colorado</w:t>
      </w:r>
    </w:p>
    <w:p w14:paraId="5B474324" w14:textId="194ED508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55D0F1E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</w:t>
      </w:r>
      <w:proofErr w:type="spellStart"/>
      <w:r w:rsidR="00B90F44">
        <w:rPr>
          <w:rFonts w:ascii="Arial" w:hAnsi="Arial"/>
          <w:color w:val="000000"/>
          <w:sz w:val="18"/>
          <w:szCs w:val="22"/>
          <w:lang w:eastAsia="ar-SA"/>
        </w:rPr>
        <w:t>Groups’s</w:t>
      </w:r>
      <w:proofErr w:type="spellEnd"/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Audio Air 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4B34F00A" w14:textId="1BEAFAF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Added a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DirecTV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channel display feature.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47E2BF0D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Software, San Francisco, California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11AB88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5E30B68" w14:textId="0943A72B" w:rsidR="00494101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Built and managed offshore quality team in Odessa,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Ukraine, for all </w:t>
      </w:r>
      <w:r w:rsidR="001C5B9B" w:rsidRPr="00D45E44">
        <w:rPr>
          <w:rFonts w:ascii="Arial" w:hAnsi="Arial"/>
          <w:color w:val="000000"/>
          <w:sz w:val="18"/>
          <w:szCs w:val="22"/>
          <w:lang w:eastAsia="ar-SA"/>
        </w:rPr>
        <w:t>GUI products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71C0643F" w14:textId="426F8537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Developed automation for large-scale testing of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Coverity Static 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testing performance and correctness with 43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source-code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projects, resulting in a 20% across-the-board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performance increase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7CD2B739" w14:textId="3A6F4A31" w:rsidR="00DD060F" w:rsidRPr="00D45E44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Drove the design and construction of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automation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 test </w:t>
      </w:r>
      <w:r w:rsidR="00B6346E" w:rsidRPr="00D45E44">
        <w:rPr>
          <w:rFonts w:ascii="Arial" w:hAnsi="Arial"/>
          <w:color w:val="000000"/>
          <w:sz w:val="18"/>
          <w:szCs w:val="22"/>
          <w:lang w:eastAsia="ar-SA"/>
        </w:rPr>
        <w:t>analysis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tools on 15 host platforms, exercising several thousand tests.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6DA81A44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Austin, Texas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082F49F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EF57F7" w14:textId="13380528" w:rsidR="00DD060F" w:rsidRPr="00D45E44" w:rsidRDefault="00DD060F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Managed team of 3-5 QA Leads, who manag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ed quality teams for Lombardi’s</w:t>
      </w:r>
      <w:r w:rsidR="007143B3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enterprise products for Business Process Management, Teamworks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Blueprint. </w:t>
      </w:r>
    </w:p>
    <w:p w14:paraId="41E01C89" w14:textId="4DB38A03" w:rsidR="00230349" w:rsidRPr="00D45E44" w:rsidRDefault="00230349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Built bug metrics system to track incoming vs. fixed rate of defects from the field.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9A5183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, Cupertino, California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2105C4C9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475739B" w14:textId="31A56838" w:rsidR="00867854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Managed a team of 3 engineers in charge of verifying quality in cross-functional areas of the Xcode Tools distribution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, including the internal migration of Mac OS X to Intel processors.</w:t>
      </w:r>
    </w:p>
    <w:p w14:paraId="191D4432" w14:textId="672A931D" w:rsidR="00DD060F" w:rsidRPr="00D45E44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Verified the correctness of new versions and new architectures of gcc, Xcode and linker by building side versions of Mac OS X, including both diagnosis of build and runtime failures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working with project teams to correct them. 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37D0A94" w14:textId="22AAF008" w:rsidR="00DD060F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Inc.,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San Francisco</w:t>
      </w:r>
      <w:r w:rsidR="00DD060F" w:rsidRPr="00D45E44">
        <w:rPr>
          <w:rFonts w:ascii="Arial" w:hAnsi="Arial"/>
          <w:b/>
          <w:color w:val="000000"/>
          <w:sz w:val="18"/>
          <w:szCs w:val="22"/>
          <w:lang w:eastAsia="ar-SA"/>
        </w:rPr>
        <w:t>, California</w:t>
      </w:r>
    </w:p>
    <w:p w14:paraId="242E1499" w14:textId="47DC9126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Cygnus Solutions, Sunnyvale, California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49B65C2D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3FAFF17" w14:textId="6345096C" w:rsidR="00DD060F" w:rsidRPr="00D45E44" w:rsidRDefault="00DD060F" w:rsidP="004C213B">
      <w:pPr>
        <w:numPr>
          <w:ilvl w:val="0"/>
          <w:numId w:val="4"/>
        </w:numPr>
        <w:tabs>
          <w:tab w:val="left" w:pos="-720"/>
          <w:tab w:val="left" w:pos="360"/>
        </w:tabs>
        <w:ind w:left="360"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Managed 10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remote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engineers assigned to several developer tools projects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 xml:space="preserve">, including gcc, </w:t>
      </w:r>
      <w:r w:rsidR="007E2AE7" w:rsidRPr="00D45E44">
        <w:rPr>
          <w:rFonts w:ascii="Arial" w:hAnsi="Arial"/>
          <w:color w:val="000000"/>
          <w:sz w:val="18"/>
          <w:szCs w:val="22"/>
          <w:lang w:eastAsia="ar-SA"/>
        </w:rPr>
        <w:t>gdb</w:t>
      </w:r>
      <w:r w:rsidR="00D45E44">
        <w:rPr>
          <w:rFonts w:ascii="Arial" w:hAnsi="Arial"/>
          <w:color w:val="000000"/>
          <w:sz w:val="18"/>
          <w:szCs w:val="22"/>
          <w:lang w:eastAsia="ar-SA"/>
        </w:rPr>
        <w:t>,</w:t>
      </w:r>
      <w:r w:rsidR="004C213B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and Source-Navigator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06C88886" w14:textId="77777777" w:rsidR="00DD060F" w:rsidRPr="00D45E44" w:rsidRDefault="00DD060F" w:rsidP="004C213B">
      <w:pPr>
        <w:tabs>
          <w:tab w:val="left" w:pos="-720"/>
        </w:tabs>
        <w:ind w:left="360"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Laboratories, Mountain View, California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B2FBE1E" w14:textId="153DF7F3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Implemented Mac and Windows implementation of menus in Tcl/Tk.</w:t>
      </w:r>
    </w:p>
    <w:p w14:paraId="466213F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ab/>
      </w:r>
    </w:p>
    <w:p w14:paraId="0D4C26C8" w14:textId="5B70856D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Claris Corporation (now FileMaker, Inc.)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Santa Clara, California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StyleWare, Inc., Houston, Texas</w:t>
      </w:r>
    </w:p>
    <w:p w14:paraId="3D789063" w14:textId="1713F1A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245AE7">
        <w:rPr>
          <w:rFonts w:ascii="Arial" w:hAnsi="Arial"/>
          <w:color w:val="000000"/>
          <w:sz w:val="18"/>
          <w:szCs w:val="22"/>
          <w:lang w:eastAsia="ar-SA"/>
        </w:rPr>
        <w:t>May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055DCF9E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F2858F" w14:textId="4776895E" w:rsidR="005E58FB" w:rsidRPr="005E58FB" w:rsidRDefault="005E58FB" w:rsidP="005E58FB">
      <w:pPr>
        <w:pStyle w:val="ListParagraph"/>
        <w:numPr>
          <w:ilvl w:val="0"/>
          <w:numId w:val="11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Developer for FileMaker Pro and AppleWorks GS.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8323CE6" w14:textId="3B650857" w:rsidR="00DD060F" w:rsidRDefault="000E087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 w:rsidRPr="00D45E44">
        <w:rPr>
          <w:rFonts w:ascii="Arial" w:hAnsi="Arial"/>
          <w:color w:val="000000"/>
          <w:sz w:val="18"/>
          <w:szCs w:val="18"/>
          <w:lang w:eastAsia="ar-SA"/>
        </w:rPr>
        <w:t>Java</w:t>
      </w:r>
      <w:r>
        <w:rPr>
          <w:rFonts w:ascii="Arial" w:hAnsi="Arial"/>
          <w:color w:val="000000"/>
          <w:sz w:val="18"/>
          <w:szCs w:val="18"/>
          <w:lang w:eastAsia="ar-SA"/>
        </w:rPr>
        <w:t>, Python, Spring</w:t>
      </w:r>
      <w:r>
        <w:rPr>
          <w:rFonts w:ascii="Arial" w:hAnsi="Arial"/>
          <w:color w:val="000000"/>
          <w:sz w:val="18"/>
          <w:szCs w:val="18"/>
          <w:lang w:eastAsia="ar-SA"/>
        </w:rPr>
        <w:t>. Graph QL, REST,</w:t>
      </w:r>
      <w:r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Swift,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>Objective</w:t>
      </w:r>
      <w:proofErr w:type="spellEnd"/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C,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Radar,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yocto,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bookmarkStart w:id="0" w:name="_GoBack"/>
      <w:bookmarkEnd w:id="0"/>
      <w:r w:rsidR="002868C6">
        <w:rPr>
          <w:rFonts w:ascii="Arial" w:hAnsi="Arial"/>
          <w:color w:val="000000"/>
          <w:sz w:val="18"/>
          <w:szCs w:val="18"/>
          <w:lang w:eastAsia="ar-SA"/>
        </w:rPr>
        <w:t>MongoDB</w:t>
      </w:r>
    </w:p>
    <w:p w14:paraId="62BD39D2" w14:textId="77777777" w:rsidR="002868C6" w:rsidRPr="00D45E44" w:rsidRDefault="002868C6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sectPr w:rsidR="002868C6" w:rsidRPr="00D45E44" w:rsidSect="004C21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0E0874"/>
    <w:rsid w:val="001101C9"/>
    <w:rsid w:val="001C5B9B"/>
    <w:rsid w:val="00230349"/>
    <w:rsid w:val="00243E05"/>
    <w:rsid w:val="00245AE7"/>
    <w:rsid w:val="002868C6"/>
    <w:rsid w:val="002930C5"/>
    <w:rsid w:val="002B183F"/>
    <w:rsid w:val="00346249"/>
    <w:rsid w:val="00357558"/>
    <w:rsid w:val="00494101"/>
    <w:rsid w:val="004C213B"/>
    <w:rsid w:val="00585C40"/>
    <w:rsid w:val="005B55C6"/>
    <w:rsid w:val="005E58FB"/>
    <w:rsid w:val="00652272"/>
    <w:rsid w:val="00672767"/>
    <w:rsid w:val="00692A56"/>
    <w:rsid w:val="006A4B21"/>
    <w:rsid w:val="007143B3"/>
    <w:rsid w:val="007614D3"/>
    <w:rsid w:val="007C3799"/>
    <w:rsid w:val="007E2AE7"/>
    <w:rsid w:val="00867854"/>
    <w:rsid w:val="009A1B71"/>
    <w:rsid w:val="00A704DF"/>
    <w:rsid w:val="00A71EDF"/>
    <w:rsid w:val="00A76110"/>
    <w:rsid w:val="00B14AD3"/>
    <w:rsid w:val="00B6346E"/>
    <w:rsid w:val="00B6440F"/>
    <w:rsid w:val="00B90F44"/>
    <w:rsid w:val="00BB05F3"/>
    <w:rsid w:val="00C17B11"/>
    <w:rsid w:val="00CA7302"/>
    <w:rsid w:val="00D17366"/>
    <w:rsid w:val="00D17904"/>
    <w:rsid w:val="00D45E44"/>
    <w:rsid w:val="00DD060F"/>
    <w:rsid w:val="00E002C6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ed.com" TargetMode="Externa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Syd Polk</cp:lastModifiedBy>
  <cp:revision>4</cp:revision>
  <cp:lastPrinted>2012-07-03T18:36:00Z</cp:lastPrinted>
  <dcterms:created xsi:type="dcterms:W3CDTF">2017-12-02T04:50:00Z</dcterms:created>
  <dcterms:modified xsi:type="dcterms:W3CDTF">2019-07-13T00:57:00Z</dcterms:modified>
</cp:coreProperties>
</file>