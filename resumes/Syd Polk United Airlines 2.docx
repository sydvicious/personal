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5F75" w14:textId="24F52A47" w:rsidR="007C3799" w:rsidRPr="00D45E44" w:rsidRDefault="006D4EFF" w:rsidP="004C213B">
      <w:pPr>
        <w:tabs>
          <w:tab w:val="left" w:pos="-720"/>
        </w:tabs>
        <w:ind w:right="-720"/>
        <w:jc w:val="center"/>
        <w:rPr>
          <w:rFonts w:ascii="Arial" w:hAnsi="Arial"/>
          <w:b/>
          <w:color w:val="000000"/>
          <w:sz w:val="28"/>
          <w:szCs w:val="32"/>
          <w:lang w:eastAsia="ar-SA"/>
        </w:rPr>
      </w:pPr>
      <w:r>
        <w:rPr>
          <w:rFonts w:ascii="Arial" w:hAnsi="Arial"/>
          <w:b/>
          <w:color w:val="000000"/>
          <w:sz w:val="28"/>
          <w:szCs w:val="32"/>
          <w:lang w:eastAsia="ar-SA"/>
        </w:rPr>
        <w:t>Syd</w:t>
      </w:r>
      <w:r w:rsidR="007C3799" w:rsidRPr="00D45E44">
        <w:rPr>
          <w:rFonts w:ascii="Arial" w:hAnsi="Arial"/>
          <w:b/>
          <w:color w:val="000000"/>
          <w:sz w:val="28"/>
          <w:szCs w:val="32"/>
          <w:lang w:eastAsia="ar-SA"/>
        </w:rPr>
        <w:t xml:space="preserve"> Polk</w:t>
      </w:r>
    </w:p>
    <w:p w14:paraId="61EDB89C" w14:textId="2B773436" w:rsidR="00DD060F" w:rsidRPr="00D45E44" w:rsidRDefault="00DD060F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 w:rsidRPr="00D45E44">
        <w:rPr>
          <w:rFonts w:ascii="Arial" w:hAnsi="Arial"/>
          <w:color w:val="000000"/>
          <w:sz w:val="16"/>
          <w:szCs w:val="20"/>
          <w:lang w:eastAsia="ar-SA"/>
        </w:rPr>
        <w:t>+1 (512) 905-9904</w:t>
      </w:r>
    </w:p>
    <w:p w14:paraId="77D01FD8" w14:textId="75628B03" w:rsidR="00DD060F" w:rsidRDefault="00000000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hyperlink r:id="rId5" w:history="1">
        <w:r w:rsidR="00820571" w:rsidRPr="00E55835">
          <w:rPr>
            <w:rStyle w:val="Hyperlink"/>
            <w:rFonts w:ascii="Arial" w:hAnsi="Arial"/>
            <w:sz w:val="16"/>
            <w:szCs w:val="20"/>
            <w:lang w:eastAsia="ar-SA"/>
          </w:rPr>
          <w:t>syd@sydpolk.com</w:t>
        </w:r>
      </w:hyperlink>
    </w:p>
    <w:p w14:paraId="171AB95C" w14:textId="77777777" w:rsidR="00D45E44" w:rsidRPr="00D45E44" w:rsidRDefault="00D45E44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</w:p>
    <w:p w14:paraId="1217ED8F" w14:textId="77777777" w:rsidR="00D45E44" w:rsidRDefault="00D45E4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1906D4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SUMMARY</w:t>
      </w:r>
    </w:p>
    <w:p w14:paraId="6CBCB440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5B9D1B4" w14:textId="1A2A2DEC" w:rsidR="00DD060F" w:rsidRPr="00601079" w:rsidRDefault="00DD060F" w:rsidP="00601079">
      <w:pPr>
        <w:tabs>
          <w:tab w:val="left" w:pos="-720"/>
          <w:tab w:val="left" w:pos="36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601079">
        <w:rPr>
          <w:rFonts w:ascii="Arial" w:hAnsi="Arial"/>
          <w:color w:val="000000"/>
          <w:sz w:val="18"/>
          <w:szCs w:val="22"/>
          <w:lang w:eastAsia="ar-SA"/>
        </w:rPr>
        <w:t xml:space="preserve">Seasoned software </w:t>
      </w:r>
      <w:r w:rsidR="00A71EDF" w:rsidRPr="00601079">
        <w:rPr>
          <w:rFonts w:ascii="Arial" w:hAnsi="Arial"/>
          <w:color w:val="000000"/>
          <w:sz w:val="18"/>
          <w:szCs w:val="22"/>
          <w:lang w:eastAsia="ar-SA"/>
        </w:rPr>
        <w:t xml:space="preserve">developer and </w:t>
      </w:r>
      <w:r w:rsidRPr="00601079">
        <w:rPr>
          <w:rFonts w:ascii="Arial" w:hAnsi="Arial"/>
          <w:color w:val="000000"/>
          <w:sz w:val="18"/>
          <w:szCs w:val="22"/>
          <w:lang w:eastAsia="ar-SA"/>
        </w:rPr>
        <w:t xml:space="preserve">manager with experience </w:t>
      </w:r>
      <w:r w:rsidR="00A71EDF" w:rsidRPr="00601079">
        <w:rPr>
          <w:rFonts w:ascii="Arial" w:hAnsi="Arial"/>
          <w:color w:val="000000"/>
          <w:sz w:val="18"/>
          <w:szCs w:val="22"/>
          <w:lang w:eastAsia="ar-SA"/>
        </w:rPr>
        <w:t>in all aspects of software development.</w:t>
      </w:r>
    </w:p>
    <w:p w14:paraId="3F64C55B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7F40908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EDUCATION</w:t>
      </w:r>
    </w:p>
    <w:p w14:paraId="080B2AA3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F6F6191" w14:textId="2193F005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Rice University, Houston, </w:t>
      </w:r>
      <w:r w:rsidR="00601079">
        <w:rPr>
          <w:rFonts w:ascii="Arial" w:hAnsi="Arial"/>
          <w:color w:val="000000"/>
          <w:sz w:val="18"/>
          <w:szCs w:val="22"/>
          <w:lang w:eastAsia="ar-SA"/>
        </w:rPr>
        <w:t>TX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- Bachelor o</w:t>
      </w:r>
      <w:r w:rsidR="0030568B">
        <w:rPr>
          <w:rFonts w:ascii="Arial" w:hAnsi="Arial"/>
          <w:color w:val="000000"/>
          <w:sz w:val="18"/>
          <w:szCs w:val="22"/>
          <w:lang w:eastAsia="ar-SA"/>
        </w:rPr>
        <w:t>f Arts in Computer Science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5EFED3E9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7114827C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EMPLOYMENT HISTORY</w:t>
      </w:r>
    </w:p>
    <w:p w14:paraId="30D05C25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AB3A450" w14:textId="6C63BB95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Indeed, Inc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.,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TX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38B373BE" w14:textId="49204282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Senior Software Engineer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>
        <w:rPr>
          <w:rFonts w:ascii="Arial" w:hAnsi="Arial"/>
          <w:color w:val="000000"/>
          <w:sz w:val="18"/>
          <w:szCs w:val="22"/>
          <w:lang w:eastAsia="ar-SA"/>
        </w:rPr>
        <w:t>April 2016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-present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576C2254" w14:textId="77777777" w:rsidR="002868C6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77240CA3" w14:textId="77777777" w:rsidR="00A7371E" w:rsidRDefault="00A7371E" w:rsidP="00A7371E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Established an on-call system for mobile engineers based on a Datadog-based monitoring system for our mobile native applications.</w:t>
      </w:r>
    </w:p>
    <w:p w14:paraId="56BFB8C6" w14:textId="2AC02BE2" w:rsidR="006D4EFF" w:rsidRDefault="00A7371E" w:rsidP="006D4EFF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~30 engineers in on-call rotation</w:t>
      </w:r>
    </w:p>
    <w:p w14:paraId="20C59937" w14:textId="26E90452" w:rsidR="006D4EFF" w:rsidRPr="006D4EFF" w:rsidRDefault="006D4EFF" w:rsidP="006D4EFF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Developed Datadog logging and metrics in the iOS Job Search</w:t>
      </w:r>
    </w:p>
    <w:p w14:paraId="14208857" w14:textId="2D447638" w:rsidR="00A7371E" w:rsidRDefault="00A7371E" w:rsidP="00A7371E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Developed runbooks and dashboards as resources during on-call events.</w:t>
      </w:r>
    </w:p>
    <w:p w14:paraId="347A1B50" w14:textId="7CB4E4E6" w:rsidR="00A7371E" w:rsidRDefault="00A7371E" w:rsidP="00A7371E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Detected 3 events that were only evident in the iOS 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 xml:space="preserve">Job Search </w:t>
      </w:r>
      <w:r>
        <w:rPr>
          <w:rFonts w:ascii="Arial" w:hAnsi="Arial"/>
          <w:color w:val="000000"/>
          <w:sz w:val="18"/>
          <w:szCs w:val="22"/>
          <w:lang w:eastAsia="ar-SA"/>
        </w:rPr>
        <w:t>application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330FAC2F" w14:textId="4DAA04DC" w:rsidR="00A7371E" w:rsidRPr="00E6541C" w:rsidRDefault="00A7371E" w:rsidP="00A7371E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Detected 4 events that were </w:t>
      </w:r>
      <w:proofErr w:type="gramStart"/>
      <w:r>
        <w:rPr>
          <w:rFonts w:ascii="Arial" w:hAnsi="Arial"/>
          <w:color w:val="000000"/>
          <w:sz w:val="18"/>
          <w:szCs w:val="22"/>
          <w:lang w:eastAsia="ar-SA"/>
        </w:rPr>
        <w:t>Indeed-wide</w:t>
      </w:r>
      <w:proofErr w:type="gramEnd"/>
      <w:r>
        <w:rPr>
          <w:rFonts w:ascii="Arial" w:hAnsi="Arial"/>
          <w:color w:val="000000"/>
          <w:sz w:val="18"/>
          <w:szCs w:val="22"/>
          <w:lang w:eastAsia="ar-SA"/>
        </w:rPr>
        <w:t xml:space="preserve"> before any server side alerts were sent.</w:t>
      </w:r>
    </w:p>
    <w:p w14:paraId="2E5B1494" w14:textId="77777777" w:rsidR="00F87EF5" w:rsidRPr="00F87EF5" w:rsidRDefault="00A7371E" w:rsidP="00F87EF5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Developed user-facing native features using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SwiftUI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and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6C29CF63" w14:textId="49750BAE" w:rsidR="003307C9" w:rsidRDefault="00AA7569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and evangelize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technology within Indeed. Implement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GraphQL-based microservices. Convert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existing microservices 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 xml:space="preserve">from REST 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to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>. Develop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demonstration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clients. Advise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and mentor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other teams implementing GraphQL.</w:t>
      </w:r>
    </w:p>
    <w:p w14:paraId="1F7B2147" w14:textId="3D6DAA2C" w:rsidR="001A1E59" w:rsidRDefault="001A1E59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Split a small but important service </w:t>
      </w:r>
      <w:r w:rsidR="009F7EA7">
        <w:rPr>
          <w:rFonts w:ascii="Arial" w:hAnsi="Arial"/>
          <w:color w:val="000000"/>
          <w:sz w:val="18"/>
          <w:szCs w:val="22"/>
          <w:lang w:eastAsia="ar-SA"/>
        </w:rPr>
        <w:t>from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our main </w:t>
      </w:r>
      <w:r w:rsidR="00BB52C9">
        <w:rPr>
          <w:rFonts w:ascii="Arial" w:hAnsi="Arial"/>
          <w:color w:val="000000"/>
          <w:sz w:val="18"/>
          <w:szCs w:val="22"/>
          <w:lang w:eastAsia="ar-SA"/>
        </w:rPr>
        <w:t>job</w:t>
      </w:r>
      <w:r w:rsidR="009F7EA7">
        <w:rPr>
          <w:rFonts w:ascii="Arial" w:hAnsi="Arial"/>
          <w:color w:val="000000"/>
          <w:sz w:val="18"/>
          <w:szCs w:val="22"/>
          <w:lang w:eastAsia="ar-SA"/>
        </w:rPr>
        <w:t xml:space="preserve"> search</w:t>
      </w:r>
      <w:r w:rsidR="00BB52C9">
        <w:rPr>
          <w:rFonts w:ascii="Arial" w:hAnsi="Arial"/>
          <w:color w:val="000000"/>
          <w:sz w:val="18"/>
          <w:szCs w:val="22"/>
          <w:lang w:eastAsia="ar-SA"/>
        </w:rPr>
        <w:t xml:space="preserve"> </w:t>
      </w:r>
      <w:r>
        <w:rPr>
          <w:rFonts w:ascii="Arial" w:hAnsi="Arial"/>
          <w:color w:val="000000"/>
          <w:sz w:val="18"/>
          <w:szCs w:val="22"/>
          <w:lang w:eastAsia="ar-SA"/>
        </w:rPr>
        <w:t>webserver for use as a microservice. Designed, wrote, and deployed to QA.</w:t>
      </w:r>
      <w:r w:rsidR="00BB52C9">
        <w:rPr>
          <w:rFonts w:ascii="Arial" w:hAnsi="Arial"/>
          <w:color w:val="000000"/>
          <w:sz w:val="18"/>
          <w:szCs w:val="22"/>
          <w:lang w:eastAsia="ar-SA"/>
        </w:rPr>
        <w:t xml:space="preserve"> Service handles several million requests a week that would have otherwise been handled by the </w:t>
      </w:r>
      <w:proofErr w:type="spellStart"/>
      <w:r w:rsidR="009F7EA7">
        <w:rPr>
          <w:rFonts w:ascii="Arial" w:hAnsi="Arial"/>
          <w:color w:val="000000"/>
          <w:sz w:val="18"/>
          <w:szCs w:val="22"/>
          <w:lang w:eastAsia="ar-SA"/>
        </w:rPr>
        <w:t>jobsearch</w:t>
      </w:r>
      <w:proofErr w:type="spellEnd"/>
      <w:r w:rsidR="00BB52C9">
        <w:rPr>
          <w:rFonts w:ascii="Arial" w:hAnsi="Arial"/>
          <w:color w:val="000000"/>
          <w:sz w:val="18"/>
          <w:szCs w:val="22"/>
          <w:lang w:eastAsia="ar-SA"/>
        </w:rPr>
        <w:t xml:space="preserve"> server, decreasing request latency and memory pressure.</w:t>
      </w:r>
      <w:r w:rsidR="003E3117">
        <w:rPr>
          <w:rFonts w:ascii="Arial" w:hAnsi="Arial"/>
          <w:color w:val="000000"/>
          <w:sz w:val="18"/>
          <w:szCs w:val="22"/>
          <w:lang w:eastAsia="ar-SA"/>
        </w:rPr>
        <w:t xml:space="preserve"> Handles 100M+ requests/month with a</w:t>
      </w:r>
      <w:r w:rsidR="009F7EA7">
        <w:rPr>
          <w:rFonts w:ascii="Arial" w:hAnsi="Arial"/>
          <w:color w:val="000000"/>
          <w:sz w:val="18"/>
          <w:szCs w:val="22"/>
          <w:lang w:eastAsia="ar-SA"/>
        </w:rPr>
        <w:t>n</w:t>
      </w:r>
      <w:r w:rsidR="003E3117">
        <w:rPr>
          <w:rFonts w:ascii="Arial" w:hAnsi="Arial"/>
          <w:color w:val="000000"/>
          <w:sz w:val="18"/>
          <w:szCs w:val="22"/>
          <w:lang w:eastAsia="ar-SA"/>
        </w:rPr>
        <w:t xml:space="preserve"> internal latency average &lt; 100ms, and availability 99.0%</w:t>
      </w:r>
    </w:p>
    <w:p w14:paraId="2A8AB2B7" w14:textId="77777777" w:rsidR="00F87EF5" w:rsidRPr="00F87EF5" w:rsidRDefault="00E07EB5" w:rsidP="00F87EF5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Developed high-volume client logging library using Kafka that can handle tens of millions of logs per day from native applications such as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GlassDoor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and Indeed Job Search.</w:t>
      </w:r>
    </w:p>
    <w:p w14:paraId="12C4C20B" w14:textId="590EDEEB" w:rsidR="002868C6" w:rsidRDefault="002868C6" w:rsidP="00F87EF5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Design</w:t>
      </w:r>
      <w:r w:rsidR="00CF3D16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and develop</w:t>
      </w:r>
      <w:r w:rsidR="00CF3D16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features for the IOS Job Search app from Indeed. Reduced crash rate by 5x</w:t>
      </w:r>
      <w:r w:rsidR="00BB52C9">
        <w:rPr>
          <w:rFonts w:ascii="Arial" w:hAnsi="Arial"/>
          <w:color w:val="000000"/>
          <w:sz w:val="18"/>
          <w:szCs w:val="22"/>
          <w:lang w:eastAsia="ar-SA"/>
        </w:rPr>
        <w:t xml:space="preserve">. </w:t>
      </w:r>
    </w:p>
    <w:p w14:paraId="468E8809" w14:textId="7B8ED019" w:rsidR="0030568B" w:rsidRDefault="0030568B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A/B testing of various features on the job viewing web page</w:t>
      </w:r>
      <w:r w:rsidR="003262C1">
        <w:rPr>
          <w:rFonts w:ascii="Arial" w:hAnsi="Arial"/>
          <w:color w:val="000000"/>
          <w:sz w:val="18"/>
          <w:szCs w:val="22"/>
          <w:lang w:eastAsia="ar-SA"/>
        </w:rPr>
        <w:t>;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increased user engagement 5-8%.</w:t>
      </w:r>
    </w:p>
    <w:p w14:paraId="7315DFF6" w14:textId="59F8CFF5" w:rsidR="0030568B" w:rsidRDefault="0030568B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Made build system improvements that resulting in our builds being 25-30% faster.</w:t>
      </w:r>
    </w:p>
    <w:p w14:paraId="394EDD18" w14:textId="332627D6" w:rsidR="0030568B" w:rsidRDefault="0030568B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Participated in </w:t>
      </w:r>
      <w:r w:rsidR="003E3117">
        <w:rPr>
          <w:rFonts w:ascii="Arial" w:hAnsi="Arial"/>
          <w:color w:val="000000"/>
          <w:sz w:val="18"/>
          <w:szCs w:val="22"/>
          <w:lang w:eastAsia="ar-SA"/>
        </w:rPr>
        <w:t>hundre</w:t>
      </w:r>
      <w:r w:rsidR="009F7EA7">
        <w:rPr>
          <w:rFonts w:ascii="Arial" w:hAnsi="Arial"/>
          <w:color w:val="000000"/>
          <w:sz w:val="18"/>
          <w:szCs w:val="22"/>
          <w:lang w:eastAsia="ar-SA"/>
        </w:rPr>
        <w:t>d</w:t>
      </w:r>
      <w:r w:rsidR="003E3117">
        <w:rPr>
          <w:rFonts w:ascii="Arial" w:hAnsi="Arial"/>
          <w:color w:val="000000"/>
          <w:sz w:val="18"/>
          <w:szCs w:val="22"/>
          <w:lang w:eastAsia="ar-SA"/>
        </w:rPr>
        <w:t>s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of onsite interviews for potential candidates to work at Indeed.</w:t>
      </w:r>
    </w:p>
    <w:p w14:paraId="6BAECB32" w14:textId="77777777" w:rsidR="00A7371E" w:rsidRDefault="00A7371E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6644E621" w14:textId="5C308039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Mozilla, Inc.,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Mountain View, CA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 xml:space="preserve"> (remote).</w:t>
      </w:r>
    </w:p>
    <w:p w14:paraId="5C12E480" w14:textId="4BB3F52E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Technical Lead, Platform QA,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April 2014-</w:t>
      </w:r>
      <w:r w:rsidR="002868C6">
        <w:rPr>
          <w:rFonts w:ascii="Arial" w:hAnsi="Arial"/>
          <w:color w:val="000000"/>
          <w:sz w:val="18"/>
          <w:szCs w:val="22"/>
          <w:lang w:eastAsia="ar-SA"/>
        </w:rPr>
        <w:t>April 2016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08B4437A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9AC8DB9" w14:textId="33FD2C8C" w:rsidR="009A1B71" w:rsidRPr="00D45E44" w:rsidRDefault="009A1B71" w:rsidP="00AA2745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Klink LLC,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Texas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7F768B6A" w14:textId="77522E85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Mac OS X Programmer,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August 2013-</w:t>
      </w:r>
      <w:r w:rsidR="00867854" w:rsidRPr="00D45E44">
        <w:rPr>
          <w:rFonts w:ascii="Arial" w:hAnsi="Arial"/>
          <w:color w:val="000000"/>
          <w:sz w:val="18"/>
          <w:szCs w:val="22"/>
          <w:lang w:eastAsia="ar-SA"/>
        </w:rPr>
        <w:t>April 2014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1E8D99FA" w14:textId="77777777" w:rsidR="00B6440F" w:rsidRPr="00D45E44" w:rsidRDefault="00B6440F" w:rsidP="00B6440F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958C4EB" w14:textId="53F617B2" w:rsidR="00B6440F" w:rsidRPr="00D45E44" w:rsidRDefault="00BB05F3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Obje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>ctive C,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and PyObjC 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to develop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user interface for cloud syncing application</w:t>
      </w:r>
      <w:r w:rsidR="00B6440F"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011C85A7" w14:textId="22F7ED0B" w:rsidR="00867854" w:rsidRPr="00D45E44" w:rsidRDefault="00BB05F3" w:rsidP="00867854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to implement syncing via RESTful interfaces.</w:t>
      </w:r>
    </w:p>
    <w:p w14:paraId="3E400C31" w14:textId="0FCC73DC" w:rsidR="00867854" w:rsidRPr="00D45E44" w:rsidRDefault="00867854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Reduced open bug count by 80%.</w:t>
      </w:r>
    </w:p>
    <w:p w14:paraId="4BC5D483" w14:textId="77777777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46BCAB0" w14:textId="26CF9F5A" w:rsidR="00A71EDF" w:rsidRPr="00D45E44" w:rsidRDefault="001C5B9B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Spawn Labs</w:t>
      </w:r>
      <w:r w:rsidR="00A71EDF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="00A71EDF"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Texas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764B9435" w14:textId="0620FCEA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QA &amp; Release Engineer Manager,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September 2012-</w:t>
      </w:r>
      <w:r w:rsidR="009A1B71" w:rsidRPr="00D45E44">
        <w:rPr>
          <w:rFonts w:ascii="Arial" w:hAnsi="Arial"/>
          <w:color w:val="000000"/>
          <w:sz w:val="18"/>
          <w:szCs w:val="22"/>
          <w:lang w:eastAsia="ar-SA"/>
        </w:rPr>
        <w:t>August 2013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2346F9E1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1111636" w14:textId="39C36432" w:rsidR="00A71EDF" w:rsidRPr="00D45E44" w:rsidRDefault="00D17904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Standardized builds of embedded operating systems and software for Android, Embedded Linux, Windows 7, and standard Linux using yocto, repo, Android SDK, Java/ant, Visual Studio/msbuild.</w:t>
      </w:r>
    </w:p>
    <w:p w14:paraId="3C524CC3" w14:textId="312AF2FE" w:rsidR="00A71EDF" w:rsidRPr="00D45E44" w:rsidRDefault="00A71EDF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Developed automation of RESTful network services usin</w:t>
      </w:r>
      <w:r w:rsidR="00D17904" w:rsidRPr="00D45E44">
        <w:rPr>
          <w:rFonts w:ascii="Arial" w:hAnsi="Arial"/>
          <w:color w:val="000000"/>
          <w:sz w:val="18"/>
          <w:szCs w:val="22"/>
          <w:lang w:eastAsia="ar-SA"/>
        </w:rPr>
        <w:t>g vagrant, virtualbox, and ruby as part of continuous integration using Jenkins.</w:t>
      </w:r>
    </w:p>
    <w:p w14:paraId="59799CD7" w14:textId="77777777" w:rsidR="00B8531A" w:rsidRDefault="00B8531A" w:rsidP="00B8531A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0E2C79BF" w14:textId="3A935FD8" w:rsidR="00CA7302" w:rsidRPr="00D45E44" w:rsidRDefault="00CA7302" w:rsidP="00B8531A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Rock Systems,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Durango, Colorado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 xml:space="preserve"> (remote).</w:t>
      </w:r>
    </w:p>
    <w:p w14:paraId="5B474324" w14:textId="42D0BC35" w:rsidR="00CA7302" w:rsidRPr="00D45E44" w:rsidRDefault="00CA7302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Consultant – iOS </w:t>
      </w:r>
      <w:r w:rsidR="00652272" w:rsidRPr="00D45E44">
        <w:rPr>
          <w:rFonts w:ascii="Arial" w:hAnsi="Arial"/>
          <w:b/>
          <w:color w:val="000000"/>
          <w:sz w:val="18"/>
          <w:szCs w:val="22"/>
          <w:lang w:eastAsia="ar-SA"/>
        </w:rPr>
        <w:t>Development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="00B14AD3" w:rsidRPr="00D45E44">
        <w:rPr>
          <w:rFonts w:ascii="Arial" w:hAnsi="Arial"/>
          <w:color w:val="000000"/>
          <w:sz w:val="18"/>
          <w:szCs w:val="22"/>
          <w:lang w:eastAsia="ar-SA"/>
        </w:rPr>
        <w:t>April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2012-August 2012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4FD99C71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733E3AE" w14:textId="1B17431F" w:rsidR="002B183F" w:rsidRPr="00D45E44" w:rsidRDefault="002B183F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lastRenderedPageBreak/>
        <w:t>Identified and fixed 80+ defects</w:t>
      </w:r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in Airborne Media Group’s Audio Air </w:t>
      </w:r>
      <w:r w:rsidR="003307C9">
        <w:rPr>
          <w:rFonts w:ascii="Arial" w:hAnsi="Arial"/>
          <w:color w:val="000000"/>
          <w:sz w:val="18"/>
          <w:szCs w:val="22"/>
          <w:lang w:eastAsia="ar-SA"/>
        </w:rPr>
        <w:t xml:space="preserve">IOS </w:t>
      </w:r>
      <w:r w:rsidR="00B90F44">
        <w:rPr>
          <w:rFonts w:ascii="Arial" w:hAnsi="Arial"/>
          <w:color w:val="000000"/>
          <w:sz w:val="18"/>
          <w:szCs w:val="22"/>
          <w:lang w:eastAsia="ar-SA"/>
        </w:rPr>
        <w:t>app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including many crashing defects that would have been triggered within 5 minutes of launch.</w:t>
      </w:r>
    </w:p>
    <w:p w14:paraId="67FBF639" w14:textId="48E9893F" w:rsidR="00D17904" w:rsidRPr="00D45E44" w:rsidRDefault="00D17904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Version 1.3 shipped in the App Store in September 2012.</w:t>
      </w:r>
    </w:p>
    <w:p w14:paraId="7CD81439" w14:textId="77777777" w:rsidR="001A1E59" w:rsidRDefault="001A1E59" w:rsidP="001A1E59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628BCFE" w14:textId="5CD115D1" w:rsidR="00DD060F" w:rsidRPr="00D45E44" w:rsidRDefault="00DD060F" w:rsidP="001A1E59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Coverity Software</w:t>
      </w:r>
      <w:r w:rsidR="005F4506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Synopsis)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San Francisco,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 xml:space="preserve"> (remote).</w:t>
      </w:r>
    </w:p>
    <w:p w14:paraId="33E7079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Senior QA Manager and </w:t>
      </w:r>
      <w:r w:rsidR="00B6346E" w:rsidRPr="00D45E44">
        <w:rPr>
          <w:rFonts w:ascii="Arial" w:hAnsi="Arial"/>
          <w:b/>
          <w:color w:val="000000"/>
          <w:sz w:val="18"/>
          <w:szCs w:val="22"/>
          <w:lang w:eastAsia="ar-SA"/>
        </w:rPr>
        <w:t>QA Architect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July 2008-</w:t>
      </w:r>
      <w:r w:rsidR="00CA7302" w:rsidRPr="00D45E44">
        <w:rPr>
          <w:rFonts w:ascii="Arial" w:hAnsi="Arial"/>
          <w:color w:val="000000"/>
          <w:sz w:val="18"/>
          <w:szCs w:val="22"/>
          <w:lang w:eastAsia="ar-SA"/>
        </w:rPr>
        <w:t>May 2012</w:t>
      </w:r>
    </w:p>
    <w:p w14:paraId="42431904" w14:textId="77777777" w:rsidR="00D17904" w:rsidRPr="00D45E44" w:rsidRDefault="00D1790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70A3CB30" w14:textId="5C3EE796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Lombardi Software</w:t>
      </w:r>
      <w:r w:rsidR="00D17366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IBM)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Texas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56B6DE82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QA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May 2006-June 2008</w:t>
      </w:r>
    </w:p>
    <w:p w14:paraId="46E1A4B7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978CFAE" w14:textId="74475E93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Apple Computer</w:t>
      </w:r>
      <w:r w:rsidR="00C17B11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Apple, Inc.)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Cupertino,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0AC41FD4" w14:textId="0BDBF3C3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Xcode Tools QA &amp; Integration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2001-April 2006</w:t>
      </w:r>
    </w:p>
    <w:p w14:paraId="7F881AE7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42E1499" w14:textId="71041B9F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Red Hat, Inc.</w:t>
      </w:r>
      <w:r w:rsidR="006D4EFF">
        <w:rPr>
          <w:rFonts w:ascii="Arial" w:hAnsi="Arial"/>
          <w:b/>
          <w:color w:val="000000"/>
          <w:sz w:val="18"/>
          <w:szCs w:val="22"/>
          <w:lang w:eastAsia="ar-SA"/>
        </w:rPr>
        <w:t>/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Cygnus Solutions,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Sunnyvale,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0F0B9095" w14:textId="33BC01D8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Engineering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November 1997-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</w:t>
      </w:r>
    </w:p>
    <w:p w14:paraId="06C88886" w14:textId="77777777" w:rsidR="00DD060F" w:rsidRPr="00D45E44" w:rsidRDefault="00DD060F" w:rsidP="00A7371E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62A39F8" w14:textId="45A48418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Sun Microsystems Laboratories</w:t>
      </w:r>
      <w:r w:rsidR="008B67D9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Oracle Laboratories)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Mountain View,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2CFECF43" w14:textId="77777777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Member of Technical Staff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March 1996 to November 1997</w:t>
      </w:r>
    </w:p>
    <w:p w14:paraId="0E310F97" w14:textId="77777777" w:rsidR="005E58FB" w:rsidRDefault="005E58FB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0D4C26C8" w14:textId="536C64C2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Claris Corporation (now </w:t>
      </w:r>
      <w:r w:rsidR="00AA7569">
        <w:rPr>
          <w:rFonts w:ascii="Arial" w:hAnsi="Arial"/>
          <w:b/>
          <w:color w:val="000000"/>
          <w:sz w:val="18"/>
          <w:szCs w:val="22"/>
          <w:lang w:eastAsia="ar-SA"/>
        </w:rPr>
        <w:t>Claris International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)</w:t>
      </w:r>
      <w:r w:rsidR="007614D3" w:rsidRPr="00D45E44">
        <w:rPr>
          <w:rFonts w:ascii="Arial" w:hAnsi="Arial"/>
          <w:b/>
          <w:color w:val="000000"/>
          <w:sz w:val="18"/>
          <w:szCs w:val="22"/>
          <w:lang w:eastAsia="ar-SA"/>
        </w:rPr>
        <w:t>,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Santa Clara,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06BB82D7" w14:textId="593C5150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proofErr w:type="spellStart"/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StyleWare</w:t>
      </w:r>
      <w:proofErr w:type="spellEnd"/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Inc.,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Houston, Texas</w:t>
      </w:r>
    </w:p>
    <w:p w14:paraId="3D789063" w14:textId="3090D93B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Software Engineer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December 1987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-March 1996</w:t>
      </w:r>
    </w:p>
    <w:p w14:paraId="3E813A7C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A7DFCEF" w14:textId="2E5D5370" w:rsidR="00494101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SKILLS</w:t>
      </w:r>
    </w:p>
    <w:p w14:paraId="4D56B7C5" w14:textId="77777777" w:rsidR="00494101" w:rsidRPr="00D45E44" w:rsidRDefault="0049410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62BD39D2" w14:textId="6AFE56CD" w:rsidR="002868C6" w:rsidRDefault="003E3117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r>
        <w:rPr>
          <w:rFonts w:ascii="Arial" w:hAnsi="Arial"/>
          <w:color w:val="000000"/>
          <w:sz w:val="18"/>
          <w:szCs w:val="18"/>
          <w:lang w:eastAsia="ar-SA"/>
        </w:rPr>
        <w:t xml:space="preserve">Java, </w:t>
      </w:r>
      <w:proofErr w:type="spellStart"/>
      <w:r w:rsidR="00AA7569">
        <w:rPr>
          <w:rFonts w:ascii="Arial" w:hAnsi="Arial"/>
          <w:color w:val="000000"/>
          <w:sz w:val="18"/>
          <w:szCs w:val="18"/>
          <w:lang w:eastAsia="ar-SA"/>
        </w:rPr>
        <w:t>GraphQL</w:t>
      </w:r>
      <w:proofErr w:type="spellEnd"/>
      <w:r w:rsidR="00AA7569">
        <w:rPr>
          <w:rFonts w:ascii="Arial" w:hAnsi="Arial"/>
          <w:color w:val="000000"/>
          <w:sz w:val="18"/>
          <w:szCs w:val="18"/>
          <w:lang w:eastAsia="ar-SA"/>
        </w:rPr>
        <w:t xml:space="preserve">, Swift, </w:t>
      </w:r>
      <w:r w:rsidR="00D83AA3">
        <w:rPr>
          <w:rFonts w:ascii="Arial" w:hAnsi="Arial"/>
          <w:color w:val="000000"/>
          <w:sz w:val="18"/>
          <w:szCs w:val="18"/>
          <w:lang w:eastAsia="ar-SA"/>
        </w:rPr>
        <w:t>Swift UI,</w:t>
      </w:r>
      <w:r w:rsidR="00B8531A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proofErr w:type="spellStart"/>
      <w:r w:rsidR="00B8531A">
        <w:rPr>
          <w:rFonts w:ascii="Arial" w:hAnsi="Arial"/>
          <w:color w:val="000000"/>
          <w:sz w:val="18"/>
          <w:szCs w:val="18"/>
          <w:lang w:eastAsia="ar-SA"/>
        </w:rPr>
        <w:t>UIKit</w:t>
      </w:r>
      <w:proofErr w:type="spellEnd"/>
      <w:r w:rsidR="00B8531A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D83AA3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AA7569">
        <w:rPr>
          <w:rFonts w:ascii="Arial" w:hAnsi="Arial"/>
          <w:color w:val="000000"/>
          <w:sz w:val="18"/>
          <w:szCs w:val="18"/>
          <w:lang w:eastAsia="ar-SA"/>
        </w:rPr>
        <w:t>Python, Spring, Spring</w:t>
      </w:r>
      <w:r w:rsidR="003262C1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AA7569">
        <w:rPr>
          <w:rFonts w:ascii="Arial" w:hAnsi="Arial"/>
          <w:color w:val="000000"/>
          <w:sz w:val="18"/>
          <w:szCs w:val="18"/>
          <w:lang w:eastAsia="ar-SA"/>
        </w:rPr>
        <w:t xml:space="preserve">Boot, </w:t>
      </w:r>
      <w:r w:rsidR="00B90F44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Objective C, </w:t>
      </w:r>
      <w:r w:rsidR="003307C9">
        <w:rPr>
          <w:rFonts w:ascii="Arial" w:hAnsi="Arial"/>
          <w:color w:val="000000"/>
          <w:sz w:val="18"/>
          <w:szCs w:val="18"/>
          <w:lang w:eastAsia="ar-SA"/>
        </w:rPr>
        <w:t>RESTful APIs,</w:t>
      </w:r>
      <w:r w:rsidR="001A1E59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proofErr w:type="spellStart"/>
      <w:r w:rsidR="00B90F44">
        <w:rPr>
          <w:rFonts w:ascii="Arial" w:hAnsi="Arial"/>
          <w:color w:val="000000"/>
          <w:sz w:val="18"/>
          <w:szCs w:val="18"/>
          <w:lang w:eastAsia="ar-SA"/>
        </w:rPr>
        <w:t>Javascript</w:t>
      </w:r>
      <w:proofErr w:type="spellEnd"/>
      <w:r w:rsidR="00B90F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30568B">
        <w:rPr>
          <w:rFonts w:ascii="Arial" w:hAnsi="Arial"/>
          <w:color w:val="000000"/>
          <w:sz w:val="18"/>
          <w:szCs w:val="18"/>
          <w:lang w:eastAsia="ar-SA"/>
        </w:rPr>
        <w:t xml:space="preserve"> Soy,</w:t>
      </w:r>
      <w:r w:rsidR="00B90F4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 xml:space="preserve">HTML, CSS, Django,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C,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>SQL,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Perl, Tcl,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Ruby,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C++, Xcode, Eclipse,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Mac OS X,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iOS, Unix, Linux, Windows, Visual Studio, cvs,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>Subversion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, Perforce, git, Bitkeeper, 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 xml:space="preserve">Mercurial,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gcc,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Jenkins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A704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VMWare, Cocoa, Bugzilla, JIRA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5E58FB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proofErr w:type="spellStart"/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yocto</w:t>
      </w:r>
      <w:proofErr w:type="spellEnd"/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repo,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vagrant, VirtualBox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>, Marionette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 xml:space="preserve">, hobo, </w:t>
      </w:r>
      <w:r w:rsidR="00AA7569">
        <w:rPr>
          <w:rFonts w:ascii="Arial" w:hAnsi="Arial"/>
          <w:color w:val="000000"/>
          <w:sz w:val="18"/>
          <w:szCs w:val="18"/>
          <w:lang w:eastAsia="ar-SA"/>
        </w:rPr>
        <w:t>Datadog, Terraform</w:t>
      </w:r>
      <w:r w:rsidR="00CF3D16">
        <w:rPr>
          <w:rFonts w:ascii="Arial" w:hAnsi="Arial"/>
          <w:color w:val="000000"/>
          <w:sz w:val="18"/>
          <w:szCs w:val="18"/>
          <w:lang w:eastAsia="ar-SA"/>
        </w:rPr>
        <w:t>, Kubernetes</w:t>
      </w:r>
      <w:r>
        <w:rPr>
          <w:rFonts w:ascii="Arial" w:hAnsi="Arial"/>
          <w:color w:val="000000"/>
          <w:sz w:val="18"/>
          <w:szCs w:val="18"/>
          <w:lang w:eastAsia="ar-SA"/>
        </w:rPr>
        <w:t>, Avro, Kafka</w:t>
      </w:r>
      <w:r w:rsidR="00D83AA3">
        <w:rPr>
          <w:rFonts w:ascii="Arial" w:hAnsi="Arial"/>
          <w:color w:val="000000"/>
          <w:sz w:val="18"/>
          <w:szCs w:val="18"/>
          <w:lang w:eastAsia="ar-SA"/>
        </w:rPr>
        <w:t>, Docker</w:t>
      </w:r>
      <w:r w:rsidR="003262C1">
        <w:rPr>
          <w:rFonts w:ascii="Arial" w:hAnsi="Arial"/>
          <w:color w:val="000000"/>
          <w:sz w:val="18"/>
          <w:szCs w:val="18"/>
          <w:lang w:eastAsia="ar-SA"/>
        </w:rPr>
        <w:t>, make</w:t>
      </w:r>
    </w:p>
    <w:p w14:paraId="660CD919" w14:textId="77777777" w:rsidR="00B8531A" w:rsidRDefault="00B8531A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</w:p>
    <w:p w14:paraId="5301577C" w14:textId="63E5A057" w:rsidR="000A2367" w:rsidRDefault="000A2367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r>
        <w:rPr>
          <w:rFonts w:ascii="Arial" w:hAnsi="Arial"/>
          <w:b/>
          <w:bCs/>
          <w:color w:val="000000"/>
          <w:sz w:val="18"/>
          <w:szCs w:val="18"/>
          <w:lang w:eastAsia="ar-SA"/>
        </w:rPr>
        <w:t>ONLINE PUBLICATIONS</w:t>
      </w:r>
    </w:p>
    <w:p w14:paraId="265C27A4" w14:textId="77777777" w:rsidR="000A2367" w:rsidRDefault="000A2367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</w:p>
    <w:p w14:paraId="44B02210" w14:textId="6FDEFD27" w:rsidR="000A2367" w:rsidRDefault="00000000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hyperlink r:id="rId6" w:history="1">
        <w:r w:rsidR="000A2367" w:rsidRPr="000A2367">
          <w:rPr>
            <w:rStyle w:val="Hyperlink"/>
            <w:rFonts w:ascii="Arial" w:hAnsi="Arial"/>
            <w:sz w:val="18"/>
            <w:szCs w:val="18"/>
            <w:lang w:eastAsia="ar-SA"/>
          </w:rPr>
          <w:t>Recruited By Tech</w:t>
        </w:r>
      </w:hyperlink>
      <w:r w:rsidR="000A2367">
        <w:rPr>
          <w:rFonts w:ascii="Arial" w:hAnsi="Arial"/>
          <w:color w:val="000000"/>
          <w:sz w:val="18"/>
          <w:szCs w:val="18"/>
          <w:lang w:eastAsia="ar-SA"/>
        </w:rPr>
        <w:t xml:space="preserve"> – a blog about interviewing for jobs in the tech sector.</w:t>
      </w:r>
    </w:p>
    <w:p w14:paraId="594EED84" w14:textId="37367B0C" w:rsidR="000A2367" w:rsidRPr="000A2367" w:rsidRDefault="00000000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hyperlink r:id="rId7" w:history="1">
        <w:r w:rsidR="000A2367" w:rsidRPr="000A2367">
          <w:rPr>
            <w:rStyle w:val="Hyperlink"/>
            <w:rFonts w:ascii="Arial" w:hAnsi="Arial"/>
            <w:sz w:val="18"/>
            <w:szCs w:val="18"/>
            <w:lang w:eastAsia="ar-SA"/>
          </w:rPr>
          <w:t>Middle-class Tech</w:t>
        </w:r>
      </w:hyperlink>
      <w:r w:rsidR="000A2367">
        <w:rPr>
          <w:rFonts w:ascii="Arial" w:hAnsi="Arial"/>
          <w:color w:val="000000"/>
          <w:sz w:val="18"/>
          <w:szCs w:val="18"/>
          <w:lang w:eastAsia="ar-SA"/>
        </w:rPr>
        <w:t xml:space="preserve"> – a newsletter about my life in the tech sector.</w:t>
      </w:r>
    </w:p>
    <w:sectPr w:rsidR="000A2367" w:rsidRPr="000A2367" w:rsidSect="0023117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13F8457A"/>
    <w:multiLevelType w:val="hybridMultilevel"/>
    <w:tmpl w:val="39A2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9A50F2"/>
    <w:multiLevelType w:val="hybridMultilevel"/>
    <w:tmpl w:val="3662A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40D37"/>
    <w:multiLevelType w:val="hybridMultilevel"/>
    <w:tmpl w:val="5BB0F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9C4A17"/>
    <w:multiLevelType w:val="hybridMultilevel"/>
    <w:tmpl w:val="89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583E97"/>
    <w:multiLevelType w:val="hybridMultilevel"/>
    <w:tmpl w:val="CBF2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155EA"/>
    <w:multiLevelType w:val="hybridMultilevel"/>
    <w:tmpl w:val="95789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1055115">
    <w:abstractNumId w:val="2"/>
  </w:num>
  <w:num w:numId="2" w16cid:durableId="709457711">
    <w:abstractNumId w:val="0"/>
  </w:num>
  <w:num w:numId="3" w16cid:durableId="1262686183">
    <w:abstractNumId w:val="3"/>
  </w:num>
  <w:num w:numId="4" w16cid:durableId="1295717200">
    <w:abstractNumId w:val="5"/>
  </w:num>
  <w:num w:numId="5" w16cid:durableId="201138636">
    <w:abstractNumId w:val="1"/>
  </w:num>
  <w:num w:numId="6" w16cid:durableId="2090229679">
    <w:abstractNumId w:val="4"/>
  </w:num>
  <w:num w:numId="7" w16cid:durableId="803161624">
    <w:abstractNumId w:val="10"/>
  </w:num>
  <w:num w:numId="8" w16cid:durableId="1817146239">
    <w:abstractNumId w:val="7"/>
  </w:num>
  <w:num w:numId="9" w16cid:durableId="1273172658">
    <w:abstractNumId w:val="11"/>
  </w:num>
  <w:num w:numId="10" w16cid:durableId="1564099850">
    <w:abstractNumId w:val="6"/>
  </w:num>
  <w:num w:numId="11" w16cid:durableId="870145023">
    <w:abstractNumId w:val="9"/>
  </w:num>
  <w:num w:numId="12" w16cid:durableId="9382202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21"/>
    <w:rsid w:val="000A2367"/>
    <w:rsid w:val="000C514C"/>
    <w:rsid w:val="001A1E59"/>
    <w:rsid w:val="001C495F"/>
    <w:rsid w:val="001C5B9B"/>
    <w:rsid w:val="00230349"/>
    <w:rsid w:val="00231170"/>
    <w:rsid w:val="00243E05"/>
    <w:rsid w:val="002603A2"/>
    <w:rsid w:val="002868C6"/>
    <w:rsid w:val="002930C5"/>
    <w:rsid w:val="002B183F"/>
    <w:rsid w:val="0030568B"/>
    <w:rsid w:val="003262C1"/>
    <w:rsid w:val="003307C9"/>
    <w:rsid w:val="00346249"/>
    <w:rsid w:val="00357558"/>
    <w:rsid w:val="003E3117"/>
    <w:rsid w:val="00494101"/>
    <w:rsid w:val="004C213B"/>
    <w:rsid w:val="00597C6E"/>
    <w:rsid w:val="005B55C6"/>
    <w:rsid w:val="005E58FB"/>
    <w:rsid w:val="005F4506"/>
    <w:rsid w:val="00601079"/>
    <w:rsid w:val="00652272"/>
    <w:rsid w:val="00672767"/>
    <w:rsid w:val="006A4B21"/>
    <w:rsid w:val="006D4EFF"/>
    <w:rsid w:val="007143B3"/>
    <w:rsid w:val="007614D3"/>
    <w:rsid w:val="007C3799"/>
    <w:rsid w:val="007E2AE7"/>
    <w:rsid w:val="00820571"/>
    <w:rsid w:val="00867854"/>
    <w:rsid w:val="008B67D9"/>
    <w:rsid w:val="008D08E9"/>
    <w:rsid w:val="009A1B71"/>
    <w:rsid w:val="009F7EA7"/>
    <w:rsid w:val="00A209B8"/>
    <w:rsid w:val="00A22CC6"/>
    <w:rsid w:val="00A704DF"/>
    <w:rsid w:val="00A71EDF"/>
    <w:rsid w:val="00A7371E"/>
    <w:rsid w:val="00A76110"/>
    <w:rsid w:val="00A85A4E"/>
    <w:rsid w:val="00AA2745"/>
    <w:rsid w:val="00AA7569"/>
    <w:rsid w:val="00B14AD3"/>
    <w:rsid w:val="00B6346E"/>
    <w:rsid w:val="00B6440F"/>
    <w:rsid w:val="00B8531A"/>
    <w:rsid w:val="00B90F44"/>
    <w:rsid w:val="00BB05F3"/>
    <w:rsid w:val="00BB52C9"/>
    <w:rsid w:val="00C17B11"/>
    <w:rsid w:val="00CA7302"/>
    <w:rsid w:val="00CF3D16"/>
    <w:rsid w:val="00D17366"/>
    <w:rsid w:val="00D17904"/>
    <w:rsid w:val="00D45E44"/>
    <w:rsid w:val="00D83AA3"/>
    <w:rsid w:val="00DD060F"/>
    <w:rsid w:val="00E002C6"/>
    <w:rsid w:val="00E07EB5"/>
    <w:rsid w:val="00E55835"/>
    <w:rsid w:val="00E6541C"/>
    <w:rsid w:val="00F87EF5"/>
    <w:rsid w:val="00FF2A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E3CF8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6A4B21"/>
    <w:pPr>
      <w:widowControl w:val="0"/>
      <w:suppressAutoHyphens/>
    </w:pPr>
    <w:rPr>
      <w:rFonts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E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5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ddleclasstech.substac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cruitedby.tech/" TargetMode="External"/><Relationship Id="rId5" Type="http://schemas.openxmlformats.org/officeDocument/2006/relationships/hyperlink" Target="mailto:sydpol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Polk</dc:creator>
  <cp:keywords/>
  <cp:lastModifiedBy>Jade Polk</cp:lastModifiedBy>
  <cp:revision>2</cp:revision>
  <cp:lastPrinted>2012-07-03T18:36:00Z</cp:lastPrinted>
  <dcterms:created xsi:type="dcterms:W3CDTF">2024-03-13T16:54:00Z</dcterms:created>
  <dcterms:modified xsi:type="dcterms:W3CDTF">2024-03-13T16:54:00Z</dcterms:modified>
</cp:coreProperties>
</file>